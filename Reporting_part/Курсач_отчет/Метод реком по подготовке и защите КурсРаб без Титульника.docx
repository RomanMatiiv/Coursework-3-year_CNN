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7F7778" w:rsidRDefault="007F7778" w:rsidP="002F3FD1">
      <w:pPr>
        <w:jc w:val="center"/>
        <w:rPr>
          <w:b/>
          <w:sz w:val="32"/>
          <w:szCs w:val="32"/>
          <w:lang w:eastAsia="ru-RU"/>
        </w:rPr>
      </w:pPr>
    </w:p>
    <w:p w:rsidR="002F3FD1" w:rsidRPr="00801030" w:rsidRDefault="002F3FD1" w:rsidP="002F3FD1">
      <w:pPr>
        <w:jc w:val="center"/>
        <w:rPr>
          <w:b/>
          <w:sz w:val="32"/>
          <w:szCs w:val="32"/>
          <w:lang w:eastAsia="ru-RU"/>
        </w:rPr>
      </w:pPr>
      <w:r>
        <w:rPr>
          <w:b/>
          <w:sz w:val="32"/>
          <w:szCs w:val="32"/>
          <w:lang w:eastAsia="ru-RU"/>
        </w:rPr>
        <w:t xml:space="preserve">Методические рекомендации по </w:t>
      </w:r>
      <w:r w:rsidR="0019296A" w:rsidRPr="0019296A">
        <w:rPr>
          <w:b/>
          <w:sz w:val="32"/>
          <w:szCs w:val="32"/>
          <w:lang w:eastAsia="ru-RU"/>
        </w:rPr>
        <w:t>подготовке</w:t>
      </w:r>
      <w:r w:rsidR="0063219B">
        <w:rPr>
          <w:b/>
          <w:sz w:val="32"/>
          <w:szCs w:val="32"/>
          <w:lang w:eastAsia="ru-RU"/>
        </w:rPr>
        <w:t xml:space="preserve"> и защите</w:t>
      </w:r>
      <w:r>
        <w:rPr>
          <w:b/>
          <w:sz w:val="32"/>
          <w:szCs w:val="32"/>
          <w:lang w:eastAsia="ru-RU"/>
        </w:rPr>
        <w:t xml:space="preserve"> курсовых работ</w:t>
      </w:r>
      <w:r w:rsidR="0063219B">
        <w:rPr>
          <w:b/>
          <w:sz w:val="32"/>
          <w:szCs w:val="32"/>
          <w:lang w:eastAsia="ru-RU"/>
        </w:rPr>
        <w:t xml:space="preserve"> </w:t>
      </w:r>
      <w:r w:rsidR="0054003D">
        <w:rPr>
          <w:b/>
          <w:sz w:val="32"/>
          <w:szCs w:val="32"/>
          <w:lang w:eastAsia="ru-RU"/>
        </w:rPr>
        <w:t>по дисциплине «</w:t>
      </w:r>
      <w:r w:rsidR="003E7E3C">
        <w:rPr>
          <w:b/>
          <w:sz w:val="32"/>
          <w:szCs w:val="32"/>
          <w:lang w:eastAsia="ru-RU"/>
        </w:rPr>
        <w:t>Проектный практикум</w:t>
      </w:r>
      <w:r w:rsidR="0054003D">
        <w:rPr>
          <w:b/>
          <w:sz w:val="32"/>
          <w:szCs w:val="32"/>
          <w:lang w:eastAsia="ru-RU"/>
        </w:rPr>
        <w:t>»</w:t>
      </w:r>
    </w:p>
    <w:p w:rsidR="0054003D" w:rsidRDefault="0054003D" w:rsidP="002F3FD1">
      <w:pPr>
        <w:spacing w:line="360" w:lineRule="auto"/>
        <w:ind w:left="-180" w:right="616" w:firstLine="360"/>
        <w:jc w:val="center"/>
        <w:rPr>
          <w:sz w:val="28"/>
          <w:szCs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Default="002F3FD1" w:rsidP="002F3FD1">
      <w:pPr>
        <w:jc w:val="center"/>
        <w:rPr>
          <w:b/>
          <w:sz w:val="28"/>
          <w:lang w:eastAsia="ru-RU"/>
        </w:rPr>
      </w:pPr>
    </w:p>
    <w:p w:rsidR="002F3FD1" w:rsidRPr="004E72B2" w:rsidRDefault="002F3FD1" w:rsidP="002F3FD1">
      <w:pPr>
        <w:jc w:val="center"/>
        <w:rPr>
          <w:b/>
          <w:color w:val="FF0000"/>
          <w:sz w:val="32"/>
          <w:szCs w:val="32"/>
          <w:lang w:eastAsia="ru-RU"/>
        </w:rPr>
      </w:pPr>
    </w:p>
    <w:p w:rsidR="007F7778" w:rsidRDefault="007F7778">
      <w:pPr>
        <w:rPr>
          <w:b/>
          <w:bCs/>
          <w:sz w:val="28"/>
          <w:szCs w:val="28"/>
          <w:lang w:eastAsia="ru-RU"/>
        </w:rPr>
      </w:pPr>
      <w:r>
        <w:br w:type="page"/>
      </w:r>
    </w:p>
    <w:p w:rsidR="002C75CB" w:rsidRPr="00C20F22" w:rsidRDefault="002C75CB" w:rsidP="00CF45BD">
      <w:pPr>
        <w:pStyle w:val="afe"/>
        <w:spacing w:line="360" w:lineRule="auto"/>
        <w:jc w:val="center"/>
        <w:rPr>
          <w:rFonts w:ascii="Times New Roman" w:hAnsi="Times New Roman"/>
          <w:color w:val="auto"/>
        </w:rPr>
      </w:pPr>
      <w:r w:rsidRPr="00C20F22">
        <w:rPr>
          <w:rFonts w:ascii="Times New Roman" w:hAnsi="Times New Roman"/>
          <w:color w:val="auto"/>
        </w:rPr>
        <w:lastRenderedPageBreak/>
        <w:t>СОДЕРЖАНИЕ</w:t>
      </w:r>
    </w:p>
    <w:p w:rsidR="001A2D3D" w:rsidRDefault="002C75CB">
      <w:pPr>
        <w:pStyle w:val="1a"/>
        <w:tabs>
          <w:tab w:val="right" w:leader="dot" w:pos="9627"/>
        </w:tabs>
        <w:rPr>
          <w:rFonts w:asciiTheme="minorHAnsi" w:eastAsiaTheme="minorEastAsia" w:hAnsiTheme="minorHAnsi" w:cstheme="minorBidi"/>
          <w:b w:val="0"/>
          <w:caps w:val="0"/>
          <w:noProof/>
          <w:sz w:val="22"/>
          <w:szCs w:val="22"/>
          <w:lang w:eastAsia="ru-RU"/>
        </w:rPr>
      </w:pPr>
      <w:r w:rsidRPr="00C20F22">
        <w:rPr>
          <w:b w:val="0"/>
          <w:sz w:val="28"/>
          <w:szCs w:val="28"/>
        </w:rPr>
        <w:fldChar w:fldCharType="begin"/>
      </w:r>
      <w:r w:rsidRPr="00C20F22">
        <w:rPr>
          <w:b w:val="0"/>
          <w:sz w:val="28"/>
          <w:szCs w:val="28"/>
        </w:rPr>
        <w:instrText xml:space="preserve"> TOC \o "1-3" \h \z \u </w:instrText>
      </w:r>
      <w:r w:rsidRPr="00C20F22">
        <w:rPr>
          <w:b w:val="0"/>
          <w:sz w:val="28"/>
          <w:szCs w:val="28"/>
        </w:rPr>
        <w:fldChar w:fldCharType="separate"/>
      </w:r>
      <w:hyperlink w:anchor="_Toc507605026" w:history="1">
        <w:r w:rsidR="001A2D3D" w:rsidRPr="00B42687">
          <w:rPr>
            <w:rStyle w:val="a6"/>
            <w:noProof/>
          </w:rPr>
          <w:t>ВВЕДЕНИЕ</w:t>
        </w:r>
        <w:r w:rsidR="001A2D3D">
          <w:rPr>
            <w:noProof/>
            <w:webHidden/>
          </w:rPr>
          <w:tab/>
        </w:r>
        <w:r w:rsidR="001A2D3D">
          <w:rPr>
            <w:noProof/>
            <w:webHidden/>
          </w:rPr>
          <w:fldChar w:fldCharType="begin"/>
        </w:r>
        <w:r w:rsidR="001A2D3D">
          <w:rPr>
            <w:noProof/>
            <w:webHidden/>
          </w:rPr>
          <w:instrText xml:space="preserve"> PAGEREF _Toc507605026 \h </w:instrText>
        </w:r>
        <w:r w:rsidR="001A2D3D">
          <w:rPr>
            <w:noProof/>
            <w:webHidden/>
          </w:rPr>
        </w:r>
        <w:r w:rsidR="001A2D3D">
          <w:rPr>
            <w:noProof/>
            <w:webHidden/>
          </w:rPr>
          <w:fldChar w:fldCharType="separate"/>
        </w:r>
        <w:r w:rsidR="001A2D3D">
          <w:rPr>
            <w:noProof/>
            <w:webHidden/>
          </w:rPr>
          <w:t>5</w:t>
        </w:r>
        <w:r w:rsidR="001A2D3D">
          <w:rPr>
            <w:noProof/>
            <w:webHidden/>
          </w:rPr>
          <w:fldChar w:fldCharType="end"/>
        </w:r>
      </w:hyperlink>
    </w:p>
    <w:p w:rsidR="001A2D3D" w:rsidRDefault="00E91F24">
      <w:pPr>
        <w:pStyle w:val="1a"/>
        <w:tabs>
          <w:tab w:val="left" w:pos="482"/>
          <w:tab w:val="right" w:leader="dot" w:pos="9627"/>
        </w:tabs>
        <w:rPr>
          <w:rFonts w:asciiTheme="minorHAnsi" w:eastAsiaTheme="minorEastAsia" w:hAnsiTheme="minorHAnsi" w:cstheme="minorBidi"/>
          <w:b w:val="0"/>
          <w:caps w:val="0"/>
          <w:noProof/>
          <w:sz w:val="22"/>
          <w:szCs w:val="22"/>
          <w:lang w:eastAsia="ru-RU"/>
        </w:rPr>
      </w:pPr>
      <w:hyperlink w:anchor="_Toc507605027" w:history="1">
        <w:r w:rsidR="001A2D3D" w:rsidRPr="00B42687">
          <w:rPr>
            <w:rStyle w:val="a6"/>
            <w:rFonts w:eastAsia="Arial Unicode MS"/>
            <w:noProof/>
          </w:rPr>
          <w:t>1.</w:t>
        </w:r>
        <w:r w:rsidR="001A2D3D">
          <w:rPr>
            <w:rFonts w:asciiTheme="minorHAnsi" w:eastAsiaTheme="minorEastAsia" w:hAnsiTheme="minorHAnsi" w:cstheme="minorBidi"/>
            <w:b w:val="0"/>
            <w:caps w:val="0"/>
            <w:noProof/>
            <w:sz w:val="22"/>
            <w:szCs w:val="22"/>
            <w:lang w:eastAsia="ru-RU"/>
          </w:rPr>
          <w:tab/>
        </w:r>
        <w:r w:rsidR="001A2D3D" w:rsidRPr="00B42687">
          <w:rPr>
            <w:rStyle w:val="a6"/>
            <w:rFonts w:eastAsia="Arial Unicode MS"/>
            <w:noProof/>
          </w:rPr>
          <w:t>ОРГАНИЗАЦИЯ КУРСОВОГО ПРОЕКТИРОВАНИЯ</w:t>
        </w:r>
        <w:r w:rsidR="001A2D3D">
          <w:rPr>
            <w:noProof/>
            <w:webHidden/>
          </w:rPr>
          <w:tab/>
        </w:r>
        <w:r w:rsidR="001A2D3D">
          <w:rPr>
            <w:noProof/>
            <w:webHidden/>
          </w:rPr>
          <w:fldChar w:fldCharType="begin"/>
        </w:r>
        <w:r w:rsidR="001A2D3D">
          <w:rPr>
            <w:noProof/>
            <w:webHidden/>
          </w:rPr>
          <w:instrText xml:space="preserve"> PAGEREF _Toc507605027 \h </w:instrText>
        </w:r>
        <w:r w:rsidR="001A2D3D">
          <w:rPr>
            <w:noProof/>
            <w:webHidden/>
          </w:rPr>
        </w:r>
        <w:r w:rsidR="001A2D3D">
          <w:rPr>
            <w:noProof/>
            <w:webHidden/>
          </w:rPr>
          <w:fldChar w:fldCharType="separate"/>
        </w:r>
        <w:r w:rsidR="001A2D3D">
          <w:rPr>
            <w:noProof/>
            <w:webHidden/>
          </w:rPr>
          <w:t>6</w:t>
        </w:r>
        <w:r w:rsidR="001A2D3D">
          <w:rPr>
            <w:noProof/>
            <w:webHidden/>
          </w:rPr>
          <w:fldChar w:fldCharType="end"/>
        </w:r>
      </w:hyperlink>
    </w:p>
    <w:p w:rsidR="001A2D3D" w:rsidRDefault="00E91F24">
      <w:pPr>
        <w:pStyle w:val="24"/>
        <w:tabs>
          <w:tab w:val="left" w:pos="1200"/>
        </w:tabs>
        <w:rPr>
          <w:rFonts w:asciiTheme="minorHAnsi" w:eastAsiaTheme="minorEastAsia" w:hAnsiTheme="minorHAnsi" w:cstheme="minorBidi"/>
          <w:i w:val="0"/>
          <w:smallCaps w:val="0"/>
          <w:noProof/>
          <w:sz w:val="22"/>
          <w:szCs w:val="22"/>
          <w:lang w:eastAsia="ru-RU"/>
        </w:rPr>
      </w:pPr>
      <w:hyperlink w:anchor="_Toc507605028" w:history="1">
        <w:r w:rsidR="001A2D3D" w:rsidRPr="00B42687">
          <w:rPr>
            <w:rStyle w:val="a6"/>
            <w:noProof/>
          </w:rPr>
          <w:t>1.1.</w:t>
        </w:r>
        <w:r w:rsidR="001A2D3D">
          <w:rPr>
            <w:rFonts w:asciiTheme="minorHAnsi" w:eastAsiaTheme="minorEastAsia" w:hAnsiTheme="minorHAnsi" w:cstheme="minorBidi"/>
            <w:i w:val="0"/>
            <w:smallCaps w:val="0"/>
            <w:noProof/>
            <w:sz w:val="22"/>
            <w:szCs w:val="22"/>
            <w:lang w:eastAsia="ru-RU"/>
          </w:rPr>
          <w:tab/>
        </w:r>
        <w:r w:rsidR="001A2D3D" w:rsidRPr="00B42687">
          <w:rPr>
            <w:rStyle w:val="a6"/>
            <w:noProof/>
          </w:rPr>
          <w:t>Определение темы курсового проектирования</w:t>
        </w:r>
        <w:r w:rsidR="001A2D3D">
          <w:rPr>
            <w:noProof/>
            <w:webHidden/>
          </w:rPr>
          <w:tab/>
        </w:r>
        <w:r w:rsidR="001A2D3D">
          <w:rPr>
            <w:noProof/>
            <w:webHidden/>
          </w:rPr>
          <w:fldChar w:fldCharType="begin"/>
        </w:r>
        <w:r w:rsidR="001A2D3D">
          <w:rPr>
            <w:noProof/>
            <w:webHidden/>
          </w:rPr>
          <w:instrText xml:space="preserve"> PAGEREF _Toc507605028 \h </w:instrText>
        </w:r>
        <w:r w:rsidR="001A2D3D">
          <w:rPr>
            <w:noProof/>
            <w:webHidden/>
          </w:rPr>
        </w:r>
        <w:r w:rsidR="001A2D3D">
          <w:rPr>
            <w:noProof/>
            <w:webHidden/>
          </w:rPr>
          <w:fldChar w:fldCharType="separate"/>
        </w:r>
        <w:r w:rsidR="001A2D3D">
          <w:rPr>
            <w:noProof/>
            <w:webHidden/>
          </w:rPr>
          <w:t>6</w:t>
        </w:r>
        <w:r w:rsidR="001A2D3D">
          <w:rPr>
            <w:noProof/>
            <w:webHidden/>
          </w:rPr>
          <w:fldChar w:fldCharType="end"/>
        </w:r>
      </w:hyperlink>
    </w:p>
    <w:p w:rsidR="001A2D3D" w:rsidRDefault="00E91F24">
      <w:pPr>
        <w:pStyle w:val="24"/>
        <w:tabs>
          <w:tab w:val="left" w:pos="1200"/>
        </w:tabs>
        <w:rPr>
          <w:rFonts w:asciiTheme="minorHAnsi" w:eastAsiaTheme="minorEastAsia" w:hAnsiTheme="minorHAnsi" w:cstheme="minorBidi"/>
          <w:i w:val="0"/>
          <w:smallCaps w:val="0"/>
          <w:noProof/>
          <w:sz w:val="22"/>
          <w:szCs w:val="22"/>
          <w:lang w:eastAsia="ru-RU"/>
        </w:rPr>
      </w:pPr>
      <w:hyperlink w:anchor="_Toc507605029" w:history="1">
        <w:r w:rsidR="001A2D3D" w:rsidRPr="00B42687">
          <w:rPr>
            <w:rStyle w:val="a6"/>
            <w:noProof/>
          </w:rPr>
          <w:t>1.2.</w:t>
        </w:r>
        <w:r w:rsidR="001A2D3D">
          <w:rPr>
            <w:rFonts w:asciiTheme="minorHAnsi" w:eastAsiaTheme="minorEastAsia" w:hAnsiTheme="minorHAnsi" w:cstheme="minorBidi"/>
            <w:i w:val="0"/>
            <w:smallCaps w:val="0"/>
            <w:noProof/>
            <w:sz w:val="22"/>
            <w:szCs w:val="22"/>
            <w:lang w:eastAsia="ru-RU"/>
          </w:rPr>
          <w:tab/>
        </w:r>
        <w:r w:rsidR="001A2D3D" w:rsidRPr="00B42687">
          <w:rPr>
            <w:rStyle w:val="a6"/>
            <w:noProof/>
          </w:rPr>
          <w:t>Руководство курсовым проектированием</w:t>
        </w:r>
        <w:r w:rsidR="001A2D3D">
          <w:rPr>
            <w:noProof/>
            <w:webHidden/>
          </w:rPr>
          <w:tab/>
        </w:r>
        <w:r w:rsidR="001A2D3D">
          <w:rPr>
            <w:noProof/>
            <w:webHidden/>
          </w:rPr>
          <w:fldChar w:fldCharType="begin"/>
        </w:r>
        <w:r w:rsidR="001A2D3D">
          <w:rPr>
            <w:noProof/>
            <w:webHidden/>
          </w:rPr>
          <w:instrText xml:space="preserve"> PAGEREF _Toc507605029 \h </w:instrText>
        </w:r>
        <w:r w:rsidR="001A2D3D">
          <w:rPr>
            <w:noProof/>
            <w:webHidden/>
          </w:rPr>
        </w:r>
        <w:r w:rsidR="001A2D3D">
          <w:rPr>
            <w:noProof/>
            <w:webHidden/>
          </w:rPr>
          <w:fldChar w:fldCharType="separate"/>
        </w:r>
        <w:r w:rsidR="001A2D3D">
          <w:rPr>
            <w:noProof/>
            <w:webHidden/>
          </w:rPr>
          <w:t>8</w:t>
        </w:r>
        <w:r w:rsidR="001A2D3D">
          <w:rPr>
            <w:noProof/>
            <w:webHidden/>
          </w:rPr>
          <w:fldChar w:fldCharType="end"/>
        </w:r>
      </w:hyperlink>
    </w:p>
    <w:p w:rsidR="001A2D3D" w:rsidRDefault="00E91F24">
      <w:pPr>
        <w:pStyle w:val="24"/>
        <w:tabs>
          <w:tab w:val="left" w:pos="1200"/>
        </w:tabs>
        <w:rPr>
          <w:rFonts w:asciiTheme="minorHAnsi" w:eastAsiaTheme="minorEastAsia" w:hAnsiTheme="minorHAnsi" w:cstheme="minorBidi"/>
          <w:i w:val="0"/>
          <w:smallCaps w:val="0"/>
          <w:noProof/>
          <w:sz w:val="22"/>
          <w:szCs w:val="22"/>
          <w:lang w:eastAsia="ru-RU"/>
        </w:rPr>
      </w:pPr>
      <w:hyperlink w:anchor="_Toc507605030" w:history="1">
        <w:r w:rsidR="001A2D3D" w:rsidRPr="00B42687">
          <w:rPr>
            <w:rStyle w:val="a6"/>
            <w:noProof/>
          </w:rPr>
          <w:t>1.3.</w:t>
        </w:r>
        <w:r w:rsidR="001A2D3D">
          <w:rPr>
            <w:rFonts w:asciiTheme="minorHAnsi" w:eastAsiaTheme="minorEastAsia" w:hAnsiTheme="minorHAnsi" w:cstheme="minorBidi"/>
            <w:i w:val="0"/>
            <w:smallCaps w:val="0"/>
            <w:noProof/>
            <w:sz w:val="22"/>
            <w:szCs w:val="22"/>
            <w:lang w:eastAsia="ru-RU"/>
          </w:rPr>
          <w:tab/>
        </w:r>
        <w:r w:rsidR="001A2D3D" w:rsidRPr="00B42687">
          <w:rPr>
            <w:rStyle w:val="a6"/>
            <w:noProof/>
          </w:rPr>
          <w:t>Защита проекта и критерии оценки</w:t>
        </w:r>
        <w:r w:rsidR="001A2D3D">
          <w:rPr>
            <w:noProof/>
            <w:webHidden/>
          </w:rPr>
          <w:tab/>
        </w:r>
        <w:r w:rsidR="001A2D3D">
          <w:rPr>
            <w:noProof/>
            <w:webHidden/>
          </w:rPr>
          <w:fldChar w:fldCharType="begin"/>
        </w:r>
        <w:r w:rsidR="001A2D3D">
          <w:rPr>
            <w:noProof/>
            <w:webHidden/>
          </w:rPr>
          <w:instrText xml:space="preserve"> PAGEREF _Toc507605030 \h </w:instrText>
        </w:r>
        <w:r w:rsidR="001A2D3D">
          <w:rPr>
            <w:noProof/>
            <w:webHidden/>
          </w:rPr>
        </w:r>
        <w:r w:rsidR="001A2D3D">
          <w:rPr>
            <w:noProof/>
            <w:webHidden/>
          </w:rPr>
          <w:fldChar w:fldCharType="separate"/>
        </w:r>
        <w:r w:rsidR="001A2D3D">
          <w:rPr>
            <w:noProof/>
            <w:webHidden/>
          </w:rPr>
          <w:t>9</w:t>
        </w:r>
        <w:r w:rsidR="001A2D3D">
          <w:rPr>
            <w:noProof/>
            <w:webHidden/>
          </w:rPr>
          <w:fldChar w:fldCharType="end"/>
        </w:r>
      </w:hyperlink>
    </w:p>
    <w:p w:rsidR="001A2D3D" w:rsidRDefault="00E91F24">
      <w:pPr>
        <w:pStyle w:val="1a"/>
        <w:tabs>
          <w:tab w:val="left" w:pos="482"/>
          <w:tab w:val="right" w:leader="dot" w:pos="9627"/>
        </w:tabs>
        <w:rPr>
          <w:rFonts w:asciiTheme="minorHAnsi" w:eastAsiaTheme="minorEastAsia" w:hAnsiTheme="minorHAnsi" w:cstheme="minorBidi"/>
          <w:b w:val="0"/>
          <w:caps w:val="0"/>
          <w:noProof/>
          <w:sz w:val="22"/>
          <w:szCs w:val="22"/>
          <w:lang w:eastAsia="ru-RU"/>
        </w:rPr>
      </w:pPr>
      <w:hyperlink w:anchor="_Toc507605031" w:history="1">
        <w:r w:rsidR="001A2D3D" w:rsidRPr="00B42687">
          <w:rPr>
            <w:rStyle w:val="a6"/>
            <w:noProof/>
          </w:rPr>
          <w:t>2.</w:t>
        </w:r>
        <w:r w:rsidR="001A2D3D">
          <w:rPr>
            <w:rFonts w:asciiTheme="minorHAnsi" w:eastAsiaTheme="minorEastAsia" w:hAnsiTheme="minorHAnsi" w:cstheme="minorBidi"/>
            <w:b w:val="0"/>
            <w:caps w:val="0"/>
            <w:noProof/>
            <w:sz w:val="22"/>
            <w:szCs w:val="22"/>
            <w:lang w:eastAsia="ru-RU"/>
          </w:rPr>
          <w:tab/>
        </w:r>
        <w:r w:rsidR="001A2D3D" w:rsidRPr="00B42687">
          <w:rPr>
            <w:rStyle w:val="a6"/>
            <w:noProof/>
          </w:rPr>
          <w:t>ОФОРМЛЕНИЕ КУРСОВОГО ПРОЕКТА</w:t>
        </w:r>
        <w:r w:rsidR="001A2D3D">
          <w:rPr>
            <w:noProof/>
            <w:webHidden/>
          </w:rPr>
          <w:tab/>
        </w:r>
        <w:r w:rsidR="001A2D3D">
          <w:rPr>
            <w:noProof/>
            <w:webHidden/>
          </w:rPr>
          <w:fldChar w:fldCharType="begin"/>
        </w:r>
        <w:r w:rsidR="001A2D3D">
          <w:rPr>
            <w:noProof/>
            <w:webHidden/>
          </w:rPr>
          <w:instrText xml:space="preserve"> PAGEREF _Toc507605031 \h </w:instrText>
        </w:r>
        <w:r w:rsidR="001A2D3D">
          <w:rPr>
            <w:noProof/>
            <w:webHidden/>
          </w:rPr>
        </w:r>
        <w:r w:rsidR="001A2D3D">
          <w:rPr>
            <w:noProof/>
            <w:webHidden/>
          </w:rPr>
          <w:fldChar w:fldCharType="separate"/>
        </w:r>
        <w:r w:rsidR="001A2D3D">
          <w:rPr>
            <w:noProof/>
            <w:webHidden/>
          </w:rPr>
          <w:t>12</w:t>
        </w:r>
        <w:r w:rsidR="001A2D3D">
          <w:rPr>
            <w:noProof/>
            <w:webHidden/>
          </w:rPr>
          <w:fldChar w:fldCharType="end"/>
        </w:r>
      </w:hyperlink>
    </w:p>
    <w:p w:rsidR="001A2D3D" w:rsidRDefault="00E91F24">
      <w:pPr>
        <w:pStyle w:val="24"/>
        <w:tabs>
          <w:tab w:val="left" w:pos="1200"/>
        </w:tabs>
        <w:rPr>
          <w:rFonts w:asciiTheme="minorHAnsi" w:eastAsiaTheme="minorEastAsia" w:hAnsiTheme="minorHAnsi" w:cstheme="minorBidi"/>
          <w:i w:val="0"/>
          <w:smallCaps w:val="0"/>
          <w:noProof/>
          <w:sz w:val="22"/>
          <w:szCs w:val="22"/>
          <w:lang w:eastAsia="ru-RU"/>
        </w:rPr>
      </w:pPr>
      <w:hyperlink w:anchor="_Toc507605032" w:history="1">
        <w:r w:rsidR="001A2D3D" w:rsidRPr="00B42687">
          <w:rPr>
            <w:rStyle w:val="a6"/>
            <w:noProof/>
          </w:rPr>
          <w:t>2.1.</w:t>
        </w:r>
        <w:r w:rsidR="001A2D3D">
          <w:rPr>
            <w:rFonts w:asciiTheme="minorHAnsi" w:eastAsiaTheme="minorEastAsia" w:hAnsiTheme="minorHAnsi" w:cstheme="minorBidi"/>
            <w:i w:val="0"/>
            <w:smallCaps w:val="0"/>
            <w:noProof/>
            <w:sz w:val="22"/>
            <w:szCs w:val="22"/>
            <w:lang w:eastAsia="ru-RU"/>
          </w:rPr>
          <w:tab/>
        </w:r>
        <w:r w:rsidR="001A2D3D" w:rsidRPr="00B42687">
          <w:rPr>
            <w:rStyle w:val="a6"/>
            <w:noProof/>
          </w:rPr>
          <w:t>Структура пояснительной записки</w:t>
        </w:r>
        <w:r w:rsidR="001A2D3D">
          <w:rPr>
            <w:noProof/>
            <w:webHidden/>
          </w:rPr>
          <w:tab/>
        </w:r>
        <w:r w:rsidR="001A2D3D">
          <w:rPr>
            <w:noProof/>
            <w:webHidden/>
          </w:rPr>
          <w:fldChar w:fldCharType="begin"/>
        </w:r>
        <w:r w:rsidR="001A2D3D">
          <w:rPr>
            <w:noProof/>
            <w:webHidden/>
          </w:rPr>
          <w:instrText xml:space="preserve"> PAGEREF _Toc507605032 \h </w:instrText>
        </w:r>
        <w:r w:rsidR="001A2D3D">
          <w:rPr>
            <w:noProof/>
            <w:webHidden/>
          </w:rPr>
        </w:r>
        <w:r w:rsidR="001A2D3D">
          <w:rPr>
            <w:noProof/>
            <w:webHidden/>
          </w:rPr>
          <w:fldChar w:fldCharType="separate"/>
        </w:r>
        <w:r w:rsidR="001A2D3D">
          <w:rPr>
            <w:noProof/>
            <w:webHidden/>
          </w:rPr>
          <w:t>12</w:t>
        </w:r>
        <w:r w:rsidR="001A2D3D">
          <w:rPr>
            <w:noProof/>
            <w:webHidden/>
          </w:rPr>
          <w:fldChar w:fldCharType="end"/>
        </w:r>
      </w:hyperlink>
    </w:p>
    <w:p w:rsidR="001A2D3D" w:rsidRDefault="00E91F24">
      <w:pPr>
        <w:pStyle w:val="24"/>
        <w:tabs>
          <w:tab w:val="left" w:pos="1200"/>
        </w:tabs>
        <w:rPr>
          <w:rFonts w:asciiTheme="minorHAnsi" w:eastAsiaTheme="minorEastAsia" w:hAnsiTheme="minorHAnsi" w:cstheme="minorBidi"/>
          <w:i w:val="0"/>
          <w:smallCaps w:val="0"/>
          <w:noProof/>
          <w:sz w:val="22"/>
          <w:szCs w:val="22"/>
          <w:lang w:eastAsia="ru-RU"/>
        </w:rPr>
      </w:pPr>
      <w:hyperlink w:anchor="_Toc507605033" w:history="1">
        <w:r w:rsidR="001A2D3D" w:rsidRPr="00B42687">
          <w:rPr>
            <w:rStyle w:val="a6"/>
            <w:noProof/>
          </w:rPr>
          <w:t>2.2.</w:t>
        </w:r>
        <w:r w:rsidR="001A2D3D">
          <w:rPr>
            <w:rFonts w:asciiTheme="minorHAnsi" w:eastAsiaTheme="minorEastAsia" w:hAnsiTheme="minorHAnsi" w:cstheme="minorBidi"/>
            <w:i w:val="0"/>
            <w:smallCaps w:val="0"/>
            <w:noProof/>
            <w:sz w:val="22"/>
            <w:szCs w:val="22"/>
            <w:lang w:eastAsia="ru-RU"/>
          </w:rPr>
          <w:tab/>
        </w:r>
        <w:r w:rsidR="001A2D3D" w:rsidRPr="00B42687">
          <w:rPr>
            <w:rStyle w:val="a6"/>
            <w:noProof/>
          </w:rPr>
          <w:t>Порядок выполнения проекта</w:t>
        </w:r>
        <w:r w:rsidR="001A2D3D">
          <w:rPr>
            <w:noProof/>
            <w:webHidden/>
          </w:rPr>
          <w:tab/>
        </w:r>
        <w:r w:rsidR="001A2D3D">
          <w:rPr>
            <w:noProof/>
            <w:webHidden/>
          </w:rPr>
          <w:fldChar w:fldCharType="begin"/>
        </w:r>
        <w:r w:rsidR="001A2D3D">
          <w:rPr>
            <w:noProof/>
            <w:webHidden/>
          </w:rPr>
          <w:instrText xml:space="preserve"> PAGEREF _Toc507605033 \h </w:instrText>
        </w:r>
        <w:r w:rsidR="001A2D3D">
          <w:rPr>
            <w:noProof/>
            <w:webHidden/>
          </w:rPr>
        </w:r>
        <w:r w:rsidR="001A2D3D">
          <w:rPr>
            <w:noProof/>
            <w:webHidden/>
          </w:rPr>
          <w:fldChar w:fldCharType="separate"/>
        </w:r>
        <w:r w:rsidR="001A2D3D">
          <w:rPr>
            <w:noProof/>
            <w:webHidden/>
          </w:rPr>
          <w:t>14</w:t>
        </w:r>
        <w:r w:rsidR="001A2D3D">
          <w:rPr>
            <w:noProof/>
            <w:webHidden/>
          </w:rPr>
          <w:fldChar w:fldCharType="end"/>
        </w:r>
      </w:hyperlink>
    </w:p>
    <w:p w:rsidR="001A2D3D" w:rsidRDefault="00E91F24">
      <w:pPr>
        <w:pStyle w:val="24"/>
        <w:tabs>
          <w:tab w:val="left" w:pos="1200"/>
        </w:tabs>
        <w:rPr>
          <w:rFonts w:asciiTheme="minorHAnsi" w:eastAsiaTheme="minorEastAsia" w:hAnsiTheme="minorHAnsi" w:cstheme="minorBidi"/>
          <w:i w:val="0"/>
          <w:smallCaps w:val="0"/>
          <w:noProof/>
          <w:sz w:val="22"/>
          <w:szCs w:val="22"/>
          <w:lang w:eastAsia="ru-RU"/>
        </w:rPr>
      </w:pPr>
      <w:hyperlink w:anchor="_Toc507605034" w:history="1">
        <w:r w:rsidR="001A2D3D" w:rsidRPr="00B42687">
          <w:rPr>
            <w:rStyle w:val="a6"/>
            <w:noProof/>
          </w:rPr>
          <w:t>2.3.</w:t>
        </w:r>
        <w:r w:rsidR="001A2D3D">
          <w:rPr>
            <w:rFonts w:asciiTheme="minorHAnsi" w:eastAsiaTheme="minorEastAsia" w:hAnsiTheme="minorHAnsi" w:cstheme="minorBidi"/>
            <w:i w:val="0"/>
            <w:smallCaps w:val="0"/>
            <w:noProof/>
            <w:sz w:val="22"/>
            <w:szCs w:val="22"/>
            <w:lang w:eastAsia="ru-RU"/>
          </w:rPr>
          <w:tab/>
        </w:r>
        <w:r w:rsidR="001A2D3D" w:rsidRPr="00B42687">
          <w:rPr>
            <w:rStyle w:val="a6"/>
            <w:noProof/>
          </w:rPr>
          <w:t>Правила оформления пояснительной записки</w:t>
        </w:r>
        <w:r w:rsidR="001A2D3D">
          <w:rPr>
            <w:noProof/>
            <w:webHidden/>
          </w:rPr>
          <w:tab/>
        </w:r>
        <w:r w:rsidR="001A2D3D">
          <w:rPr>
            <w:noProof/>
            <w:webHidden/>
          </w:rPr>
          <w:fldChar w:fldCharType="begin"/>
        </w:r>
        <w:r w:rsidR="001A2D3D">
          <w:rPr>
            <w:noProof/>
            <w:webHidden/>
          </w:rPr>
          <w:instrText xml:space="preserve"> PAGEREF _Toc507605034 \h </w:instrText>
        </w:r>
        <w:r w:rsidR="001A2D3D">
          <w:rPr>
            <w:noProof/>
            <w:webHidden/>
          </w:rPr>
        </w:r>
        <w:r w:rsidR="001A2D3D">
          <w:rPr>
            <w:noProof/>
            <w:webHidden/>
          </w:rPr>
          <w:fldChar w:fldCharType="separate"/>
        </w:r>
        <w:r w:rsidR="001A2D3D">
          <w:rPr>
            <w:noProof/>
            <w:webHidden/>
          </w:rPr>
          <w:t>15</w:t>
        </w:r>
        <w:r w:rsidR="001A2D3D">
          <w:rPr>
            <w:noProof/>
            <w:webHidden/>
          </w:rPr>
          <w:fldChar w:fldCharType="end"/>
        </w:r>
      </w:hyperlink>
    </w:p>
    <w:p w:rsidR="001A2D3D" w:rsidRDefault="00E91F24">
      <w:pPr>
        <w:pStyle w:val="1a"/>
        <w:tabs>
          <w:tab w:val="left" w:pos="482"/>
          <w:tab w:val="right" w:leader="dot" w:pos="9627"/>
        </w:tabs>
        <w:rPr>
          <w:rFonts w:asciiTheme="minorHAnsi" w:eastAsiaTheme="minorEastAsia" w:hAnsiTheme="minorHAnsi" w:cstheme="minorBidi"/>
          <w:b w:val="0"/>
          <w:caps w:val="0"/>
          <w:noProof/>
          <w:sz w:val="22"/>
          <w:szCs w:val="22"/>
          <w:lang w:eastAsia="ru-RU"/>
        </w:rPr>
      </w:pPr>
      <w:hyperlink w:anchor="_Toc507605035" w:history="1">
        <w:r w:rsidR="001A2D3D" w:rsidRPr="00B42687">
          <w:rPr>
            <w:rStyle w:val="a6"/>
            <w:rFonts w:eastAsia="Arial Unicode MS"/>
            <w:noProof/>
          </w:rPr>
          <w:t>3.</w:t>
        </w:r>
        <w:r w:rsidR="001A2D3D">
          <w:rPr>
            <w:rFonts w:asciiTheme="minorHAnsi" w:eastAsiaTheme="minorEastAsia" w:hAnsiTheme="minorHAnsi" w:cstheme="minorBidi"/>
            <w:b w:val="0"/>
            <w:caps w:val="0"/>
            <w:noProof/>
            <w:sz w:val="22"/>
            <w:szCs w:val="22"/>
            <w:lang w:eastAsia="ru-RU"/>
          </w:rPr>
          <w:tab/>
        </w:r>
        <w:r w:rsidR="001A2D3D" w:rsidRPr="00B42687">
          <w:rPr>
            <w:rStyle w:val="a6"/>
            <w:rFonts w:eastAsia="Arial Unicode MS"/>
            <w:noProof/>
          </w:rPr>
          <w:t>РЕКОМЕНДАЦИИ ПО ПРОВЕДЕНИЮ ПРОЕКТИРОВАНИЯ</w:t>
        </w:r>
        <w:r w:rsidR="001A2D3D">
          <w:rPr>
            <w:noProof/>
            <w:webHidden/>
          </w:rPr>
          <w:tab/>
        </w:r>
        <w:r w:rsidR="001A2D3D">
          <w:rPr>
            <w:noProof/>
            <w:webHidden/>
          </w:rPr>
          <w:fldChar w:fldCharType="begin"/>
        </w:r>
        <w:r w:rsidR="001A2D3D">
          <w:rPr>
            <w:noProof/>
            <w:webHidden/>
          </w:rPr>
          <w:instrText xml:space="preserve"> PAGEREF _Toc507605035 \h </w:instrText>
        </w:r>
        <w:r w:rsidR="001A2D3D">
          <w:rPr>
            <w:noProof/>
            <w:webHidden/>
          </w:rPr>
        </w:r>
        <w:r w:rsidR="001A2D3D">
          <w:rPr>
            <w:noProof/>
            <w:webHidden/>
          </w:rPr>
          <w:fldChar w:fldCharType="separate"/>
        </w:r>
        <w:r w:rsidR="001A2D3D">
          <w:rPr>
            <w:noProof/>
            <w:webHidden/>
          </w:rPr>
          <w:t>17</w:t>
        </w:r>
        <w:r w:rsidR="001A2D3D">
          <w:rPr>
            <w:noProof/>
            <w:webHidden/>
          </w:rPr>
          <w:fldChar w:fldCharType="end"/>
        </w:r>
      </w:hyperlink>
    </w:p>
    <w:p w:rsidR="001A2D3D" w:rsidRDefault="00E91F24">
      <w:pPr>
        <w:pStyle w:val="24"/>
        <w:tabs>
          <w:tab w:val="left" w:pos="1200"/>
        </w:tabs>
        <w:rPr>
          <w:rFonts w:asciiTheme="minorHAnsi" w:eastAsiaTheme="minorEastAsia" w:hAnsiTheme="minorHAnsi" w:cstheme="minorBidi"/>
          <w:i w:val="0"/>
          <w:smallCaps w:val="0"/>
          <w:noProof/>
          <w:sz w:val="22"/>
          <w:szCs w:val="22"/>
          <w:lang w:eastAsia="ru-RU"/>
        </w:rPr>
      </w:pPr>
      <w:hyperlink w:anchor="_Toc507605036" w:history="1">
        <w:r w:rsidR="001A2D3D" w:rsidRPr="00B42687">
          <w:rPr>
            <w:rStyle w:val="a6"/>
            <w:rFonts w:eastAsia="Arial Unicode MS"/>
            <w:noProof/>
          </w:rPr>
          <w:t>3.1.</w:t>
        </w:r>
        <w:r w:rsidR="001A2D3D">
          <w:rPr>
            <w:rFonts w:asciiTheme="minorHAnsi" w:eastAsiaTheme="minorEastAsia" w:hAnsiTheme="minorHAnsi" w:cstheme="minorBidi"/>
            <w:i w:val="0"/>
            <w:smallCaps w:val="0"/>
            <w:noProof/>
            <w:sz w:val="22"/>
            <w:szCs w:val="22"/>
            <w:lang w:eastAsia="ru-RU"/>
          </w:rPr>
          <w:tab/>
        </w:r>
        <w:r w:rsidR="001A2D3D" w:rsidRPr="00B42687">
          <w:rPr>
            <w:rStyle w:val="a6"/>
            <w:rFonts w:eastAsia="Arial Unicode MS"/>
            <w:noProof/>
          </w:rPr>
          <w:t>Анализ требований и предметной области. Прототипирование</w:t>
        </w:r>
        <w:r w:rsidR="001A2D3D">
          <w:rPr>
            <w:noProof/>
            <w:webHidden/>
          </w:rPr>
          <w:tab/>
        </w:r>
        <w:r w:rsidR="001A2D3D">
          <w:rPr>
            <w:noProof/>
            <w:webHidden/>
          </w:rPr>
          <w:fldChar w:fldCharType="begin"/>
        </w:r>
        <w:r w:rsidR="001A2D3D">
          <w:rPr>
            <w:noProof/>
            <w:webHidden/>
          </w:rPr>
          <w:instrText xml:space="preserve"> PAGEREF _Toc507605036 \h </w:instrText>
        </w:r>
        <w:r w:rsidR="001A2D3D">
          <w:rPr>
            <w:noProof/>
            <w:webHidden/>
          </w:rPr>
        </w:r>
        <w:r w:rsidR="001A2D3D">
          <w:rPr>
            <w:noProof/>
            <w:webHidden/>
          </w:rPr>
          <w:fldChar w:fldCharType="separate"/>
        </w:r>
        <w:r w:rsidR="001A2D3D">
          <w:rPr>
            <w:noProof/>
            <w:webHidden/>
          </w:rPr>
          <w:t>18</w:t>
        </w:r>
        <w:r w:rsidR="001A2D3D">
          <w:rPr>
            <w:noProof/>
            <w:webHidden/>
          </w:rPr>
          <w:fldChar w:fldCharType="end"/>
        </w:r>
      </w:hyperlink>
    </w:p>
    <w:p w:rsidR="001A2D3D" w:rsidRDefault="00E91F24">
      <w:pPr>
        <w:pStyle w:val="24"/>
        <w:tabs>
          <w:tab w:val="left" w:pos="1200"/>
        </w:tabs>
        <w:rPr>
          <w:rFonts w:asciiTheme="minorHAnsi" w:eastAsiaTheme="minorEastAsia" w:hAnsiTheme="minorHAnsi" w:cstheme="minorBidi"/>
          <w:i w:val="0"/>
          <w:smallCaps w:val="0"/>
          <w:noProof/>
          <w:sz w:val="22"/>
          <w:szCs w:val="22"/>
          <w:lang w:eastAsia="ru-RU"/>
        </w:rPr>
      </w:pPr>
      <w:hyperlink w:anchor="_Toc507605037" w:history="1">
        <w:r w:rsidR="001A2D3D" w:rsidRPr="00B42687">
          <w:rPr>
            <w:rStyle w:val="a6"/>
            <w:rFonts w:eastAsia="Arial Unicode MS"/>
            <w:noProof/>
          </w:rPr>
          <w:t>3.2.</w:t>
        </w:r>
        <w:r w:rsidR="001A2D3D">
          <w:rPr>
            <w:rFonts w:asciiTheme="minorHAnsi" w:eastAsiaTheme="minorEastAsia" w:hAnsiTheme="minorHAnsi" w:cstheme="minorBidi"/>
            <w:i w:val="0"/>
            <w:smallCaps w:val="0"/>
            <w:noProof/>
            <w:sz w:val="22"/>
            <w:szCs w:val="22"/>
            <w:lang w:eastAsia="ru-RU"/>
          </w:rPr>
          <w:tab/>
        </w:r>
        <w:r w:rsidR="001A2D3D" w:rsidRPr="00B42687">
          <w:rPr>
            <w:rStyle w:val="a6"/>
            <w:rFonts w:eastAsia="Arial Unicode MS"/>
            <w:noProof/>
          </w:rPr>
          <w:t>Выбор и обоснование средств разработки</w:t>
        </w:r>
        <w:r w:rsidR="001A2D3D">
          <w:rPr>
            <w:noProof/>
            <w:webHidden/>
          </w:rPr>
          <w:tab/>
        </w:r>
        <w:r w:rsidR="001A2D3D">
          <w:rPr>
            <w:noProof/>
            <w:webHidden/>
          </w:rPr>
          <w:fldChar w:fldCharType="begin"/>
        </w:r>
        <w:r w:rsidR="001A2D3D">
          <w:rPr>
            <w:noProof/>
            <w:webHidden/>
          </w:rPr>
          <w:instrText xml:space="preserve"> PAGEREF _Toc507605037 \h </w:instrText>
        </w:r>
        <w:r w:rsidR="001A2D3D">
          <w:rPr>
            <w:noProof/>
            <w:webHidden/>
          </w:rPr>
        </w:r>
        <w:r w:rsidR="001A2D3D">
          <w:rPr>
            <w:noProof/>
            <w:webHidden/>
          </w:rPr>
          <w:fldChar w:fldCharType="separate"/>
        </w:r>
        <w:r w:rsidR="001A2D3D">
          <w:rPr>
            <w:noProof/>
            <w:webHidden/>
          </w:rPr>
          <w:t>29</w:t>
        </w:r>
        <w:r w:rsidR="001A2D3D">
          <w:rPr>
            <w:noProof/>
            <w:webHidden/>
          </w:rPr>
          <w:fldChar w:fldCharType="end"/>
        </w:r>
      </w:hyperlink>
    </w:p>
    <w:p w:rsidR="001A2D3D" w:rsidRDefault="00E91F24">
      <w:pPr>
        <w:pStyle w:val="24"/>
        <w:tabs>
          <w:tab w:val="left" w:pos="1200"/>
        </w:tabs>
        <w:rPr>
          <w:rFonts w:asciiTheme="minorHAnsi" w:eastAsiaTheme="minorEastAsia" w:hAnsiTheme="minorHAnsi" w:cstheme="minorBidi"/>
          <w:i w:val="0"/>
          <w:smallCaps w:val="0"/>
          <w:noProof/>
          <w:sz w:val="22"/>
          <w:szCs w:val="22"/>
          <w:lang w:eastAsia="ru-RU"/>
        </w:rPr>
      </w:pPr>
      <w:hyperlink w:anchor="_Toc507605038" w:history="1">
        <w:r w:rsidR="001A2D3D" w:rsidRPr="00B42687">
          <w:rPr>
            <w:rStyle w:val="a6"/>
            <w:rFonts w:eastAsia="Arial Unicode MS"/>
            <w:noProof/>
          </w:rPr>
          <w:t>3.3.</w:t>
        </w:r>
        <w:r w:rsidR="001A2D3D">
          <w:rPr>
            <w:rFonts w:asciiTheme="minorHAnsi" w:eastAsiaTheme="minorEastAsia" w:hAnsiTheme="minorHAnsi" w:cstheme="minorBidi"/>
            <w:i w:val="0"/>
            <w:smallCaps w:val="0"/>
            <w:noProof/>
            <w:sz w:val="22"/>
            <w:szCs w:val="22"/>
            <w:lang w:eastAsia="ru-RU"/>
          </w:rPr>
          <w:tab/>
        </w:r>
        <w:r w:rsidR="001A2D3D" w:rsidRPr="00B42687">
          <w:rPr>
            <w:rStyle w:val="a6"/>
            <w:rFonts w:eastAsia="Arial Unicode MS"/>
            <w:noProof/>
          </w:rPr>
          <w:t>Моделирование динамической и статической структур проекта</w:t>
        </w:r>
        <w:r w:rsidR="001A2D3D">
          <w:rPr>
            <w:noProof/>
            <w:webHidden/>
          </w:rPr>
          <w:tab/>
        </w:r>
        <w:r w:rsidR="001A2D3D">
          <w:rPr>
            <w:noProof/>
            <w:webHidden/>
          </w:rPr>
          <w:fldChar w:fldCharType="begin"/>
        </w:r>
        <w:r w:rsidR="001A2D3D">
          <w:rPr>
            <w:noProof/>
            <w:webHidden/>
          </w:rPr>
          <w:instrText xml:space="preserve"> PAGEREF _Toc507605038 \h </w:instrText>
        </w:r>
        <w:r w:rsidR="001A2D3D">
          <w:rPr>
            <w:noProof/>
            <w:webHidden/>
          </w:rPr>
        </w:r>
        <w:r w:rsidR="001A2D3D">
          <w:rPr>
            <w:noProof/>
            <w:webHidden/>
          </w:rPr>
          <w:fldChar w:fldCharType="separate"/>
        </w:r>
        <w:r w:rsidR="001A2D3D">
          <w:rPr>
            <w:noProof/>
            <w:webHidden/>
          </w:rPr>
          <w:t>31</w:t>
        </w:r>
        <w:r w:rsidR="001A2D3D">
          <w:rPr>
            <w:noProof/>
            <w:webHidden/>
          </w:rPr>
          <w:fldChar w:fldCharType="end"/>
        </w:r>
      </w:hyperlink>
    </w:p>
    <w:p w:rsidR="001A2D3D" w:rsidRDefault="00E91F24">
      <w:pPr>
        <w:pStyle w:val="24"/>
        <w:tabs>
          <w:tab w:val="left" w:pos="1200"/>
        </w:tabs>
        <w:rPr>
          <w:rFonts w:asciiTheme="minorHAnsi" w:eastAsiaTheme="minorEastAsia" w:hAnsiTheme="minorHAnsi" w:cstheme="minorBidi"/>
          <w:i w:val="0"/>
          <w:smallCaps w:val="0"/>
          <w:noProof/>
          <w:sz w:val="22"/>
          <w:szCs w:val="22"/>
          <w:lang w:eastAsia="ru-RU"/>
        </w:rPr>
      </w:pPr>
      <w:hyperlink w:anchor="_Toc507605039" w:history="1">
        <w:r w:rsidR="001A2D3D" w:rsidRPr="00B42687">
          <w:rPr>
            <w:rStyle w:val="a6"/>
            <w:rFonts w:eastAsia="Arial Unicode MS"/>
            <w:noProof/>
          </w:rPr>
          <w:t>3.4.</w:t>
        </w:r>
        <w:r w:rsidR="001A2D3D">
          <w:rPr>
            <w:rFonts w:asciiTheme="minorHAnsi" w:eastAsiaTheme="minorEastAsia" w:hAnsiTheme="minorHAnsi" w:cstheme="minorBidi"/>
            <w:i w:val="0"/>
            <w:smallCaps w:val="0"/>
            <w:noProof/>
            <w:sz w:val="22"/>
            <w:szCs w:val="22"/>
            <w:lang w:eastAsia="ru-RU"/>
          </w:rPr>
          <w:tab/>
        </w:r>
        <w:r w:rsidR="001A2D3D" w:rsidRPr="00B42687">
          <w:rPr>
            <w:rStyle w:val="a6"/>
            <w:rFonts w:eastAsia="Arial Unicode MS"/>
            <w:noProof/>
          </w:rPr>
          <w:t>Проектирование физической структуры проекта</w:t>
        </w:r>
        <w:r w:rsidR="001A2D3D">
          <w:rPr>
            <w:noProof/>
            <w:webHidden/>
          </w:rPr>
          <w:tab/>
        </w:r>
        <w:r w:rsidR="001A2D3D">
          <w:rPr>
            <w:noProof/>
            <w:webHidden/>
          </w:rPr>
          <w:fldChar w:fldCharType="begin"/>
        </w:r>
        <w:r w:rsidR="001A2D3D">
          <w:rPr>
            <w:noProof/>
            <w:webHidden/>
          </w:rPr>
          <w:instrText xml:space="preserve"> PAGEREF _Toc507605039 \h </w:instrText>
        </w:r>
        <w:r w:rsidR="001A2D3D">
          <w:rPr>
            <w:noProof/>
            <w:webHidden/>
          </w:rPr>
        </w:r>
        <w:r w:rsidR="001A2D3D">
          <w:rPr>
            <w:noProof/>
            <w:webHidden/>
          </w:rPr>
          <w:fldChar w:fldCharType="separate"/>
        </w:r>
        <w:r w:rsidR="001A2D3D">
          <w:rPr>
            <w:noProof/>
            <w:webHidden/>
          </w:rPr>
          <w:t>49</w:t>
        </w:r>
        <w:r w:rsidR="001A2D3D">
          <w:rPr>
            <w:noProof/>
            <w:webHidden/>
          </w:rPr>
          <w:fldChar w:fldCharType="end"/>
        </w:r>
      </w:hyperlink>
    </w:p>
    <w:p w:rsidR="001A2D3D" w:rsidRDefault="00E91F24">
      <w:pPr>
        <w:pStyle w:val="24"/>
        <w:tabs>
          <w:tab w:val="left" w:pos="1200"/>
        </w:tabs>
        <w:rPr>
          <w:rFonts w:asciiTheme="minorHAnsi" w:eastAsiaTheme="minorEastAsia" w:hAnsiTheme="minorHAnsi" w:cstheme="minorBidi"/>
          <w:i w:val="0"/>
          <w:smallCaps w:val="0"/>
          <w:noProof/>
          <w:sz w:val="22"/>
          <w:szCs w:val="22"/>
          <w:lang w:eastAsia="ru-RU"/>
        </w:rPr>
      </w:pPr>
      <w:hyperlink w:anchor="_Toc507605040" w:history="1">
        <w:r w:rsidR="001A2D3D" w:rsidRPr="00B42687">
          <w:rPr>
            <w:rStyle w:val="a6"/>
            <w:rFonts w:eastAsia="Arial Unicode MS"/>
            <w:noProof/>
          </w:rPr>
          <w:t>3.5.</w:t>
        </w:r>
        <w:r w:rsidR="001A2D3D">
          <w:rPr>
            <w:rFonts w:asciiTheme="minorHAnsi" w:eastAsiaTheme="minorEastAsia" w:hAnsiTheme="minorHAnsi" w:cstheme="minorBidi"/>
            <w:i w:val="0"/>
            <w:smallCaps w:val="0"/>
            <w:noProof/>
            <w:sz w:val="22"/>
            <w:szCs w:val="22"/>
            <w:lang w:eastAsia="ru-RU"/>
          </w:rPr>
          <w:tab/>
        </w:r>
        <w:r w:rsidR="001A2D3D" w:rsidRPr="00B42687">
          <w:rPr>
            <w:rStyle w:val="a6"/>
            <w:rFonts w:eastAsia="Arial Unicode MS"/>
            <w:noProof/>
          </w:rPr>
          <w:t>Расчёт экономических параметров проекта</w:t>
        </w:r>
        <w:r w:rsidR="001A2D3D">
          <w:rPr>
            <w:noProof/>
            <w:webHidden/>
          </w:rPr>
          <w:tab/>
        </w:r>
        <w:r w:rsidR="001A2D3D">
          <w:rPr>
            <w:noProof/>
            <w:webHidden/>
          </w:rPr>
          <w:fldChar w:fldCharType="begin"/>
        </w:r>
        <w:r w:rsidR="001A2D3D">
          <w:rPr>
            <w:noProof/>
            <w:webHidden/>
          </w:rPr>
          <w:instrText xml:space="preserve"> PAGEREF _Toc507605040 \h </w:instrText>
        </w:r>
        <w:r w:rsidR="001A2D3D">
          <w:rPr>
            <w:noProof/>
            <w:webHidden/>
          </w:rPr>
        </w:r>
        <w:r w:rsidR="001A2D3D">
          <w:rPr>
            <w:noProof/>
            <w:webHidden/>
          </w:rPr>
          <w:fldChar w:fldCharType="separate"/>
        </w:r>
        <w:r w:rsidR="001A2D3D">
          <w:rPr>
            <w:noProof/>
            <w:webHidden/>
          </w:rPr>
          <w:t>51</w:t>
        </w:r>
        <w:r w:rsidR="001A2D3D">
          <w:rPr>
            <w:noProof/>
            <w:webHidden/>
          </w:rPr>
          <w:fldChar w:fldCharType="end"/>
        </w:r>
      </w:hyperlink>
    </w:p>
    <w:p w:rsidR="001A2D3D" w:rsidRDefault="00E91F24">
      <w:pPr>
        <w:pStyle w:val="24"/>
        <w:tabs>
          <w:tab w:val="left" w:pos="1200"/>
        </w:tabs>
        <w:rPr>
          <w:rFonts w:asciiTheme="minorHAnsi" w:eastAsiaTheme="minorEastAsia" w:hAnsiTheme="minorHAnsi" w:cstheme="minorBidi"/>
          <w:i w:val="0"/>
          <w:smallCaps w:val="0"/>
          <w:noProof/>
          <w:sz w:val="22"/>
          <w:szCs w:val="22"/>
          <w:lang w:eastAsia="ru-RU"/>
        </w:rPr>
      </w:pPr>
      <w:hyperlink w:anchor="_Toc507605041" w:history="1">
        <w:r w:rsidR="001A2D3D" w:rsidRPr="00B42687">
          <w:rPr>
            <w:rStyle w:val="a6"/>
            <w:rFonts w:eastAsia="Arial Unicode MS"/>
            <w:noProof/>
          </w:rPr>
          <w:t>3.6.</w:t>
        </w:r>
        <w:r w:rsidR="001A2D3D">
          <w:rPr>
            <w:rFonts w:asciiTheme="minorHAnsi" w:eastAsiaTheme="minorEastAsia" w:hAnsiTheme="minorHAnsi" w:cstheme="minorBidi"/>
            <w:i w:val="0"/>
            <w:smallCaps w:val="0"/>
            <w:noProof/>
            <w:sz w:val="22"/>
            <w:szCs w:val="22"/>
            <w:lang w:eastAsia="ru-RU"/>
          </w:rPr>
          <w:tab/>
        </w:r>
        <w:r w:rsidR="001A2D3D" w:rsidRPr="00B42687">
          <w:rPr>
            <w:rStyle w:val="a6"/>
            <w:rFonts w:eastAsia="Arial Unicode MS"/>
            <w:noProof/>
          </w:rPr>
          <w:t>Разработка плана тестирования</w:t>
        </w:r>
        <w:r w:rsidR="001A2D3D">
          <w:rPr>
            <w:noProof/>
            <w:webHidden/>
          </w:rPr>
          <w:tab/>
        </w:r>
        <w:r w:rsidR="001A2D3D">
          <w:rPr>
            <w:noProof/>
            <w:webHidden/>
          </w:rPr>
          <w:fldChar w:fldCharType="begin"/>
        </w:r>
        <w:r w:rsidR="001A2D3D">
          <w:rPr>
            <w:noProof/>
            <w:webHidden/>
          </w:rPr>
          <w:instrText xml:space="preserve"> PAGEREF _Toc507605041 \h </w:instrText>
        </w:r>
        <w:r w:rsidR="001A2D3D">
          <w:rPr>
            <w:noProof/>
            <w:webHidden/>
          </w:rPr>
        </w:r>
        <w:r w:rsidR="001A2D3D">
          <w:rPr>
            <w:noProof/>
            <w:webHidden/>
          </w:rPr>
          <w:fldChar w:fldCharType="separate"/>
        </w:r>
        <w:r w:rsidR="001A2D3D">
          <w:rPr>
            <w:noProof/>
            <w:webHidden/>
          </w:rPr>
          <w:t>56</w:t>
        </w:r>
        <w:r w:rsidR="001A2D3D">
          <w:rPr>
            <w:noProof/>
            <w:webHidden/>
          </w:rPr>
          <w:fldChar w:fldCharType="end"/>
        </w:r>
      </w:hyperlink>
    </w:p>
    <w:p w:rsidR="001A2D3D" w:rsidRDefault="00E91F24">
      <w:pPr>
        <w:pStyle w:val="1a"/>
        <w:tabs>
          <w:tab w:val="right" w:leader="dot" w:pos="9627"/>
        </w:tabs>
        <w:rPr>
          <w:rFonts w:asciiTheme="minorHAnsi" w:eastAsiaTheme="minorEastAsia" w:hAnsiTheme="minorHAnsi" w:cstheme="minorBidi"/>
          <w:b w:val="0"/>
          <w:caps w:val="0"/>
          <w:noProof/>
          <w:sz w:val="22"/>
          <w:szCs w:val="22"/>
          <w:lang w:eastAsia="ru-RU"/>
        </w:rPr>
      </w:pPr>
      <w:hyperlink w:anchor="_Toc507605042" w:history="1">
        <w:r w:rsidR="001A2D3D" w:rsidRPr="00B42687">
          <w:rPr>
            <w:rStyle w:val="a6"/>
            <w:rFonts w:eastAsia="Arial Unicode MS"/>
            <w:noProof/>
          </w:rPr>
          <w:t>ЗАКЛЮЧЕНИЕ</w:t>
        </w:r>
        <w:r w:rsidR="001A2D3D">
          <w:rPr>
            <w:noProof/>
            <w:webHidden/>
          </w:rPr>
          <w:tab/>
        </w:r>
        <w:r w:rsidR="001A2D3D">
          <w:rPr>
            <w:noProof/>
            <w:webHidden/>
          </w:rPr>
          <w:fldChar w:fldCharType="begin"/>
        </w:r>
        <w:r w:rsidR="001A2D3D">
          <w:rPr>
            <w:noProof/>
            <w:webHidden/>
          </w:rPr>
          <w:instrText xml:space="preserve"> PAGEREF _Toc507605042 \h </w:instrText>
        </w:r>
        <w:r w:rsidR="001A2D3D">
          <w:rPr>
            <w:noProof/>
            <w:webHidden/>
          </w:rPr>
        </w:r>
        <w:r w:rsidR="001A2D3D">
          <w:rPr>
            <w:noProof/>
            <w:webHidden/>
          </w:rPr>
          <w:fldChar w:fldCharType="separate"/>
        </w:r>
        <w:r w:rsidR="001A2D3D">
          <w:rPr>
            <w:noProof/>
            <w:webHidden/>
          </w:rPr>
          <w:t>58</w:t>
        </w:r>
        <w:r w:rsidR="001A2D3D">
          <w:rPr>
            <w:noProof/>
            <w:webHidden/>
          </w:rPr>
          <w:fldChar w:fldCharType="end"/>
        </w:r>
      </w:hyperlink>
    </w:p>
    <w:p w:rsidR="001A2D3D" w:rsidRDefault="00E91F24">
      <w:pPr>
        <w:pStyle w:val="1a"/>
        <w:tabs>
          <w:tab w:val="right" w:leader="dot" w:pos="9627"/>
        </w:tabs>
        <w:rPr>
          <w:rFonts w:asciiTheme="minorHAnsi" w:eastAsiaTheme="minorEastAsia" w:hAnsiTheme="minorHAnsi" w:cstheme="minorBidi"/>
          <w:b w:val="0"/>
          <w:caps w:val="0"/>
          <w:noProof/>
          <w:sz w:val="22"/>
          <w:szCs w:val="22"/>
          <w:lang w:eastAsia="ru-RU"/>
        </w:rPr>
      </w:pPr>
      <w:hyperlink w:anchor="_Toc507605043" w:history="1">
        <w:r w:rsidR="001A2D3D" w:rsidRPr="00B42687">
          <w:rPr>
            <w:rStyle w:val="a6"/>
            <w:rFonts w:eastAsia="Arial Unicode MS"/>
            <w:noProof/>
          </w:rPr>
          <w:t>ЛИТЕРАТУРА</w:t>
        </w:r>
        <w:r w:rsidR="001A2D3D">
          <w:rPr>
            <w:noProof/>
            <w:webHidden/>
          </w:rPr>
          <w:tab/>
        </w:r>
        <w:r w:rsidR="001A2D3D">
          <w:rPr>
            <w:noProof/>
            <w:webHidden/>
          </w:rPr>
          <w:fldChar w:fldCharType="begin"/>
        </w:r>
        <w:r w:rsidR="001A2D3D">
          <w:rPr>
            <w:noProof/>
            <w:webHidden/>
          </w:rPr>
          <w:instrText xml:space="preserve"> PAGEREF _Toc507605043 \h </w:instrText>
        </w:r>
        <w:r w:rsidR="001A2D3D">
          <w:rPr>
            <w:noProof/>
            <w:webHidden/>
          </w:rPr>
        </w:r>
        <w:r w:rsidR="001A2D3D">
          <w:rPr>
            <w:noProof/>
            <w:webHidden/>
          </w:rPr>
          <w:fldChar w:fldCharType="separate"/>
        </w:r>
        <w:r w:rsidR="001A2D3D">
          <w:rPr>
            <w:noProof/>
            <w:webHidden/>
          </w:rPr>
          <w:t>59</w:t>
        </w:r>
        <w:r w:rsidR="001A2D3D">
          <w:rPr>
            <w:noProof/>
            <w:webHidden/>
          </w:rPr>
          <w:fldChar w:fldCharType="end"/>
        </w:r>
      </w:hyperlink>
    </w:p>
    <w:p w:rsidR="001A2D3D" w:rsidRDefault="00E91F24">
      <w:pPr>
        <w:pStyle w:val="1a"/>
        <w:tabs>
          <w:tab w:val="right" w:leader="dot" w:pos="9627"/>
        </w:tabs>
        <w:rPr>
          <w:rFonts w:asciiTheme="minorHAnsi" w:eastAsiaTheme="minorEastAsia" w:hAnsiTheme="minorHAnsi" w:cstheme="minorBidi"/>
          <w:b w:val="0"/>
          <w:caps w:val="0"/>
          <w:noProof/>
          <w:sz w:val="22"/>
          <w:szCs w:val="22"/>
          <w:lang w:eastAsia="ru-RU"/>
        </w:rPr>
      </w:pPr>
      <w:hyperlink w:anchor="_Toc507605044" w:history="1">
        <w:r w:rsidR="001A2D3D" w:rsidRPr="00B42687">
          <w:rPr>
            <w:rStyle w:val="a6"/>
            <w:noProof/>
          </w:rPr>
          <w:t>ПРИЛОЖЕНИЯ</w:t>
        </w:r>
        <w:r w:rsidR="001A2D3D">
          <w:rPr>
            <w:noProof/>
            <w:webHidden/>
          </w:rPr>
          <w:tab/>
        </w:r>
        <w:r w:rsidR="001A2D3D">
          <w:rPr>
            <w:noProof/>
            <w:webHidden/>
          </w:rPr>
          <w:fldChar w:fldCharType="begin"/>
        </w:r>
        <w:r w:rsidR="001A2D3D">
          <w:rPr>
            <w:noProof/>
            <w:webHidden/>
          </w:rPr>
          <w:instrText xml:space="preserve"> PAGEREF _Toc507605044 \h </w:instrText>
        </w:r>
        <w:r w:rsidR="001A2D3D">
          <w:rPr>
            <w:noProof/>
            <w:webHidden/>
          </w:rPr>
        </w:r>
        <w:r w:rsidR="001A2D3D">
          <w:rPr>
            <w:noProof/>
            <w:webHidden/>
          </w:rPr>
          <w:fldChar w:fldCharType="separate"/>
        </w:r>
        <w:r w:rsidR="001A2D3D">
          <w:rPr>
            <w:noProof/>
            <w:webHidden/>
          </w:rPr>
          <w:t>60</w:t>
        </w:r>
        <w:r w:rsidR="001A2D3D">
          <w:rPr>
            <w:noProof/>
            <w:webHidden/>
          </w:rPr>
          <w:fldChar w:fldCharType="end"/>
        </w:r>
      </w:hyperlink>
    </w:p>
    <w:p w:rsidR="001A2D3D" w:rsidRDefault="00E91F24">
      <w:pPr>
        <w:pStyle w:val="24"/>
        <w:rPr>
          <w:rFonts w:asciiTheme="minorHAnsi" w:eastAsiaTheme="minorEastAsia" w:hAnsiTheme="minorHAnsi" w:cstheme="minorBidi"/>
          <w:i w:val="0"/>
          <w:smallCaps w:val="0"/>
          <w:noProof/>
          <w:sz w:val="22"/>
          <w:szCs w:val="22"/>
          <w:lang w:eastAsia="ru-RU"/>
        </w:rPr>
      </w:pPr>
      <w:hyperlink w:anchor="_Toc507605045" w:history="1">
        <w:r w:rsidR="001A2D3D" w:rsidRPr="00B42687">
          <w:rPr>
            <w:rStyle w:val="a6"/>
            <w:noProof/>
          </w:rPr>
          <w:t>Приложение 1. Примерные темы курсовых работ</w:t>
        </w:r>
        <w:r w:rsidR="001A2D3D">
          <w:rPr>
            <w:noProof/>
            <w:webHidden/>
          </w:rPr>
          <w:tab/>
        </w:r>
        <w:r w:rsidR="001A2D3D">
          <w:rPr>
            <w:noProof/>
            <w:webHidden/>
          </w:rPr>
          <w:fldChar w:fldCharType="begin"/>
        </w:r>
        <w:r w:rsidR="001A2D3D">
          <w:rPr>
            <w:noProof/>
            <w:webHidden/>
          </w:rPr>
          <w:instrText xml:space="preserve"> PAGEREF _Toc507605045 \h </w:instrText>
        </w:r>
        <w:r w:rsidR="001A2D3D">
          <w:rPr>
            <w:noProof/>
            <w:webHidden/>
          </w:rPr>
        </w:r>
        <w:r w:rsidR="001A2D3D">
          <w:rPr>
            <w:noProof/>
            <w:webHidden/>
          </w:rPr>
          <w:fldChar w:fldCharType="separate"/>
        </w:r>
        <w:r w:rsidR="001A2D3D">
          <w:rPr>
            <w:noProof/>
            <w:webHidden/>
          </w:rPr>
          <w:t>60</w:t>
        </w:r>
        <w:r w:rsidR="001A2D3D">
          <w:rPr>
            <w:noProof/>
            <w:webHidden/>
          </w:rPr>
          <w:fldChar w:fldCharType="end"/>
        </w:r>
      </w:hyperlink>
    </w:p>
    <w:p w:rsidR="001A2D3D" w:rsidRDefault="00E91F24">
      <w:pPr>
        <w:pStyle w:val="24"/>
        <w:rPr>
          <w:rFonts w:asciiTheme="minorHAnsi" w:eastAsiaTheme="minorEastAsia" w:hAnsiTheme="minorHAnsi" w:cstheme="minorBidi"/>
          <w:i w:val="0"/>
          <w:smallCaps w:val="0"/>
          <w:noProof/>
          <w:sz w:val="22"/>
          <w:szCs w:val="22"/>
          <w:lang w:eastAsia="ru-RU"/>
        </w:rPr>
      </w:pPr>
      <w:hyperlink w:anchor="_Toc507605046" w:history="1">
        <w:r w:rsidR="001A2D3D" w:rsidRPr="00B42687">
          <w:rPr>
            <w:rStyle w:val="a6"/>
            <w:noProof/>
          </w:rPr>
          <w:t>Приложение 2. Титульный лист курсовой работы</w:t>
        </w:r>
        <w:r w:rsidR="001A2D3D">
          <w:rPr>
            <w:noProof/>
            <w:webHidden/>
          </w:rPr>
          <w:tab/>
        </w:r>
        <w:r w:rsidR="001A2D3D">
          <w:rPr>
            <w:noProof/>
            <w:webHidden/>
          </w:rPr>
          <w:fldChar w:fldCharType="begin"/>
        </w:r>
        <w:r w:rsidR="001A2D3D">
          <w:rPr>
            <w:noProof/>
            <w:webHidden/>
          </w:rPr>
          <w:instrText xml:space="preserve"> PAGEREF _Toc507605046 \h </w:instrText>
        </w:r>
        <w:r w:rsidR="001A2D3D">
          <w:rPr>
            <w:noProof/>
            <w:webHidden/>
          </w:rPr>
        </w:r>
        <w:r w:rsidR="001A2D3D">
          <w:rPr>
            <w:noProof/>
            <w:webHidden/>
          </w:rPr>
          <w:fldChar w:fldCharType="separate"/>
        </w:r>
        <w:r w:rsidR="001A2D3D">
          <w:rPr>
            <w:noProof/>
            <w:webHidden/>
          </w:rPr>
          <w:t>62</w:t>
        </w:r>
        <w:r w:rsidR="001A2D3D">
          <w:rPr>
            <w:noProof/>
            <w:webHidden/>
          </w:rPr>
          <w:fldChar w:fldCharType="end"/>
        </w:r>
      </w:hyperlink>
    </w:p>
    <w:p w:rsidR="001A2D3D" w:rsidRDefault="00E91F24">
      <w:pPr>
        <w:pStyle w:val="24"/>
        <w:rPr>
          <w:rFonts w:asciiTheme="minorHAnsi" w:eastAsiaTheme="minorEastAsia" w:hAnsiTheme="minorHAnsi" w:cstheme="minorBidi"/>
          <w:i w:val="0"/>
          <w:smallCaps w:val="0"/>
          <w:noProof/>
          <w:sz w:val="22"/>
          <w:szCs w:val="22"/>
          <w:lang w:eastAsia="ru-RU"/>
        </w:rPr>
      </w:pPr>
      <w:hyperlink w:anchor="_Toc507605047" w:history="1">
        <w:r w:rsidR="001A2D3D" w:rsidRPr="00B42687">
          <w:rPr>
            <w:rStyle w:val="a6"/>
            <w:noProof/>
          </w:rPr>
          <w:t>Приложение 3. Стандарты оформления курсовой работы</w:t>
        </w:r>
        <w:r w:rsidR="001A2D3D">
          <w:rPr>
            <w:noProof/>
            <w:webHidden/>
          </w:rPr>
          <w:tab/>
        </w:r>
        <w:r w:rsidR="001A2D3D">
          <w:rPr>
            <w:noProof/>
            <w:webHidden/>
          </w:rPr>
          <w:fldChar w:fldCharType="begin"/>
        </w:r>
        <w:r w:rsidR="001A2D3D">
          <w:rPr>
            <w:noProof/>
            <w:webHidden/>
          </w:rPr>
          <w:instrText xml:space="preserve"> PAGEREF _Toc507605047 \h </w:instrText>
        </w:r>
        <w:r w:rsidR="001A2D3D">
          <w:rPr>
            <w:noProof/>
            <w:webHidden/>
          </w:rPr>
        </w:r>
        <w:r w:rsidR="001A2D3D">
          <w:rPr>
            <w:noProof/>
            <w:webHidden/>
          </w:rPr>
          <w:fldChar w:fldCharType="separate"/>
        </w:r>
        <w:r w:rsidR="001A2D3D">
          <w:rPr>
            <w:noProof/>
            <w:webHidden/>
          </w:rPr>
          <w:t>63</w:t>
        </w:r>
        <w:r w:rsidR="001A2D3D">
          <w:rPr>
            <w:noProof/>
            <w:webHidden/>
          </w:rPr>
          <w:fldChar w:fldCharType="end"/>
        </w:r>
      </w:hyperlink>
    </w:p>
    <w:p w:rsidR="001A2D3D" w:rsidRDefault="00E91F24">
      <w:pPr>
        <w:pStyle w:val="24"/>
        <w:rPr>
          <w:rFonts w:asciiTheme="minorHAnsi" w:eastAsiaTheme="minorEastAsia" w:hAnsiTheme="minorHAnsi" w:cstheme="minorBidi"/>
          <w:i w:val="0"/>
          <w:smallCaps w:val="0"/>
          <w:noProof/>
          <w:sz w:val="22"/>
          <w:szCs w:val="22"/>
          <w:lang w:eastAsia="ru-RU"/>
        </w:rPr>
      </w:pPr>
      <w:hyperlink w:anchor="_Toc507605048" w:history="1">
        <w:r w:rsidR="001A2D3D" w:rsidRPr="00B42687">
          <w:rPr>
            <w:rStyle w:val="a6"/>
            <w:noProof/>
          </w:rPr>
          <w:t>Приложение 4. Отзыв на курсовую работу</w:t>
        </w:r>
        <w:r w:rsidR="001A2D3D">
          <w:rPr>
            <w:noProof/>
            <w:webHidden/>
          </w:rPr>
          <w:tab/>
        </w:r>
        <w:r w:rsidR="001A2D3D">
          <w:rPr>
            <w:noProof/>
            <w:webHidden/>
          </w:rPr>
          <w:fldChar w:fldCharType="begin"/>
        </w:r>
        <w:r w:rsidR="001A2D3D">
          <w:rPr>
            <w:noProof/>
            <w:webHidden/>
          </w:rPr>
          <w:instrText xml:space="preserve"> PAGEREF _Toc507605048 \h </w:instrText>
        </w:r>
        <w:r w:rsidR="001A2D3D">
          <w:rPr>
            <w:noProof/>
            <w:webHidden/>
          </w:rPr>
        </w:r>
        <w:r w:rsidR="001A2D3D">
          <w:rPr>
            <w:noProof/>
            <w:webHidden/>
          </w:rPr>
          <w:fldChar w:fldCharType="separate"/>
        </w:r>
        <w:r w:rsidR="001A2D3D">
          <w:rPr>
            <w:noProof/>
            <w:webHidden/>
          </w:rPr>
          <w:t>64</w:t>
        </w:r>
        <w:r w:rsidR="001A2D3D">
          <w:rPr>
            <w:noProof/>
            <w:webHidden/>
          </w:rPr>
          <w:fldChar w:fldCharType="end"/>
        </w:r>
      </w:hyperlink>
    </w:p>
    <w:p w:rsidR="001A2D3D" w:rsidRDefault="00E91F24">
      <w:pPr>
        <w:pStyle w:val="24"/>
        <w:rPr>
          <w:rFonts w:asciiTheme="minorHAnsi" w:eastAsiaTheme="minorEastAsia" w:hAnsiTheme="minorHAnsi" w:cstheme="minorBidi"/>
          <w:i w:val="0"/>
          <w:smallCaps w:val="0"/>
          <w:noProof/>
          <w:sz w:val="22"/>
          <w:szCs w:val="22"/>
          <w:lang w:eastAsia="ru-RU"/>
        </w:rPr>
      </w:pPr>
      <w:hyperlink w:anchor="_Toc507605049" w:history="1">
        <w:r w:rsidR="001A2D3D" w:rsidRPr="00B42687">
          <w:rPr>
            <w:rStyle w:val="a6"/>
            <w:noProof/>
          </w:rPr>
          <w:t>Приложение 5. Шаблон для написания сценария для отдельного варианта использования</w:t>
        </w:r>
        <w:r w:rsidR="001A2D3D">
          <w:rPr>
            <w:noProof/>
            <w:webHidden/>
          </w:rPr>
          <w:tab/>
        </w:r>
        <w:r w:rsidR="001A2D3D">
          <w:rPr>
            <w:noProof/>
            <w:webHidden/>
          </w:rPr>
          <w:fldChar w:fldCharType="begin"/>
        </w:r>
        <w:r w:rsidR="001A2D3D">
          <w:rPr>
            <w:noProof/>
            <w:webHidden/>
          </w:rPr>
          <w:instrText xml:space="preserve"> PAGEREF _Toc507605049 \h </w:instrText>
        </w:r>
        <w:r w:rsidR="001A2D3D">
          <w:rPr>
            <w:noProof/>
            <w:webHidden/>
          </w:rPr>
        </w:r>
        <w:r w:rsidR="001A2D3D">
          <w:rPr>
            <w:noProof/>
            <w:webHidden/>
          </w:rPr>
          <w:fldChar w:fldCharType="separate"/>
        </w:r>
        <w:r w:rsidR="001A2D3D">
          <w:rPr>
            <w:noProof/>
            <w:webHidden/>
          </w:rPr>
          <w:t>66</w:t>
        </w:r>
        <w:r w:rsidR="001A2D3D">
          <w:rPr>
            <w:noProof/>
            <w:webHidden/>
          </w:rPr>
          <w:fldChar w:fldCharType="end"/>
        </w:r>
      </w:hyperlink>
    </w:p>
    <w:p w:rsidR="002C75CB" w:rsidRPr="00C20F22" w:rsidRDefault="002C75CB" w:rsidP="007F6609">
      <w:pPr>
        <w:spacing w:line="360" w:lineRule="auto"/>
        <w:rPr>
          <w:sz w:val="28"/>
          <w:szCs w:val="28"/>
        </w:rPr>
      </w:pPr>
      <w:r w:rsidRPr="00C20F22">
        <w:rPr>
          <w:bCs/>
          <w:sz w:val="28"/>
          <w:szCs w:val="28"/>
        </w:rPr>
        <w:fldChar w:fldCharType="end"/>
      </w:r>
    </w:p>
    <w:p w:rsidR="006574A8" w:rsidRDefault="00DB26E6" w:rsidP="006574A8">
      <w:pPr>
        <w:pStyle w:val="10"/>
        <w:ind w:left="720"/>
      </w:pPr>
      <w:r w:rsidRPr="00DB26E6">
        <w:br w:type="page"/>
      </w:r>
      <w:bookmarkStart w:id="0" w:name="_Toc507605026"/>
      <w:r w:rsidR="006574A8">
        <w:lastRenderedPageBreak/>
        <w:t>ВВЕДЕНИЕ</w:t>
      </w:r>
      <w:bookmarkEnd w:id="0"/>
    </w:p>
    <w:p w:rsidR="006574A8" w:rsidRDefault="00F54275" w:rsidP="00F54275">
      <w:pPr>
        <w:spacing w:line="360" w:lineRule="auto"/>
        <w:ind w:firstLine="706"/>
        <w:jc w:val="both"/>
        <w:rPr>
          <w:rFonts w:eastAsia="Arial Unicode MS"/>
          <w:sz w:val="28"/>
          <w:szCs w:val="28"/>
        </w:rPr>
      </w:pPr>
      <w:r w:rsidRPr="006574A8">
        <w:rPr>
          <w:rFonts w:eastAsia="Arial Unicode MS"/>
          <w:sz w:val="28"/>
          <w:szCs w:val="28"/>
        </w:rPr>
        <w:t xml:space="preserve">Методические указания </w:t>
      </w:r>
      <w:r w:rsidR="003E7E3C" w:rsidRPr="006574A8">
        <w:rPr>
          <w:rFonts w:eastAsia="Arial Unicode MS"/>
          <w:sz w:val="28"/>
          <w:szCs w:val="28"/>
        </w:rPr>
        <w:t xml:space="preserve">разработаны на </w:t>
      </w:r>
      <w:r w:rsidR="004E72B2" w:rsidRPr="006574A8">
        <w:rPr>
          <w:rFonts w:eastAsia="Arial Unicode MS"/>
          <w:sz w:val="28"/>
          <w:szCs w:val="28"/>
        </w:rPr>
        <w:t xml:space="preserve">основе </w:t>
      </w:r>
      <w:r w:rsidR="002A7B9A" w:rsidRPr="006574A8">
        <w:rPr>
          <w:rFonts w:eastAsia="Arial Unicode MS"/>
          <w:sz w:val="28"/>
          <w:szCs w:val="28"/>
        </w:rPr>
        <w:t>программ учебных дисциплин</w:t>
      </w:r>
      <w:r w:rsidR="006574A8" w:rsidRPr="006574A8">
        <w:rPr>
          <w:rFonts w:eastAsia="Arial Unicode MS"/>
          <w:sz w:val="28"/>
          <w:szCs w:val="28"/>
        </w:rPr>
        <w:t xml:space="preserve"> </w:t>
      </w:r>
      <w:r>
        <w:rPr>
          <w:rFonts w:eastAsia="Arial Unicode MS"/>
          <w:sz w:val="28"/>
          <w:szCs w:val="28"/>
        </w:rPr>
        <w:t>«</w:t>
      </w:r>
      <w:r w:rsidR="006574A8" w:rsidRPr="006574A8">
        <w:rPr>
          <w:rFonts w:eastAsia="Arial Unicode MS"/>
          <w:sz w:val="28"/>
          <w:szCs w:val="28"/>
        </w:rPr>
        <w:t>Проектирование информационных систем</w:t>
      </w:r>
      <w:r>
        <w:rPr>
          <w:rFonts w:eastAsia="Arial Unicode MS"/>
          <w:sz w:val="28"/>
          <w:szCs w:val="28"/>
        </w:rPr>
        <w:t xml:space="preserve">», </w:t>
      </w:r>
      <w:r w:rsidRPr="00F54275">
        <w:rPr>
          <w:rFonts w:eastAsia="Arial Unicode MS"/>
          <w:sz w:val="28"/>
          <w:szCs w:val="28"/>
        </w:rPr>
        <w:t>«Программная инженерия»</w:t>
      </w:r>
      <w:r>
        <w:rPr>
          <w:rFonts w:eastAsia="Arial Unicode MS"/>
          <w:sz w:val="28"/>
          <w:szCs w:val="28"/>
        </w:rPr>
        <w:t xml:space="preserve">, «Проектный практикум» </w:t>
      </w:r>
      <w:r w:rsidR="006574A8" w:rsidRPr="006574A8">
        <w:rPr>
          <w:rFonts w:eastAsia="Arial Unicode MS"/>
          <w:sz w:val="28"/>
          <w:szCs w:val="28"/>
        </w:rPr>
        <w:t xml:space="preserve">и имеют целью оказать помощь студенту при выполнении задания </w:t>
      </w:r>
      <w:proofErr w:type="gramStart"/>
      <w:r w:rsidR="006574A8" w:rsidRPr="006574A8">
        <w:rPr>
          <w:rFonts w:eastAsia="Arial Unicode MS"/>
          <w:sz w:val="28"/>
          <w:szCs w:val="28"/>
        </w:rPr>
        <w:t>курсового проекта</w:t>
      </w:r>
      <w:proofErr w:type="gramEnd"/>
      <w:r>
        <w:rPr>
          <w:rFonts w:eastAsia="Arial Unicode MS"/>
          <w:sz w:val="28"/>
          <w:szCs w:val="28"/>
        </w:rPr>
        <w:t xml:space="preserve"> выполняемого в рамках дисциплины «Проектный практикум»</w:t>
      </w:r>
      <w:r w:rsidR="006574A8" w:rsidRPr="006574A8">
        <w:rPr>
          <w:rFonts w:eastAsia="Arial Unicode MS"/>
          <w:sz w:val="28"/>
          <w:szCs w:val="28"/>
        </w:rPr>
        <w:t xml:space="preserve"> и подготовке пояснительной записки к курсовому проекту.</w:t>
      </w:r>
    </w:p>
    <w:p w:rsidR="006574A8" w:rsidRPr="006574A8" w:rsidRDefault="00F54275" w:rsidP="00F54275">
      <w:pPr>
        <w:spacing w:line="360" w:lineRule="auto"/>
        <w:ind w:firstLine="706"/>
        <w:jc w:val="both"/>
        <w:rPr>
          <w:rFonts w:eastAsia="Arial Unicode MS"/>
          <w:sz w:val="28"/>
          <w:szCs w:val="28"/>
        </w:rPr>
      </w:pPr>
      <w:r w:rsidRPr="006574A8">
        <w:rPr>
          <w:rFonts w:eastAsia="Arial Unicode MS"/>
          <w:sz w:val="28"/>
          <w:szCs w:val="28"/>
        </w:rPr>
        <w:t>Курсовой проект по дисциплине</w:t>
      </w:r>
      <w:r w:rsidR="006574A8" w:rsidRPr="006574A8">
        <w:rPr>
          <w:rFonts w:eastAsia="Arial Unicode MS"/>
          <w:sz w:val="28"/>
          <w:szCs w:val="28"/>
        </w:rPr>
        <w:t xml:space="preserve"> </w:t>
      </w:r>
      <w:r>
        <w:rPr>
          <w:rFonts w:eastAsia="Arial Unicode MS"/>
          <w:sz w:val="28"/>
          <w:szCs w:val="28"/>
        </w:rPr>
        <w:t>«Проектный практикум»</w:t>
      </w:r>
      <w:r w:rsidR="006574A8" w:rsidRPr="006574A8">
        <w:rPr>
          <w:rFonts w:eastAsia="Arial Unicode MS"/>
          <w:sz w:val="28"/>
          <w:szCs w:val="28"/>
        </w:rPr>
        <w:t xml:space="preserve"> </w:t>
      </w:r>
      <w:r w:rsidRPr="006574A8">
        <w:rPr>
          <w:rFonts w:eastAsia="Arial Unicode MS"/>
          <w:sz w:val="28"/>
          <w:szCs w:val="28"/>
        </w:rPr>
        <w:t>является индивидуальной, самостоятельно выполненной работой студента</w:t>
      </w:r>
      <w:r w:rsidR="006574A8" w:rsidRPr="006574A8">
        <w:rPr>
          <w:rFonts w:eastAsia="Arial Unicode MS"/>
          <w:sz w:val="28"/>
          <w:szCs w:val="28"/>
        </w:rPr>
        <w:t xml:space="preserve">.  Его выполнение осуществляется на </w:t>
      </w:r>
      <w:r>
        <w:rPr>
          <w:rFonts w:eastAsia="Arial Unicode MS"/>
          <w:sz w:val="28"/>
          <w:szCs w:val="28"/>
        </w:rPr>
        <w:t>втором</w:t>
      </w:r>
      <w:r w:rsidR="006574A8" w:rsidRPr="006574A8">
        <w:rPr>
          <w:rFonts w:eastAsia="Arial Unicode MS"/>
          <w:sz w:val="28"/>
          <w:szCs w:val="28"/>
        </w:rPr>
        <w:t xml:space="preserve"> этапе изучения учебной дисциплины</w:t>
      </w:r>
      <w:r>
        <w:rPr>
          <w:rFonts w:eastAsia="Arial Unicode MS"/>
          <w:sz w:val="28"/>
          <w:szCs w:val="28"/>
        </w:rPr>
        <w:t>, после прохождения теоретической части курса</w:t>
      </w:r>
      <w:r w:rsidR="006574A8" w:rsidRPr="006574A8">
        <w:rPr>
          <w:rFonts w:eastAsia="Arial Unicode MS"/>
          <w:sz w:val="28"/>
          <w:szCs w:val="28"/>
        </w:rPr>
        <w:t xml:space="preserve">. В процессе работы студент должен приобрести практические навыки анализа предметной области и моделирования системы </w:t>
      </w:r>
      <w:r>
        <w:rPr>
          <w:rFonts w:eastAsia="Arial Unicode MS"/>
          <w:sz w:val="28"/>
          <w:szCs w:val="28"/>
        </w:rPr>
        <w:t>с использованием</w:t>
      </w:r>
      <w:r w:rsidR="006574A8" w:rsidRPr="006574A8">
        <w:rPr>
          <w:rFonts w:eastAsia="Arial Unicode MS"/>
          <w:sz w:val="28"/>
          <w:szCs w:val="28"/>
        </w:rPr>
        <w:t xml:space="preserve"> унифицированного языка моделирования UML </w:t>
      </w:r>
      <w:r>
        <w:rPr>
          <w:rFonts w:eastAsia="Arial Unicode MS"/>
          <w:sz w:val="28"/>
          <w:szCs w:val="28"/>
        </w:rPr>
        <w:t xml:space="preserve">при помощи сред </w:t>
      </w:r>
      <w:r w:rsidR="003E7E3C">
        <w:rPr>
          <w:rFonts w:eastAsia="Arial Unicode MS"/>
          <w:sz w:val="28"/>
          <w:szCs w:val="28"/>
        </w:rPr>
        <w:t xml:space="preserve">разработки </w:t>
      </w:r>
      <w:r w:rsidR="003E7E3C" w:rsidRPr="006574A8">
        <w:rPr>
          <w:rFonts w:eastAsia="Arial Unicode MS"/>
          <w:sz w:val="28"/>
          <w:szCs w:val="28"/>
        </w:rPr>
        <w:t>в</w:t>
      </w:r>
      <w:r>
        <w:rPr>
          <w:rFonts w:eastAsia="Arial Unicode MS"/>
          <w:sz w:val="28"/>
          <w:szCs w:val="28"/>
        </w:rPr>
        <w:t xml:space="preserve"> которые он встроен (</w:t>
      </w:r>
      <w:proofErr w:type="spellStart"/>
      <w:r w:rsidR="006574A8" w:rsidRPr="006574A8">
        <w:rPr>
          <w:rFonts w:eastAsia="Arial Unicode MS"/>
          <w:sz w:val="28"/>
          <w:szCs w:val="28"/>
        </w:rPr>
        <w:t>Rational</w:t>
      </w:r>
      <w:proofErr w:type="spellEnd"/>
      <w:r w:rsidR="006574A8" w:rsidRPr="006574A8">
        <w:rPr>
          <w:rFonts w:eastAsia="Arial Unicode MS"/>
          <w:sz w:val="28"/>
          <w:szCs w:val="28"/>
        </w:rPr>
        <w:t xml:space="preserve"> </w:t>
      </w:r>
      <w:proofErr w:type="spellStart"/>
      <w:r w:rsidR="006574A8" w:rsidRPr="006574A8">
        <w:rPr>
          <w:rFonts w:eastAsia="Arial Unicode MS"/>
          <w:sz w:val="28"/>
          <w:szCs w:val="28"/>
        </w:rPr>
        <w:t>Rose</w:t>
      </w:r>
      <w:proofErr w:type="spellEnd"/>
      <w:r>
        <w:rPr>
          <w:rFonts w:eastAsia="Arial Unicode MS"/>
          <w:sz w:val="28"/>
          <w:szCs w:val="28"/>
        </w:rPr>
        <w:t xml:space="preserve">, </w:t>
      </w:r>
      <w:r w:rsidRPr="00F54275">
        <w:rPr>
          <w:rFonts w:eastAsia="Arial Unicode MS"/>
          <w:sz w:val="28"/>
          <w:szCs w:val="28"/>
          <w:lang w:val="en-US"/>
        </w:rPr>
        <w:t>IBM</w:t>
      </w:r>
      <w:r w:rsidRPr="00F54275">
        <w:rPr>
          <w:rFonts w:eastAsia="Arial Unicode MS"/>
          <w:sz w:val="28"/>
          <w:szCs w:val="28"/>
        </w:rPr>
        <w:t xml:space="preserve"> </w:t>
      </w:r>
      <w:r w:rsidRPr="00F54275">
        <w:rPr>
          <w:rFonts w:eastAsia="Arial Unicode MS"/>
          <w:sz w:val="28"/>
          <w:szCs w:val="28"/>
          <w:lang w:val="en-US"/>
        </w:rPr>
        <w:t>Rational</w:t>
      </w:r>
      <w:r w:rsidRPr="00F54275">
        <w:rPr>
          <w:rFonts w:eastAsia="Arial Unicode MS"/>
          <w:sz w:val="28"/>
          <w:szCs w:val="28"/>
        </w:rPr>
        <w:t xml:space="preserve"> </w:t>
      </w:r>
      <w:r w:rsidRPr="00F54275">
        <w:rPr>
          <w:rFonts w:eastAsia="Arial Unicode MS"/>
          <w:sz w:val="28"/>
          <w:szCs w:val="28"/>
          <w:lang w:val="en-US"/>
        </w:rPr>
        <w:t>Software</w:t>
      </w:r>
      <w:r w:rsidRPr="00F54275">
        <w:rPr>
          <w:rFonts w:eastAsia="Arial Unicode MS"/>
          <w:sz w:val="28"/>
          <w:szCs w:val="28"/>
        </w:rPr>
        <w:t xml:space="preserve"> </w:t>
      </w:r>
      <w:r w:rsidRPr="00F54275">
        <w:rPr>
          <w:rFonts w:eastAsia="Arial Unicode MS"/>
          <w:sz w:val="28"/>
          <w:szCs w:val="28"/>
          <w:lang w:val="en-US"/>
        </w:rPr>
        <w:t>Architect</w:t>
      </w:r>
      <w:r w:rsidRPr="00F54275">
        <w:rPr>
          <w:rFonts w:eastAsia="Arial Unicode MS"/>
          <w:sz w:val="28"/>
          <w:szCs w:val="28"/>
        </w:rPr>
        <w:t xml:space="preserve">, </w:t>
      </w:r>
      <w:r>
        <w:rPr>
          <w:rFonts w:eastAsia="Arial Unicode MS"/>
          <w:sz w:val="28"/>
          <w:szCs w:val="28"/>
          <w:lang w:val="en-US"/>
        </w:rPr>
        <w:t>Microsoft</w:t>
      </w:r>
      <w:r w:rsidRPr="00F54275">
        <w:rPr>
          <w:rFonts w:eastAsia="Arial Unicode MS"/>
          <w:sz w:val="28"/>
          <w:szCs w:val="28"/>
        </w:rPr>
        <w:t xml:space="preserve"> </w:t>
      </w:r>
      <w:r>
        <w:rPr>
          <w:rFonts w:eastAsia="Arial Unicode MS"/>
          <w:sz w:val="28"/>
          <w:szCs w:val="28"/>
          <w:lang w:val="en-US"/>
        </w:rPr>
        <w:t>Visual</w:t>
      </w:r>
      <w:r w:rsidRPr="00F54275">
        <w:rPr>
          <w:rFonts w:eastAsia="Arial Unicode MS"/>
          <w:sz w:val="28"/>
          <w:szCs w:val="28"/>
        </w:rPr>
        <w:t xml:space="preserve"> </w:t>
      </w:r>
      <w:r>
        <w:rPr>
          <w:rFonts w:eastAsia="Arial Unicode MS"/>
          <w:sz w:val="28"/>
          <w:szCs w:val="28"/>
          <w:lang w:val="en-US"/>
        </w:rPr>
        <w:t>Studio</w:t>
      </w:r>
      <w:r w:rsidRPr="00F54275">
        <w:rPr>
          <w:rFonts w:eastAsia="Arial Unicode MS"/>
          <w:sz w:val="28"/>
          <w:szCs w:val="28"/>
        </w:rPr>
        <w:t xml:space="preserve">, </w:t>
      </w:r>
      <w:proofErr w:type="spellStart"/>
      <w:r>
        <w:rPr>
          <w:rFonts w:eastAsia="Arial Unicode MS"/>
          <w:sz w:val="28"/>
          <w:szCs w:val="28"/>
          <w:lang w:val="en-US"/>
        </w:rPr>
        <w:t>StarUML</w:t>
      </w:r>
      <w:proofErr w:type="spellEnd"/>
      <w:r>
        <w:rPr>
          <w:rFonts w:eastAsia="Arial Unicode MS"/>
          <w:sz w:val="28"/>
          <w:szCs w:val="28"/>
        </w:rPr>
        <w:t xml:space="preserve"> и других).</w:t>
      </w:r>
      <w:r w:rsidRPr="00F54275">
        <w:rPr>
          <w:rFonts w:eastAsia="Arial Unicode MS"/>
          <w:sz w:val="28"/>
          <w:szCs w:val="28"/>
        </w:rPr>
        <w:t xml:space="preserve"> </w:t>
      </w:r>
      <w:r w:rsidR="006574A8" w:rsidRPr="006574A8">
        <w:rPr>
          <w:rFonts w:eastAsia="Arial Unicode MS"/>
          <w:sz w:val="28"/>
          <w:szCs w:val="28"/>
        </w:rPr>
        <w:t xml:space="preserve"> </w:t>
      </w:r>
    </w:p>
    <w:p w:rsidR="006574A8" w:rsidRPr="006574A8" w:rsidRDefault="00F54275" w:rsidP="00F54275">
      <w:pPr>
        <w:spacing w:line="360" w:lineRule="auto"/>
        <w:ind w:firstLine="706"/>
        <w:jc w:val="both"/>
        <w:rPr>
          <w:rFonts w:eastAsia="Arial Unicode MS"/>
          <w:sz w:val="28"/>
          <w:szCs w:val="28"/>
        </w:rPr>
      </w:pPr>
      <w:r w:rsidRPr="006574A8">
        <w:rPr>
          <w:rFonts w:eastAsia="Arial Unicode MS"/>
          <w:sz w:val="28"/>
          <w:szCs w:val="28"/>
        </w:rPr>
        <w:t xml:space="preserve">Курсовой </w:t>
      </w:r>
      <w:r w:rsidR="003E7E3C" w:rsidRPr="006574A8">
        <w:rPr>
          <w:rFonts w:eastAsia="Arial Unicode MS"/>
          <w:sz w:val="28"/>
          <w:szCs w:val="28"/>
        </w:rPr>
        <w:t xml:space="preserve">проект выполняется </w:t>
      </w:r>
      <w:r w:rsidR="004E72B2" w:rsidRPr="006574A8">
        <w:rPr>
          <w:rFonts w:eastAsia="Arial Unicode MS"/>
          <w:sz w:val="28"/>
          <w:szCs w:val="28"/>
        </w:rPr>
        <w:t xml:space="preserve">с </w:t>
      </w:r>
      <w:r w:rsidR="002A7B9A" w:rsidRPr="006574A8">
        <w:rPr>
          <w:rFonts w:eastAsia="Arial Unicode MS"/>
          <w:sz w:val="28"/>
          <w:szCs w:val="28"/>
        </w:rPr>
        <w:t>целью формирования у студента навыков</w:t>
      </w:r>
      <w:r w:rsidR="006574A8" w:rsidRPr="006574A8">
        <w:rPr>
          <w:rFonts w:eastAsia="Arial Unicode MS"/>
          <w:sz w:val="28"/>
          <w:szCs w:val="28"/>
        </w:rPr>
        <w:t xml:space="preserve"> самостоятельного решения </w:t>
      </w:r>
      <w:r w:rsidR="002A7B9A" w:rsidRPr="006574A8">
        <w:rPr>
          <w:rFonts w:eastAsia="Arial Unicode MS"/>
          <w:sz w:val="28"/>
          <w:szCs w:val="28"/>
        </w:rPr>
        <w:t>профессиональных задач,</w:t>
      </w:r>
      <w:r w:rsidR="003E7E3C">
        <w:rPr>
          <w:rFonts w:eastAsia="Arial Unicode MS"/>
          <w:sz w:val="28"/>
          <w:szCs w:val="28"/>
        </w:rPr>
        <w:t xml:space="preserve"> требующих творческого и инновационного подхода</w:t>
      </w:r>
      <w:r w:rsidR="006574A8" w:rsidRPr="006574A8">
        <w:rPr>
          <w:rFonts w:eastAsia="Arial Unicode MS"/>
          <w:sz w:val="28"/>
          <w:szCs w:val="28"/>
        </w:rPr>
        <w:t xml:space="preserve">. </w:t>
      </w:r>
    </w:p>
    <w:p w:rsidR="006574A8" w:rsidRPr="006574A8" w:rsidRDefault="006574A8" w:rsidP="00F54275">
      <w:pPr>
        <w:spacing w:line="360" w:lineRule="auto"/>
        <w:ind w:firstLine="706"/>
        <w:jc w:val="both"/>
        <w:rPr>
          <w:rFonts w:eastAsia="Arial Unicode MS"/>
          <w:sz w:val="28"/>
          <w:szCs w:val="28"/>
        </w:rPr>
      </w:pPr>
      <w:r w:rsidRPr="006574A8">
        <w:rPr>
          <w:rFonts w:eastAsia="Arial Unicode MS"/>
          <w:sz w:val="28"/>
          <w:szCs w:val="28"/>
        </w:rPr>
        <w:t xml:space="preserve">3адачами выполнения курсового проекта являются: </w:t>
      </w:r>
    </w:p>
    <w:p w:rsidR="006574A8" w:rsidRPr="006574A8" w:rsidRDefault="006574A8" w:rsidP="000C6FF8">
      <w:pPr>
        <w:pStyle w:val="aff1"/>
        <w:numPr>
          <w:ilvl w:val="0"/>
          <w:numId w:val="10"/>
        </w:numPr>
        <w:spacing w:line="360" w:lineRule="auto"/>
        <w:jc w:val="both"/>
        <w:rPr>
          <w:rFonts w:eastAsia="Arial Unicode MS"/>
          <w:sz w:val="28"/>
          <w:szCs w:val="28"/>
        </w:rPr>
      </w:pPr>
      <w:r w:rsidRPr="006574A8">
        <w:rPr>
          <w:rFonts w:eastAsia="Arial Unicode MS"/>
          <w:sz w:val="28"/>
          <w:szCs w:val="28"/>
        </w:rPr>
        <w:t xml:space="preserve">закрепление и расширение знаний по </w:t>
      </w:r>
      <w:r w:rsidR="002A7B9A">
        <w:rPr>
          <w:rFonts w:eastAsia="Arial Unicode MS"/>
          <w:sz w:val="28"/>
          <w:szCs w:val="28"/>
        </w:rPr>
        <w:t>всем</w:t>
      </w:r>
      <w:r w:rsidRPr="006574A8">
        <w:rPr>
          <w:rFonts w:eastAsia="Arial Unicode MS"/>
          <w:sz w:val="28"/>
          <w:szCs w:val="28"/>
        </w:rPr>
        <w:t xml:space="preserve"> разделам дисциплины; </w:t>
      </w:r>
    </w:p>
    <w:p w:rsidR="006574A8" w:rsidRPr="006574A8" w:rsidRDefault="006574A8" w:rsidP="000C6FF8">
      <w:pPr>
        <w:pStyle w:val="aff1"/>
        <w:numPr>
          <w:ilvl w:val="0"/>
          <w:numId w:val="10"/>
        </w:numPr>
        <w:spacing w:line="360" w:lineRule="auto"/>
        <w:jc w:val="both"/>
        <w:rPr>
          <w:rFonts w:eastAsia="Arial Unicode MS"/>
          <w:sz w:val="28"/>
          <w:szCs w:val="28"/>
        </w:rPr>
      </w:pPr>
      <w:r w:rsidRPr="006574A8">
        <w:rPr>
          <w:rFonts w:eastAsia="Arial Unicode MS"/>
          <w:sz w:val="28"/>
          <w:szCs w:val="28"/>
        </w:rPr>
        <w:t xml:space="preserve">систематизации знаний по смежным дисциплинам;  </w:t>
      </w:r>
    </w:p>
    <w:p w:rsidR="006574A8" w:rsidRPr="006574A8" w:rsidRDefault="006574A8" w:rsidP="000C6FF8">
      <w:pPr>
        <w:pStyle w:val="aff1"/>
        <w:numPr>
          <w:ilvl w:val="0"/>
          <w:numId w:val="10"/>
        </w:numPr>
        <w:spacing w:line="360" w:lineRule="auto"/>
        <w:jc w:val="both"/>
        <w:rPr>
          <w:rFonts w:eastAsia="Arial Unicode MS"/>
          <w:sz w:val="28"/>
          <w:szCs w:val="28"/>
        </w:rPr>
      </w:pPr>
      <w:r w:rsidRPr="006574A8">
        <w:rPr>
          <w:rFonts w:eastAsia="Arial Unicode MS"/>
          <w:sz w:val="28"/>
          <w:szCs w:val="28"/>
        </w:rPr>
        <w:t xml:space="preserve">выработки у студента навыков научно-исследовательской работы;  </w:t>
      </w:r>
    </w:p>
    <w:p w:rsidR="006574A8" w:rsidRPr="003E7E3C" w:rsidRDefault="003E7E3C" w:rsidP="000C6FF8">
      <w:pPr>
        <w:pStyle w:val="aff1"/>
        <w:numPr>
          <w:ilvl w:val="0"/>
          <w:numId w:val="10"/>
        </w:numPr>
        <w:spacing w:line="360" w:lineRule="auto"/>
        <w:jc w:val="both"/>
        <w:rPr>
          <w:rFonts w:eastAsia="Arial Unicode MS"/>
          <w:sz w:val="28"/>
          <w:szCs w:val="28"/>
        </w:rPr>
      </w:pPr>
      <w:r w:rsidRPr="003E7E3C">
        <w:rPr>
          <w:rFonts w:eastAsia="Arial Unicode MS"/>
          <w:sz w:val="28"/>
          <w:szCs w:val="28"/>
        </w:rPr>
        <w:t xml:space="preserve">обучения </w:t>
      </w:r>
      <w:r w:rsidR="004E72B2" w:rsidRPr="003E7E3C">
        <w:rPr>
          <w:rFonts w:eastAsia="Arial Unicode MS"/>
          <w:sz w:val="28"/>
          <w:szCs w:val="28"/>
        </w:rPr>
        <w:t>студентов методам самостоятельной</w:t>
      </w:r>
      <w:r w:rsidRPr="003E7E3C">
        <w:rPr>
          <w:rFonts w:eastAsia="Arial Unicode MS"/>
          <w:sz w:val="28"/>
          <w:szCs w:val="28"/>
        </w:rPr>
        <w:t xml:space="preserve"> </w:t>
      </w:r>
      <w:r w:rsidR="004E72B2" w:rsidRPr="003E7E3C">
        <w:rPr>
          <w:rFonts w:eastAsia="Arial Unicode MS"/>
          <w:sz w:val="28"/>
          <w:szCs w:val="28"/>
        </w:rPr>
        <w:t>аналитической и проектной работы в области</w:t>
      </w:r>
      <w:r>
        <w:rPr>
          <w:rFonts w:eastAsia="Arial Unicode MS"/>
          <w:sz w:val="28"/>
          <w:szCs w:val="28"/>
        </w:rPr>
        <w:t xml:space="preserve"> </w:t>
      </w:r>
      <w:r w:rsidR="006574A8" w:rsidRPr="003E7E3C">
        <w:rPr>
          <w:rFonts w:eastAsia="Arial Unicode MS"/>
          <w:sz w:val="28"/>
          <w:szCs w:val="28"/>
        </w:rPr>
        <w:t xml:space="preserve">информационных технологий; </w:t>
      </w:r>
    </w:p>
    <w:p w:rsidR="006574A8" w:rsidRPr="006574A8" w:rsidRDefault="003E7E3C" w:rsidP="000C6FF8">
      <w:pPr>
        <w:pStyle w:val="aff1"/>
        <w:numPr>
          <w:ilvl w:val="0"/>
          <w:numId w:val="10"/>
        </w:numPr>
        <w:spacing w:line="360" w:lineRule="auto"/>
        <w:jc w:val="both"/>
        <w:rPr>
          <w:rFonts w:eastAsia="Arial Unicode MS"/>
          <w:sz w:val="28"/>
          <w:szCs w:val="28"/>
        </w:rPr>
      </w:pPr>
      <w:r w:rsidRPr="006574A8">
        <w:rPr>
          <w:rFonts w:eastAsia="Arial Unicode MS"/>
          <w:sz w:val="28"/>
          <w:szCs w:val="28"/>
        </w:rPr>
        <w:t xml:space="preserve">систематизации, </w:t>
      </w:r>
      <w:r w:rsidR="004E72B2" w:rsidRPr="006574A8">
        <w:rPr>
          <w:rFonts w:eastAsia="Arial Unicode MS"/>
          <w:sz w:val="28"/>
          <w:szCs w:val="28"/>
        </w:rPr>
        <w:t>обобщения и анализа фактического материала по проблемам</w:t>
      </w:r>
      <w:r w:rsidR="006574A8" w:rsidRPr="006574A8">
        <w:rPr>
          <w:rFonts w:eastAsia="Arial Unicode MS"/>
          <w:sz w:val="28"/>
          <w:szCs w:val="28"/>
        </w:rPr>
        <w:t xml:space="preserve"> проектирования информационных систем. </w:t>
      </w:r>
    </w:p>
    <w:p w:rsidR="006574A8" w:rsidRPr="006574A8" w:rsidRDefault="003E7E3C" w:rsidP="00F54275">
      <w:pPr>
        <w:spacing w:line="360" w:lineRule="auto"/>
        <w:ind w:firstLine="706"/>
        <w:jc w:val="both"/>
        <w:rPr>
          <w:rFonts w:eastAsia="Arial Unicode MS"/>
          <w:sz w:val="28"/>
          <w:szCs w:val="28"/>
        </w:rPr>
      </w:pPr>
      <w:r w:rsidRPr="006574A8">
        <w:rPr>
          <w:rFonts w:eastAsia="Arial Unicode MS"/>
          <w:sz w:val="28"/>
          <w:szCs w:val="28"/>
        </w:rPr>
        <w:t xml:space="preserve">При </w:t>
      </w:r>
      <w:r w:rsidR="004E72B2" w:rsidRPr="006574A8">
        <w:rPr>
          <w:rFonts w:eastAsia="Arial Unicode MS"/>
          <w:sz w:val="28"/>
          <w:szCs w:val="28"/>
        </w:rPr>
        <w:t xml:space="preserve">выполнении курсового </w:t>
      </w:r>
      <w:r w:rsidR="002A7B9A" w:rsidRPr="006574A8">
        <w:rPr>
          <w:rFonts w:eastAsia="Arial Unicode MS"/>
          <w:sz w:val="28"/>
          <w:szCs w:val="28"/>
        </w:rPr>
        <w:t>проекта студент должен продемонстрировать</w:t>
      </w:r>
      <w:r w:rsidR="006574A8" w:rsidRPr="006574A8">
        <w:rPr>
          <w:rFonts w:eastAsia="Arial Unicode MS"/>
          <w:sz w:val="28"/>
          <w:szCs w:val="28"/>
        </w:rPr>
        <w:t xml:space="preserve"> способности к таким видам деятельности, как: </w:t>
      </w:r>
    </w:p>
    <w:p w:rsidR="006574A8" w:rsidRPr="006574A8" w:rsidRDefault="006574A8" w:rsidP="000C6FF8">
      <w:pPr>
        <w:pStyle w:val="aff1"/>
        <w:numPr>
          <w:ilvl w:val="0"/>
          <w:numId w:val="11"/>
        </w:numPr>
        <w:spacing w:line="360" w:lineRule="auto"/>
        <w:jc w:val="both"/>
        <w:rPr>
          <w:rFonts w:eastAsia="Arial Unicode MS"/>
          <w:sz w:val="28"/>
          <w:szCs w:val="28"/>
        </w:rPr>
      </w:pPr>
      <w:r w:rsidRPr="006574A8">
        <w:rPr>
          <w:rFonts w:eastAsia="Arial Unicode MS"/>
          <w:sz w:val="28"/>
          <w:szCs w:val="28"/>
        </w:rPr>
        <w:t xml:space="preserve">поиск требуемой информации по теме;  </w:t>
      </w:r>
    </w:p>
    <w:p w:rsidR="006574A8" w:rsidRPr="006574A8" w:rsidRDefault="006574A8" w:rsidP="000C6FF8">
      <w:pPr>
        <w:pStyle w:val="aff1"/>
        <w:numPr>
          <w:ilvl w:val="0"/>
          <w:numId w:val="11"/>
        </w:numPr>
        <w:spacing w:line="360" w:lineRule="auto"/>
        <w:jc w:val="both"/>
        <w:rPr>
          <w:rFonts w:eastAsia="Arial Unicode MS"/>
          <w:sz w:val="28"/>
          <w:szCs w:val="28"/>
        </w:rPr>
      </w:pPr>
      <w:r w:rsidRPr="006574A8">
        <w:rPr>
          <w:rFonts w:eastAsia="Arial Unicode MS"/>
          <w:sz w:val="28"/>
          <w:szCs w:val="28"/>
        </w:rPr>
        <w:t xml:space="preserve">изучение и критический анализ полученных материалов; </w:t>
      </w:r>
    </w:p>
    <w:p w:rsidR="006574A8" w:rsidRPr="006574A8" w:rsidRDefault="006574A8" w:rsidP="000C6FF8">
      <w:pPr>
        <w:pStyle w:val="aff1"/>
        <w:numPr>
          <w:ilvl w:val="0"/>
          <w:numId w:val="11"/>
        </w:numPr>
        <w:spacing w:line="360" w:lineRule="auto"/>
        <w:jc w:val="both"/>
        <w:rPr>
          <w:rFonts w:eastAsia="Arial Unicode MS"/>
          <w:sz w:val="28"/>
          <w:szCs w:val="28"/>
        </w:rPr>
      </w:pPr>
      <w:r w:rsidRPr="006574A8">
        <w:rPr>
          <w:rFonts w:eastAsia="Arial Unicode MS"/>
          <w:sz w:val="28"/>
          <w:szCs w:val="28"/>
        </w:rPr>
        <w:lastRenderedPageBreak/>
        <w:t xml:space="preserve">систематизация и обобщение имеющейся информации; </w:t>
      </w:r>
    </w:p>
    <w:p w:rsidR="006574A8" w:rsidRPr="006574A8" w:rsidRDefault="006574A8" w:rsidP="000C6FF8">
      <w:pPr>
        <w:pStyle w:val="aff1"/>
        <w:numPr>
          <w:ilvl w:val="0"/>
          <w:numId w:val="11"/>
        </w:numPr>
        <w:spacing w:line="360" w:lineRule="auto"/>
        <w:jc w:val="both"/>
        <w:rPr>
          <w:rFonts w:eastAsia="Arial Unicode MS"/>
          <w:sz w:val="28"/>
          <w:szCs w:val="28"/>
        </w:rPr>
      </w:pPr>
      <w:r w:rsidRPr="006574A8">
        <w:rPr>
          <w:rFonts w:eastAsia="Arial Unicode MS"/>
          <w:sz w:val="28"/>
          <w:szCs w:val="28"/>
        </w:rPr>
        <w:t xml:space="preserve">самостоятельное определение путей решения поставленных задач; </w:t>
      </w:r>
    </w:p>
    <w:p w:rsidR="006574A8" w:rsidRPr="006574A8" w:rsidRDefault="006574A8" w:rsidP="000C6FF8">
      <w:pPr>
        <w:pStyle w:val="aff1"/>
        <w:numPr>
          <w:ilvl w:val="0"/>
          <w:numId w:val="11"/>
        </w:numPr>
        <w:spacing w:line="360" w:lineRule="auto"/>
        <w:jc w:val="both"/>
        <w:rPr>
          <w:rFonts w:eastAsia="Arial Unicode MS"/>
          <w:sz w:val="28"/>
          <w:szCs w:val="28"/>
        </w:rPr>
      </w:pPr>
      <w:r w:rsidRPr="006574A8">
        <w:rPr>
          <w:rFonts w:eastAsia="Arial Unicode MS"/>
          <w:sz w:val="28"/>
          <w:szCs w:val="28"/>
        </w:rPr>
        <w:t xml:space="preserve">оформление решения задач в виде </w:t>
      </w:r>
      <w:r w:rsidR="003E7E3C">
        <w:rPr>
          <w:rFonts w:eastAsia="Arial Unicode MS"/>
          <w:sz w:val="28"/>
          <w:szCs w:val="28"/>
        </w:rPr>
        <w:t>итогового документа</w:t>
      </w:r>
      <w:r w:rsidRPr="006574A8">
        <w:rPr>
          <w:rFonts w:eastAsia="Arial Unicode MS"/>
          <w:sz w:val="28"/>
          <w:szCs w:val="28"/>
        </w:rPr>
        <w:t xml:space="preserve">; </w:t>
      </w:r>
    </w:p>
    <w:p w:rsidR="006574A8" w:rsidRPr="006574A8" w:rsidRDefault="006574A8" w:rsidP="000C6FF8">
      <w:pPr>
        <w:pStyle w:val="aff1"/>
        <w:numPr>
          <w:ilvl w:val="0"/>
          <w:numId w:val="11"/>
        </w:numPr>
        <w:spacing w:line="360" w:lineRule="auto"/>
        <w:jc w:val="both"/>
        <w:rPr>
          <w:rFonts w:eastAsia="Arial Unicode MS"/>
          <w:sz w:val="28"/>
          <w:szCs w:val="28"/>
        </w:rPr>
      </w:pPr>
      <w:r w:rsidRPr="006574A8">
        <w:rPr>
          <w:rFonts w:eastAsia="Arial Unicode MS"/>
          <w:sz w:val="28"/>
          <w:szCs w:val="28"/>
        </w:rPr>
        <w:t xml:space="preserve">логическое </w:t>
      </w:r>
      <w:r w:rsidR="00F54275" w:rsidRPr="006574A8">
        <w:rPr>
          <w:rFonts w:eastAsia="Arial Unicode MS"/>
          <w:sz w:val="28"/>
          <w:szCs w:val="28"/>
        </w:rPr>
        <w:t xml:space="preserve">обоснование </w:t>
      </w:r>
      <w:r w:rsidR="003E7E3C" w:rsidRPr="006574A8">
        <w:rPr>
          <w:rFonts w:eastAsia="Arial Unicode MS"/>
          <w:sz w:val="28"/>
          <w:szCs w:val="28"/>
        </w:rPr>
        <w:t xml:space="preserve">и формулировка выводов, </w:t>
      </w:r>
      <w:r w:rsidR="004E72B2" w:rsidRPr="006574A8">
        <w:rPr>
          <w:rFonts w:eastAsia="Arial Unicode MS"/>
          <w:sz w:val="28"/>
          <w:szCs w:val="28"/>
        </w:rPr>
        <w:t>предложений и</w:t>
      </w:r>
      <w:r w:rsidRPr="006574A8">
        <w:rPr>
          <w:rFonts w:eastAsia="Arial Unicode MS"/>
          <w:sz w:val="28"/>
          <w:szCs w:val="28"/>
        </w:rPr>
        <w:t xml:space="preserve"> рекомендаций по результатам работы. </w:t>
      </w:r>
    </w:p>
    <w:p w:rsidR="006574A8" w:rsidRPr="006574A8" w:rsidRDefault="006574A8" w:rsidP="00F54275">
      <w:pPr>
        <w:spacing w:line="360" w:lineRule="auto"/>
        <w:ind w:firstLine="706"/>
        <w:jc w:val="both"/>
        <w:rPr>
          <w:rFonts w:eastAsia="Arial Unicode MS"/>
          <w:sz w:val="28"/>
          <w:szCs w:val="28"/>
        </w:rPr>
      </w:pPr>
      <w:r w:rsidRPr="006574A8">
        <w:rPr>
          <w:rFonts w:eastAsia="Arial Unicode MS"/>
          <w:sz w:val="28"/>
          <w:szCs w:val="28"/>
        </w:rPr>
        <w:t xml:space="preserve">Выполнение курсового </w:t>
      </w:r>
      <w:r w:rsidR="00F54275" w:rsidRPr="006574A8">
        <w:rPr>
          <w:rFonts w:eastAsia="Arial Unicode MS"/>
          <w:sz w:val="28"/>
          <w:szCs w:val="28"/>
        </w:rPr>
        <w:t xml:space="preserve">проекта </w:t>
      </w:r>
      <w:r w:rsidR="003E7E3C" w:rsidRPr="006574A8">
        <w:rPr>
          <w:rFonts w:eastAsia="Arial Unicode MS"/>
          <w:sz w:val="28"/>
          <w:szCs w:val="28"/>
        </w:rPr>
        <w:t xml:space="preserve">предполагает консультационную </w:t>
      </w:r>
      <w:r w:rsidR="004E72B2" w:rsidRPr="006574A8">
        <w:rPr>
          <w:rFonts w:eastAsia="Arial Unicode MS"/>
          <w:sz w:val="28"/>
          <w:szCs w:val="28"/>
        </w:rPr>
        <w:t>помощь со</w:t>
      </w:r>
      <w:r w:rsidRPr="006574A8">
        <w:rPr>
          <w:rFonts w:eastAsia="Arial Unicode MS"/>
          <w:sz w:val="28"/>
          <w:szCs w:val="28"/>
        </w:rPr>
        <w:t xml:space="preserve"> </w:t>
      </w:r>
      <w:r w:rsidR="00B94476" w:rsidRPr="006574A8">
        <w:rPr>
          <w:rFonts w:eastAsia="Arial Unicode MS"/>
          <w:sz w:val="28"/>
          <w:szCs w:val="28"/>
        </w:rPr>
        <w:t xml:space="preserve">стороны преподавателя и творческое развитие студентом темы и </w:t>
      </w:r>
      <w:r w:rsidR="002A7B9A" w:rsidRPr="006574A8">
        <w:rPr>
          <w:rFonts w:eastAsia="Arial Unicode MS"/>
          <w:sz w:val="28"/>
          <w:szCs w:val="28"/>
        </w:rPr>
        <w:t>разделов курсового</w:t>
      </w:r>
      <w:r w:rsidRPr="006574A8">
        <w:rPr>
          <w:rFonts w:eastAsia="Arial Unicode MS"/>
          <w:sz w:val="28"/>
          <w:szCs w:val="28"/>
        </w:rPr>
        <w:t xml:space="preserve"> проекта. </w:t>
      </w:r>
    </w:p>
    <w:p w:rsidR="00543DFE" w:rsidRDefault="003E7E3C" w:rsidP="00F54275">
      <w:pPr>
        <w:spacing w:line="360" w:lineRule="auto"/>
        <w:ind w:firstLine="706"/>
        <w:jc w:val="both"/>
        <w:rPr>
          <w:rFonts w:eastAsia="Arial Unicode MS"/>
          <w:sz w:val="28"/>
          <w:szCs w:val="28"/>
        </w:rPr>
      </w:pPr>
      <w:r w:rsidRPr="006574A8">
        <w:rPr>
          <w:rFonts w:eastAsia="Arial Unicode MS"/>
          <w:sz w:val="28"/>
          <w:szCs w:val="28"/>
        </w:rPr>
        <w:t xml:space="preserve">Курсовой проект </w:t>
      </w:r>
      <w:r w:rsidR="004E72B2" w:rsidRPr="006574A8">
        <w:rPr>
          <w:rFonts w:eastAsia="Arial Unicode MS"/>
          <w:sz w:val="28"/>
          <w:szCs w:val="28"/>
        </w:rPr>
        <w:t xml:space="preserve">выполняется </w:t>
      </w:r>
      <w:r w:rsidR="00B94476" w:rsidRPr="006574A8">
        <w:rPr>
          <w:rFonts w:eastAsia="Arial Unicode MS"/>
          <w:sz w:val="28"/>
          <w:szCs w:val="28"/>
        </w:rPr>
        <w:t xml:space="preserve">и защищается в сроки, определенные </w:t>
      </w:r>
      <w:r w:rsidR="002A7B9A">
        <w:rPr>
          <w:rFonts w:eastAsia="Arial Unicode MS"/>
          <w:sz w:val="28"/>
          <w:szCs w:val="28"/>
        </w:rPr>
        <w:t xml:space="preserve">и утверждённые </w:t>
      </w:r>
      <w:r w:rsidR="00B94476" w:rsidRPr="006574A8">
        <w:rPr>
          <w:rFonts w:eastAsia="Arial Unicode MS"/>
          <w:sz w:val="28"/>
          <w:szCs w:val="28"/>
        </w:rPr>
        <w:t>учебным</w:t>
      </w:r>
      <w:r w:rsidR="006574A8" w:rsidRPr="006574A8">
        <w:rPr>
          <w:rFonts w:eastAsia="Arial Unicode MS"/>
          <w:sz w:val="28"/>
          <w:szCs w:val="28"/>
        </w:rPr>
        <w:t xml:space="preserve"> графиком.</w:t>
      </w:r>
    </w:p>
    <w:p w:rsidR="001871A4" w:rsidRPr="006574A8" w:rsidRDefault="001871A4" w:rsidP="00F54275">
      <w:pPr>
        <w:spacing w:line="360" w:lineRule="auto"/>
        <w:ind w:firstLine="706"/>
        <w:jc w:val="both"/>
        <w:rPr>
          <w:rFonts w:eastAsia="Arial Unicode MS"/>
          <w:sz w:val="28"/>
          <w:szCs w:val="28"/>
        </w:rPr>
      </w:pPr>
    </w:p>
    <w:p w:rsidR="006574A8" w:rsidRPr="006574A8" w:rsidRDefault="00DB4206" w:rsidP="000C6FF8">
      <w:pPr>
        <w:pStyle w:val="10"/>
        <w:numPr>
          <w:ilvl w:val="0"/>
          <w:numId w:val="9"/>
        </w:numPr>
        <w:rPr>
          <w:rFonts w:eastAsia="Arial Unicode MS"/>
        </w:rPr>
      </w:pPr>
      <w:bookmarkStart w:id="1" w:name="_Toc507605027"/>
      <w:r>
        <w:rPr>
          <w:rFonts w:eastAsia="Arial Unicode MS"/>
        </w:rPr>
        <w:t>О</w:t>
      </w:r>
      <w:r w:rsidR="00065579">
        <w:rPr>
          <w:rFonts w:eastAsia="Arial Unicode MS"/>
        </w:rPr>
        <w:t>РГАНИЗАЦИЯ КУРСОВОГО ПРОЕКТИРОВАНИЯ</w:t>
      </w:r>
      <w:bookmarkEnd w:id="1"/>
    </w:p>
    <w:p w:rsidR="00CC1E9F" w:rsidRPr="00DD3CC9" w:rsidRDefault="008140EF" w:rsidP="006A293E">
      <w:pPr>
        <w:spacing w:line="360" w:lineRule="auto"/>
        <w:ind w:firstLine="709"/>
        <w:jc w:val="both"/>
        <w:rPr>
          <w:rFonts w:eastAsia="Arial Unicode MS"/>
          <w:sz w:val="28"/>
          <w:szCs w:val="28"/>
        </w:rPr>
      </w:pPr>
      <w:r>
        <w:rPr>
          <w:rFonts w:eastAsia="Arial Unicode MS"/>
          <w:sz w:val="28"/>
          <w:szCs w:val="28"/>
        </w:rPr>
        <w:t xml:space="preserve">Настоящие методические рекомендации разработаны </w:t>
      </w:r>
      <w:r w:rsidR="004227F1" w:rsidRPr="004227F1">
        <w:rPr>
          <w:rFonts w:eastAsia="Arial Unicode MS"/>
          <w:sz w:val="28"/>
          <w:szCs w:val="28"/>
        </w:rPr>
        <w:t>Департаментом анализа данных, принятия решений и финансовых технологий</w:t>
      </w:r>
      <w:r w:rsidRPr="004227F1">
        <w:rPr>
          <w:rFonts w:eastAsia="Arial Unicode MS"/>
          <w:sz w:val="28"/>
          <w:szCs w:val="28"/>
        </w:rPr>
        <w:t xml:space="preserve"> в целях организации проведения курсовых работ студентов </w:t>
      </w:r>
      <w:proofErr w:type="spellStart"/>
      <w:r w:rsidRPr="004227F1">
        <w:rPr>
          <w:rFonts w:eastAsia="Arial Unicode MS"/>
          <w:sz w:val="28"/>
          <w:szCs w:val="28"/>
        </w:rPr>
        <w:t>бакалавриата</w:t>
      </w:r>
      <w:proofErr w:type="spellEnd"/>
      <w:r w:rsidRPr="004227F1">
        <w:rPr>
          <w:rFonts w:eastAsia="Arial Unicode MS"/>
          <w:sz w:val="28"/>
          <w:szCs w:val="28"/>
        </w:rPr>
        <w:t xml:space="preserve">, изучающих </w:t>
      </w:r>
      <w:r w:rsidR="00DD3CC9" w:rsidRPr="00DD3CC9">
        <w:rPr>
          <w:rFonts w:eastAsia="Arial Unicode MS"/>
          <w:sz w:val="28"/>
          <w:szCs w:val="28"/>
        </w:rPr>
        <w:t>дисциплину «Проектный практикум</w:t>
      </w:r>
      <w:r w:rsidRPr="00DD3CC9">
        <w:rPr>
          <w:rFonts w:eastAsia="Arial Unicode MS"/>
          <w:sz w:val="28"/>
          <w:szCs w:val="28"/>
        </w:rPr>
        <w:t>»</w:t>
      </w:r>
      <w:r w:rsidR="00CC1E9F" w:rsidRPr="00DD3CC9">
        <w:rPr>
          <w:rFonts w:eastAsia="Arial Unicode MS"/>
          <w:sz w:val="28"/>
          <w:szCs w:val="28"/>
        </w:rPr>
        <w:t>.</w:t>
      </w:r>
    </w:p>
    <w:p w:rsidR="008140EF" w:rsidRDefault="008140EF" w:rsidP="006A293E">
      <w:pPr>
        <w:spacing w:line="360" w:lineRule="auto"/>
        <w:ind w:firstLine="709"/>
        <w:jc w:val="both"/>
        <w:rPr>
          <w:rFonts w:eastAsia="Arial Unicode MS"/>
          <w:sz w:val="28"/>
          <w:szCs w:val="28"/>
        </w:rPr>
      </w:pPr>
      <w:r>
        <w:rPr>
          <w:rFonts w:eastAsia="Arial Unicode MS"/>
          <w:sz w:val="28"/>
          <w:szCs w:val="28"/>
        </w:rPr>
        <w:t xml:space="preserve">Методические рекомендации </w:t>
      </w:r>
      <w:r w:rsidR="002A7B9A">
        <w:rPr>
          <w:rFonts w:eastAsia="Arial Unicode MS"/>
          <w:sz w:val="28"/>
          <w:szCs w:val="28"/>
        </w:rPr>
        <w:t>разъясняют</w:t>
      </w:r>
      <w:r>
        <w:rPr>
          <w:rFonts w:eastAsia="Arial Unicode MS"/>
          <w:sz w:val="28"/>
          <w:szCs w:val="28"/>
        </w:rPr>
        <w:t xml:space="preserve"> порядок подготовки и защиту курсовых работ </w:t>
      </w:r>
      <w:r w:rsidR="001E691A">
        <w:rPr>
          <w:rFonts w:eastAsia="Arial Unicode MS"/>
          <w:sz w:val="28"/>
          <w:szCs w:val="28"/>
        </w:rPr>
        <w:t xml:space="preserve">студентами </w:t>
      </w:r>
      <w:r>
        <w:rPr>
          <w:rFonts w:eastAsia="Arial Unicode MS"/>
          <w:sz w:val="28"/>
          <w:szCs w:val="28"/>
        </w:rPr>
        <w:t xml:space="preserve">в </w:t>
      </w:r>
      <w:r w:rsidR="001E691A">
        <w:rPr>
          <w:rFonts w:eastAsia="Arial Unicode MS"/>
          <w:sz w:val="28"/>
          <w:szCs w:val="28"/>
        </w:rPr>
        <w:t xml:space="preserve">сроки, определяемые </w:t>
      </w:r>
      <w:r>
        <w:rPr>
          <w:rFonts w:eastAsia="Arial Unicode MS"/>
          <w:sz w:val="28"/>
          <w:szCs w:val="28"/>
        </w:rPr>
        <w:t>соответствии с учебными рабочими планами</w:t>
      </w:r>
      <w:r w:rsidR="001E691A">
        <w:rPr>
          <w:rFonts w:eastAsia="Arial Unicode MS"/>
          <w:sz w:val="28"/>
          <w:szCs w:val="28"/>
        </w:rPr>
        <w:t xml:space="preserve"> </w:t>
      </w:r>
      <w:r w:rsidR="00B862CF">
        <w:rPr>
          <w:rFonts w:eastAsia="Arial Unicode MS"/>
          <w:sz w:val="28"/>
          <w:szCs w:val="28"/>
        </w:rPr>
        <w:t xml:space="preserve">(РУП) </w:t>
      </w:r>
      <w:proofErr w:type="spellStart"/>
      <w:r w:rsidR="001E691A">
        <w:rPr>
          <w:rFonts w:eastAsia="Arial Unicode MS"/>
          <w:sz w:val="28"/>
          <w:szCs w:val="28"/>
        </w:rPr>
        <w:t>Финуниверситета</w:t>
      </w:r>
      <w:proofErr w:type="spellEnd"/>
      <w:r w:rsidR="001E691A">
        <w:rPr>
          <w:rFonts w:eastAsia="Arial Unicode MS"/>
          <w:sz w:val="28"/>
          <w:szCs w:val="28"/>
        </w:rPr>
        <w:t>.</w:t>
      </w:r>
      <w:r w:rsidR="00853AD9">
        <w:rPr>
          <w:rFonts w:eastAsia="Arial Unicode MS"/>
          <w:sz w:val="28"/>
          <w:szCs w:val="28"/>
        </w:rPr>
        <w:t xml:space="preserve"> В учебном году</w:t>
      </w:r>
      <w:r w:rsidR="001F4B1F">
        <w:rPr>
          <w:rFonts w:eastAsia="Arial Unicode MS"/>
          <w:sz w:val="28"/>
          <w:szCs w:val="28"/>
        </w:rPr>
        <w:t>, как правило,</w:t>
      </w:r>
      <w:r w:rsidR="00853AD9">
        <w:rPr>
          <w:rFonts w:eastAsia="Arial Unicode MS"/>
          <w:sz w:val="28"/>
          <w:szCs w:val="28"/>
        </w:rPr>
        <w:t xml:space="preserve"> </w:t>
      </w:r>
      <w:r w:rsidR="00B862CF">
        <w:rPr>
          <w:rFonts w:eastAsia="Arial Unicode MS"/>
          <w:sz w:val="28"/>
          <w:szCs w:val="28"/>
        </w:rPr>
        <w:t xml:space="preserve">в РУП </w:t>
      </w:r>
      <w:r w:rsidR="00853AD9">
        <w:rPr>
          <w:rFonts w:eastAsia="Arial Unicode MS"/>
          <w:sz w:val="28"/>
          <w:szCs w:val="28"/>
        </w:rPr>
        <w:t>планируется не более одной курсовой работы студента.</w:t>
      </w:r>
    </w:p>
    <w:p w:rsidR="001E691A" w:rsidRDefault="001E691A" w:rsidP="009C54F7">
      <w:pPr>
        <w:spacing w:line="360" w:lineRule="auto"/>
        <w:ind w:firstLine="709"/>
        <w:jc w:val="both"/>
        <w:rPr>
          <w:rFonts w:eastAsia="Arial Unicode MS"/>
          <w:sz w:val="28"/>
          <w:szCs w:val="28"/>
        </w:rPr>
      </w:pPr>
      <w:r>
        <w:rPr>
          <w:rFonts w:eastAsia="Arial Unicode MS"/>
          <w:sz w:val="28"/>
          <w:szCs w:val="28"/>
        </w:rPr>
        <w:t xml:space="preserve">Выполнение курсовой работы проводится с целью формирования общепрофессиональных компетенций и способности к научно-исследовательской </w:t>
      </w:r>
      <w:r w:rsidR="002A7B9A">
        <w:rPr>
          <w:rFonts w:eastAsia="Arial Unicode MS"/>
          <w:sz w:val="28"/>
          <w:szCs w:val="28"/>
        </w:rPr>
        <w:t>и проектно-конструкторской работе</w:t>
      </w:r>
      <w:r>
        <w:rPr>
          <w:rFonts w:eastAsia="Arial Unicode MS"/>
          <w:sz w:val="28"/>
          <w:szCs w:val="28"/>
        </w:rPr>
        <w:t>.</w:t>
      </w:r>
    </w:p>
    <w:p w:rsidR="001871A4" w:rsidRPr="00CC1E9F" w:rsidRDefault="001871A4" w:rsidP="009C54F7">
      <w:pPr>
        <w:spacing w:line="360" w:lineRule="auto"/>
        <w:ind w:firstLine="709"/>
        <w:jc w:val="both"/>
        <w:rPr>
          <w:rFonts w:eastAsia="Arial Unicode MS"/>
          <w:sz w:val="28"/>
          <w:szCs w:val="28"/>
        </w:rPr>
      </w:pPr>
    </w:p>
    <w:p w:rsidR="00065579" w:rsidRPr="002A4695" w:rsidRDefault="00065579" w:rsidP="00AA66CA">
      <w:pPr>
        <w:pStyle w:val="2"/>
      </w:pPr>
      <w:bookmarkStart w:id="2" w:name="_Toc507605028"/>
      <w:r w:rsidRPr="002A4695">
        <w:t>Определение темы курсово</w:t>
      </w:r>
      <w:r w:rsidR="004233A8">
        <w:t>го проектирования</w:t>
      </w:r>
      <w:bookmarkEnd w:id="2"/>
    </w:p>
    <w:p w:rsidR="003B1278" w:rsidRPr="003B1278" w:rsidRDefault="003B1278" w:rsidP="003B1278">
      <w:pPr>
        <w:spacing w:line="360" w:lineRule="auto"/>
        <w:ind w:firstLine="709"/>
        <w:jc w:val="both"/>
        <w:rPr>
          <w:rFonts w:eastAsia="Arial Unicode MS"/>
          <w:sz w:val="28"/>
          <w:szCs w:val="28"/>
        </w:rPr>
      </w:pPr>
      <w:r w:rsidRPr="003B1278">
        <w:rPr>
          <w:rFonts w:eastAsia="Arial Unicode MS"/>
          <w:sz w:val="28"/>
          <w:szCs w:val="28"/>
        </w:rPr>
        <w:t xml:space="preserve">На первой неделе срока, выделенного учебным планом для выполнения курсового проекта, до сведения студентов доводится список тем курсового проектирования. </w:t>
      </w:r>
      <w:r w:rsidR="002A7B9A">
        <w:rPr>
          <w:rFonts w:eastAsia="Arial Unicode MS"/>
          <w:sz w:val="28"/>
          <w:szCs w:val="28"/>
        </w:rPr>
        <w:t>Тема</w:t>
      </w:r>
      <w:r w:rsidRPr="003B1278">
        <w:rPr>
          <w:rFonts w:eastAsia="Arial Unicode MS"/>
          <w:sz w:val="28"/>
          <w:szCs w:val="28"/>
        </w:rPr>
        <w:t xml:space="preserve"> </w:t>
      </w:r>
      <w:r w:rsidR="002A7B9A">
        <w:rPr>
          <w:rFonts w:eastAsia="Arial Unicode MS"/>
          <w:sz w:val="28"/>
          <w:szCs w:val="28"/>
        </w:rPr>
        <w:t xml:space="preserve">может </w:t>
      </w:r>
      <w:r w:rsidRPr="003B1278">
        <w:rPr>
          <w:rFonts w:eastAsia="Arial Unicode MS"/>
          <w:sz w:val="28"/>
          <w:szCs w:val="28"/>
        </w:rPr>
        <w:t>сопровожд</w:t>
      </w:r>
      <w:r w:rsidR="002A7B9A">
        <w:rPr>
          <w:rFonts w:eastAsia="Arial Unicode MS"/>
          <w:sz w:val="28"/>
          <w:szCs w:val="28"/>
        </w:rPr>
        <w:t>аться</w:t>
      </w:r>
      <w:r w:rsidRPr="003B1278">
        <w:rPr>
          <w:rFonts w:eastAsia="Arial Unicode MS"/>
          <w:sz w:val="28"/>
          <w:szCs w:val="28"/>
        </w:rPr>
        <w:t xml:space="preserve"> пояснениями</w:t>
      </w:r>
      <w:r w:rsidR="002A7B9A">
        <w:rPr>
          <w:rFonts w:eastAsia="Arial Unicode MS"/>
          <w:sz w:val="28"/>
          <w:szCs w:val="28"/>
        </w:rPr>
        <w:t xml:space="preserve">, в зависимости от </w:t>
      </w:r>
      <w:r w:rsidR="002A7B9A">
        <w:rPr>
          <w:rFonts w:eastAsia="Arial Unicode MS"/>
          <w:sz w:val="28"/>
          <w:szCs w:val="28"/>
        </w:rPr>
        <w:lastRenderedPageBreak/>
        <w:t>степени сложности</w:t>
      </w:r>
      <w:r w:rsidRPr="003B1278">
        <w:rPr>
          <w:rFonts w:eastAsia="Arial Unicode MS"/>
          <w:sz w:val="28"/>
          <w:szCs w:val="28"/>
        </w:rPr>
        <w:t xml:space="preserve">. Примерный список тем можно увидеть в Приложении </w:t>
      </w:r>
      <w:r w:rsidR="00240D2E">
        <w:rPr>
          <w:rFonts w:eastAsia="Arial Unicode MS"/>
          <w:sz w:val="28"/>
          <w:szCs w:val="28"/>
        </w:rPr>
        <w:t>1</w:t>
      </w:r>
      <w:r w:rsidRPr="003B1278">
        <w:rPr>
          <w:rFonts w:eastAsia="Arial Unicode MS"/>
          <w:sz w:val="28"/>
          <w:szCs w:val="28"/>
        </w:rPr>
        <w:t xml:space="preserve"> настоящих методических указаний. </w:t>
      </w:r>
    </w:p>
    <w:p w:rsidR="003B1278" w:rsidRPr="003B1278" w:rsidRDefault="002A7B9A" w:rsidP="003B1278">
      <w:pPr>
        <w:spacing w:line="360" w:lineRule="auto"/>
        <w:ind w:firstLine="709"/>
        <w:jc w:val="both"/>
        <w:rPr>
          <w:rFonts w:eastAsia="Arial Unicode MS"/>
          <w:sz w:val="28"/>
          <w:szCs w:val="28"/>
        </w:rPr>
      </w:pPr>
      <w:r w:rsidRPr="003B1278">
        <w:rPr>
          <w:rFonts w:eastAsia="Arial Unicode MS"/>
          <w:sz w:val="28"/>
          <w:szCs w:val="28"/>
        </w:rPr>
        <w:t>Студенту предоставляется право в течение недели выбрать любую тему из</w:t>
      </w:r>
      <w:r w:rsidR="003B1278" w:rsidRPr="003B1278">
        <w:rPr>
          <w:rFonts w:eastAsia="Arial Unicode MS"/>
          <w:sz w:val="28"/>
          <w:szCs w:val="28"/>
        </w:rPr>
        <w:t xml:space="preserve"> предложенного списка. Также студент может сам предложить интересующую его тему, если она соответствует изучаемому предмету и целям курсового проектирования.  </w:t>
      </w:r>
    </w:p>
    <w:p w:rsidR="003B1278" w:rsidRPr="003B1278" w:rsidRDefault="002A7B9A" w:rsidP="003B1278">
      <w:pPr>
        <w:spacing w:line="360" w:lineRule="auto"/>
        <w:ind w:firstLine="709"/>
        <w:jc w:val="both"/>
        <w:rPr>
          <w:rFonts w:eastAsia="Arial Unicode MS"/>
          <w:sz w:val="28"/>
          <w:szCs w:val="28"/>
        </w:rPr>
      </w:pPr>
      <w:r w:rsidRPr="003B1278">
        <w:rPr>
          <w:rFonts w:eastAsia="Arial Unicode MS"/>
          <w:sz w:val="28"/>
          <w:szCs w:val="28"/>
        </w:rPr>
        <w:t xml:space="preserve">При выборе темы курсового проекта рекомендуется </w:t>
      </w:r>
      <w:r>
        <w:rPr>
          <w:rFonts w:eastAsia="Arial Unicode MS"/>
          <w:sz w:val="28"/>
          <w:szCs w:val="28"/>
        </w:rPr>
        <w:t>про</w:t>
      </w:r>
      <w:r w:rsidRPr="003B1278">
        <w:rPr>
          <w:rFonts w:eastAsia="Arial Unicode MS"/>
          <w:sz w:val="28"/>
          <w:szCs w:val="28"/>
        </w:rPr>
        <w:t>консультироваться с</w:t>
      </w:r>
      <w:r w:rsidR="003B1278" w:rsidRPr="003B1278">
        <w:rPr>
          <w:rFonts w:eastAsia="Arial Unicode MS"/>
          <w:sz w:val="28"/>
          <w:szCs w:val="28"/>
        </w:rPr>
        <w:t xml:space="preserve"> </w:t>
      </w:r>
      <w:r w:rsidRPr="003B1278">
        <w:rPr>
          <w:rFonts w:eastAsia="Arial Unicode MS"/>
          <w:sz w:val="28"/>
          <w:szCs w:val="28"/>
        </w:rPr>
        <w:t>преподавателям</w:t>
      </w:r>
      <w:r>
        <w:rPr>
          <w:rFonts w:eastAsia="Arial Unicode MS"/>
          <w:sz w:val="28"/>
          <w:szCs w:val="28"/>
        </w:rPr>
        <w:t>и</w:t>
      </w:r>
      <w:r w:rsidR="003B1278" w:rsidRPr="003B1278">
        <w:rPr>
          <w:rFonts w:eastAsia="Arial Unicode MS"/>
          <w:sz w:val="28"/>
          <w:szCs w:val="28"/>
        </w:rPr>
        <w:t xml:space="preserve"> дисциплин "Проектирование информационных систем"</w:t>
      </w:r>
      <w:r>
        <w:rPr>
          <w:rFonts w:eastAsia="Arial Unicode MS"/>
          <w:sz w:val="28"/>
          <w:szCs w:val="28"/>
        </w:rPr>
        <w:t xml:space="preserve">, </w:t>
      </w:r>
      <w:r w:rsidR="00B3485C" w:rsidRPr="00B3485C">
        <w:rPr>
          <w:rFonts w:eastAsia="Arial Unicode MS"/>
          <w:sz w:val="28"/>
          <w:szCs w:val="28"/>
        </w:rPr>
        <w:t>«Программная инженерия»</w:t>
      </w:r>
      <w:r w:rsidR="00B3485C">
        <w:rPr>
          <w:rFonts w:eastAsia="Arial Unicode MS"/>
          <w:sz w:val="28"/>
          <w:szCs w:val="28"/>
        </w:rPr>
        <w:t xml:space="preserve"> и</w:t>
      </w:r>
      <w:r w:rsidR="00B3485C" w:rsidRPr="00B3485C">
        <w:rPr>
          <w:rFonts w:eastAsia="Arial Unicode MS"/>
          <w:sz w:val="28"/>
          <w:szCs w:val="28"/>
        </w:rPr>
        <w:t xml:space="preserve"> «Проектный практикум»</w:t>
      </w:r>
      <w:r w:rsidR="003B1278" w:rsidRPr="003B1278">
        <w:rPr>
          <w:rFonts w:eastAsia="Arial Unicode MS"/>
          <w:sz w:val="28"/>
          <w:szCs w:val="28"/>
        </w:rPr>
        <w:t xml:space="preserve">. </w:t>
      </w:r>
    </w:p>
    <w:p w:rsidR="003B1278" w:rsidRPr="003B1278" w:rsidRDefault="003B1278" w:rsidP="003B1278">
      <w:pPr>
        <w:spacing w:line="360" w:lineRule="auto"/>
        <w:ind w:firstLine="709"/>
        <w:jc w:val="both"/>
        <w:rPr>
          <w:rFonts w:eastAsia="Arial Unicode MS"/>
          <w:sz w:val="28"/>
          <w:szCs w:val="28"/>
        </w:rPr>
      </w:pPr>
      <w:r w:rsidRPr="003B1278">
        <w:rPr>
          <w:rFonts w:eastAsia="Arial Unicode MS"/>
          <w:sz w:val="28"/>
          <w:szCs w:val="28"/>
        </w:rPr>
        <w:t xml:space="preserve">Выполнять курсовые проекты на одну и ту же тему нескольким студентам из одной учебной группы не </w:t>
      </w:r>
      <w:r w:rsidR="00B3485C">
        <w:rPr>
          <w:rFonts w:eastAsia="Arial Unicode MS"/>
          <w:sz w:val="28"/>
          <w:szCs w:val="28"/>
        </w:rPr>
        <w:t>разрешается</w:t>
      </w:r>
      <w:r w:rsidRPr="003B1278">
        <w:rPr>
          <w:rFonts w:eastAsia="Arial Unicode MS"/>
          <w:sz w:val="28"/>
          <w:szCs w:val="28"/>
        </w:rPr>
        <w:t xml:space="preserve">. </w:t>
      </w:r>
    </w:p>
    <w:p w:rsidR="003B1278" w:rsidRPr="003B1278" w:rsidRDefault="00B3485C" w:rsidP="003B1278">
      <w:pPr>
        <w:spacing w:line="360" w:lineRule="auto"/>
        <w:ind w:firstLine="709"/>
        <w:jc w:val="both"/>
        <w:rPr>
          <w:rFonts w:eastAsia="Arial Unicode MS"/>
          <w:sz w:val="28"/>
          <w:szCs w:val="28"/>
        </w:rPr>
      </w:pPr>
      <w:r w:rsidRPr="003B1278">
        <w:rPr>
          <w:rFonts w:eastAsia="Arial Unicode MS"/>
          <w:sz w:val="28"/>
          <w:szCs w:val="28"/>
        </w:rPr>
        <w:t>Выбранная студентом тема утверждается руководителем курсового</w:t>
      </w:r>
      <w:r w:rsidR="003B1278" w:rsidRPr="003B1278">
        <w:rPr>
          <w:rFonts w:eastAsia="Arial Unicode MS"/>
          <w:sz w:val="28"/>
          <w:szCs w:val="28"/>
        </w:rPr>
        <w:t xml:space="preserve"> проектирования, о чем вносится соответствующая запись в бланк задания на подготовку курсового проекта. </w:t>
      </w:r>
    </w:p>
    <w:p w:rsidR="003B1278" w:rsidRPr="003B1278" w:rsidRDefault="00B3485C" w:rsidP="003B1278">
      <w:pPr>
        <w:spacing w:line="360" w:lineRule="auto"/>
        <w:ind w:firstLine="709"/>
        <w:jc w:val="both"/>
        <w:rPr>
          <w:rFonts w:eastAsia="Arial Unicode MS"/>
          <w:sz w:val="28"/>
          <w:szCs w:val="28"/>
        </w:rPr>
      </w:pPr>
      <w:r w:rsidRPr="003B1278">
        <w:rPr>
          <w:rFonts w:eastAsia="Arial Unicode MS"/>
          <w:sz w:val="28"/>
          <w:szCs w:val="28"/>
        </w:rPr>
        <w:t>Задание на выполнение курсового проекта является нормативным документом</w:t>
      </w:r>
      <w:r w:rsidR="003B1278" w:rsidRPr="003B1278">
        <w:rPr>
          <w:rFonts w:eastAsia="Arial Unicode MS"/>
          <w:sz w:val="28"/>
          <w:szCs w:val="28"/>
        </w:rPr>
        <w:t xml:space="preserve">, </w:t>
      </w:r>
      <w:r w:rsidRPr="003B1278">
        <w:rPr>
          <w:rFonts w:eastAsia="Arial Unicode MS"/>
          <w:sz w:val="28"/>
          <w:szCs w:val="28"/>
        </w:rPr>
        <w:t>устанавливающим границы и глубину разработки темы, а также сроки представления</w:t>
      </w:r>
      <w:r w:rsidR="003B1278" w:rsidRPr="003B1278">
        <w:rPr>
          <w:rFonts w:eastAsia="Arial Unicode MS"/>
          <w:sz w:val="28"/>
          <w:szCs w:val="28"/>
        </w:rPr>
        <w:t xml:space="preserve"> работы на кафедру в завершенном виде. </w:t>
      </w:r>
    </w:p>
    <w:p w:rsidR="004227F1" w:rsidRDefault="00B3485C" w:rsidP="004227F1">
      <w:pPr>
        <w:spacing w:line="360" w:lineRule="auto"/>
        <w:ind w:firstLine="709"/>
        <w:jc w:val="both"/>
        <w:rPr>
          <w:rFonts w:eastAsia="Arial Unicode MS"/>
          <w:sz w:val="28"/>
          <w:szCs w:val="28"/>
        </w:rPr>
      </w:pPr>
      <w:r w:rsidRPr="003B1278">
        <w:rPr>
          <w:rFonts w:eastAsia="Arial Unicode MS"/>
          <w:sz w:val="28"/>
          <w:szCs w:val="28"/>
        </w:rPr>
        <w:t>Выполнение курсового проекта предполагает проведение анализа выбранной в</w:t>
      </w:r>
      <w:r w:rsidR="003B1278" w:rsidRPr="003B1278">
        <w:rPr>
          <w:rFonts w:eastAsia="Arial Unicode MS"/>
          <w:sz w:val="28"/>
          <w:szCs w:val="28"/>
        </w:rPr>
        <w:t xml:space="preserve"> соответствии с темой проекта предметной области и моделирования системы средствами унифицированного языка моделирования UML в </w:t>
      </w:r>
      <w:r>
        <w:rPr>
          <w:rFonts w:eastAsia="Arial Unicode MS"/>
          <w:sz w:val="28"/>
          <w:szCs w:val="28"/>
        </w:rPr>
        <w:t>выбранной студентом среде проектирования</w:t>
      </w:r>
      <w:r w:rsidR="00065579">
        <w:rPr>
          <w:rFonts w:eastAsia="Arial Unicode MS"/>
          <w:sz w:val="28"/>
          <w:szCs w:val="28"/>
        </w:rPr>
        <w:t>.</w:t>
      </w:r>
      <w:r w:rsidR="004227F1" w:rsidRPr="004227F1">
        <w:rPr>
          <w:rFonts w:eastAsia="Arial Unicode MS"/>
          <w:sz w:val="28"/>
          <w:szCs w:val="28"/>
        </w:rPr>
        <w:t xml:space="preserve"> </w:t>
      </w:r>
    </w:p>
    <w:p w:rsidR="00065579" w:rsidRDefault="004227F1" w:rsidP="00240D2E">
      <w:pPr>
        <w:spacing w:line="360" w:lineRule="auto"/>
        <w:ind w:firstLine="709"/>
        <w:jc w:val="both"/>
        <w:rPr>
          <w:rFonts w:eastAsia="Arial Unicode MS"/>
          <w:sz w:val="28"/>
          <w:szCs w:val="28"/>
        </w:rPr>
      </w:pPr>
      <w:r w:rsidRPr="004918DF">
        <w:rPr>
          <w:rFonts w:eastAsia="Arial Unicode MS"/>
          <w:sz w:val="28"/>
          <w:szCs w:val="28"/>
        </w:rPr>
        <w:t xml:space="preserve">Студент самостоятельно подбирает </w:t>
      </w:r>
      <w:r w:rsidR="00B3485C">
        <w:rPr>
          <w:rFonts w:eastAsia="Arial Unicode MS"/>
          <w:sz w:val="28"/>
          <w:szCs w:val="28"/>
        </w:rPr>
        <w:t xml:space="preserve">необходимую </w:t>
      </w:r>
      <w:r w:rsidRPr="004918DF">
        <w:rPr>
          <w:rFonts w:eastAsia="Arial Unicode MS"/>
          <w:sz w:val="28"/>
          <w:szCs w:val="28"/>
        </w:rPr>
        <w:t>литературу</w:t>
      </w:r>
      <w:r w:rsidR="00B3485C">
        <w:rPr>
          <w:rFonts w:eastAsia="Arial Unicode MS"/>
          <w:sz w:val="28"/>
          <w:szCs w:val="28"/>
        </w:rPr>
        <w:t>, практики, стандарты</w:t>
      </w:r>
      <w:r w:rsidRPr="004918DF">
        <w:rPr>
          <w:rFonts w:eastAsia="Arial Unicode MS"/>
          <w:sz w:val="28"/>
          <w:szCs w:val="28"/>
        </w:rPr>
        <w:t xml:space="preserve"> </w:t>
      </w:r>
      <w:r w:rsidR="00B3485C">
        <w:rPr>
          <w:rFonts w:eastAsia="Arial Unicode MS"/>
          <w:sz w:val="28"/>
          <w:szCs w:val="28"/>
        </w:rPr>
        <w:t>и подходы для успешной реализации проекта</w:t>
      </w:r>
      <w:r w:rsidRPr="004918DF">
        <w:rPr>
          <w:rFonts w:eastAsia="Arial Unicode MS"/>
          <w:sz w:val="28"/>
          <w:szCs w:val="28"/>
        </w:rPr>
        <w:t xml:space="preserve">. При написании курсовой работы необходимо знание </w:t>
      </w:r>
      <w:r>
        <w:rPr>
          <w:rFonts w:eastAsia="Arial Unicode MS"/>
          <w:sz w:val="28"/>
          <w:szCs w:val="28"/>
        </w:rPr>
        <w:t>Законов</w:t>
      </w:r>
      <w:r w:rsidR="00B3485C">
        <w:rPr>
          <w:rFonts w:eastAsia="Arial Unicode MS"/>
          <w:sz w:val="28"/>
          <w:szCs w:val="28"/>
        </w:rPr>
        <w:t>, ГОСТов, технических и бизнес требований</w:t>
      </w:r>
      <w:r>
        <w:rPr>
          <w:rFonts w:eastAsia="Arial Unicode MS"/>
          <w:sz w:val="28"/>
          <w:szCs w:val="28"/>
        </w:rPr>
        <w:t>,</w:t>
      </w:r>
      <w:r w:rsidRPr="004918DF">
        <w:rPr>
          <w:rFonts w:eastAsia="Arial Unicode MS"/>
          <w:sz w:val="28"/>
          <w:szCs w:val="28"/>
        </w:rPr>
        <w:t xml:space="preserve"> относящихся к теме исследования</w:t>
      </w:r>
      <w:r w:rsidR="00240D2E">
        <w:rPr>
          <w:rFonts w:eastAsia="Arial Unicode MS"/>
          <w:sz w:val="28"/>
          <w:szCs w:val="28"/>
        </w:rPr>
        <w:t>.</w:t>
      </w:r>
    </w:p>
    <w:p w:rsidR="001871A4" w:rsidRDefault="001871A4" w:rsidP="00240D2E">
      <w:pPr>
        <w:spacing w:line="360" w:lineRule="auto"/>
        <w:ind w:firstLine="709"/>
        <w:jc w:val="both"/>
        <w:rPr>
          <w:sz w:val="28"/>
          <w:szCs w:val="28"/>
        </w:rPr>
      </w:pPr>
    </w:p>
    <w:p w:rsidR="00065579" w:rsidRPr="002A4695" w:rsidRDefault="004233A8" w:rsidP="00AA66CA">
      <w:pPr>
        <w:pStyle w:val="2"/>
      </w:pPr>
      <w:bookmarkStart w:id="3" w:name="_Toc507605029"/>
      <w:r>
        <w:lastRenderedPageBreak/>
        <w:t>Руководство курсовым проектированием</w:t>
      </w:r>
      <w:bookmarkEnd w:id="3"/>
    </w:p>
    <w:p w:rsidR="00DD3CC9" w:rsidRPr="00DD3CC9" w:rsidRDefault="00DD3CC9" w:rsidP="00DD3CC9">
      <w:pPr>
        <w:spacing w:line="360" w:lineRule="auto"/>
        <w:ind w:firstLine="709"/>
        <w:jc w:val="both"/>
        <w:rPr>
          <w:rFonts w:eastAsia="Arial Unicode MS"/>
          <w:sz w:val="28"/>
          <w:szCs w:val="28"/>
        </w:rPr>
      </w:pPr>
      <w:r w:rsidRPr="00DD3CC9">
        <w:rPr>
          <w:rFonts w:eastAsia="Arial Unicode MS"/>
          <w:sz w:val="28"/>
          <w:szCs w:val="28"/>
        </w:rPr>
        <w:t xml:space="preserve">Назначение руководителей курсовой работой осуществляется из числа преподавателей </w:t>
      </w:r>
      <w:r w:rsidR="00240D2E">
        <w:rPr>
          <w:rFonts w:eastAsia="Arial Unicode MS"/>
          <w:sz w:val="28"/>
          <w:szCs w:val="28"/>
        </w:rPr>
        <w:t>департамента</w:t>
      </w:r>
      <w:r w:rsidRPr="00DD3CC9">
        <w:rPr>
          <w:rFonts w:eastAsia="Arial Unicode MS"/>
          <w:sz w:val="28"/>
          <w:szCs w:val="28"/>
        </w:rPr>
        <w:t xml:space="preserve"> (профессоров, доцентов, старших преподавателей) решением </w:t>
      </w:r>
      <w:r>
        <w:rPr>
          <w:rFonts w:eastAsia="Arial Unicode MS"/>
          <w:sz w:val="28"/>
          <w:szCs w:val="28"/>
        </w:rPr>
        <w:t>Руководителя департамента</w:t>
      </w:r>
      <w:r w:rsidRPr="00DD3CC9">
        <w:rPr>
          <w:rFonts w:eastAsia="Arial Unicode MS"/>
          <w:sz w:val="28"/>
          <w:szCs w:val="28"/>
        </w:rPr>
        <w:t>.</w:t>
      </w:r>
    </w:p>
    <w:p w:rsidR="00DD3CC9" w:rsidRPr="00DD3CC9" w:rsidRDefault="00DD3CC9" w:rsidP="00DD3CC9">
      <w:pPr>
        <w:spacing w:line="360" w:lineRule="auto"/>
        <w:ind w:firstLine="709"/>
        <w:jc w:val="both"/>
        <w:rPr>
          <w:rFonts w:eastAsia="Arial Unicode MS"/>
          <w:sz w:val="28"/>
          <w:szCs w:val="28"/>
        </w:rPr>
      </w:pPr>
      <w:r w:rsidRPr="00DD3CC9">
        <w:rPr>
          <w:rFonts w:eastAsia="Arial Unicode MS"/>
          <w:sz w:val="28"/>
          <w:szCs w:val="28"/>
        </w:rPr>
        <w:t>Основными функциями руководителя курсовой работы являются:</w:t>
      </w:r>
    </w:p>
    <w:p w:rsidR="00DD3CC9" w:rsidRPr="00DD3CC9" w:rsidRDefault="00DD3CC9" w:rsidP="000C6FF8">
      <w:pPr>
        <w:pStyle w:val="aff1"/>
        <w:numPr>
          <w:ilvl w:val="1"/>
          <w:numId w:val="15"/>
        </w:numPr>
        <w:spacing w:line="360" w:lineRule="auto"/>
        <w:ind w:left="709"/>
        <w:jc w:val="both"/>
        <w:rPr>
          <w:rFonts w:eastAsia="Arial Unicode MS"/>
          <w:sz w:val="28"/>
          <w:szCs w:val="28"/>
        </w:rPr>
      </w:pPr>
      <w:r w:rsidRPr="00DD3CC9">
        <w:rPr>
          <w:rFonts w:eastAsia="Arial Unicode MS"/>
          <w:sz w:val="28"/>
          <w:szCs w:val="28"/>
        </w:rPr>
        <w:t>Консультирование по вопросам содержания и последовательности выполнения курсовой работы;</w:t>
      </w:r>
    </w:p>
    <w:p w:rsidR="00DD3CC9" w:rsidRPr="00DD3CC9" w:rsidRDefault="00DD3CC9" w:rsidP="000C6FF8">
      <w:pPr>
        <w:pStyle w:val="aff1"/>
        <w:numPr>
          <w:ilvl w:val="1"/>
          <w:numId w:val="15"/>
        </w:numPr>
        <w:spacing w:line="360" w:lineRule="auto"/>
        <w:ind w:left="709"/>
        <w:jc w:val="both"/>
        <w:rPr>
          <w:rFonts w:eastAsia="Arial Unicode MS"/>
          <w:sz w:val="28"/>
          <w:szCs w:val="28"/>
        </w:rPr>
      </w:pPr>
      <w:r w:rsidRPr="00DD3CC9">
        <w:rPr>
          <w:rFonts w:eastAsia="Arial Unicode MS"/>
          <w:sz w:val="28"/>
          <w:szCs w:val="28"/>
        </w:rPr>
        <w:t>Рекомендации студенту в подборе необходимой литературы и других материалов;</w:t>
      </w:r>
    </w:p>
    <w:p w:rsidR="00DD3CC9" w:rsidRPr="00DD3CC9" w:rsidRDefault="00DD3CC9" w:rsidP="000C6FF8">
      <w:pPr>
        <w:pStyle w:val="aff1"/>
        <w:numPr>
          <w:ilvl w:val="1"/>
          <w:numId w:val="15"/>
        </w:numPr>
        <w:spacing w:line="360" w:lineRule="auto"/>
        <w:ind w:left="709"/>
        <w:jc w:val="both"/>
        <w:rPr>
          <w:rFonts w:eastAsia="Arial Unicode MS"/>
          <w:sz w:val="28"/>
          <w:szCs w:val="28"/>
        </w:rPr>
      </w:pPr>
      <w:r w:rsidRPr="00DD3CC9">
        <w:rPr>
          <w:rFonts w:eastAsia="Arial Unicode MS"/>
          <w:sz w:val="28"/>
          <w:szCs w:val="28"/>
        </w:rPr>
        <w:t>Контроль хода выполнения курсовой работы;</w:t>
      </w:r>
    </w:p>
    <w:p w:rsidR="00DD3CC9" w:rsidRPr="00DD3CC9" w:rsidRDefault="00DD3CC9" w:rsidP="000C6FF8">
      <w:pPr>
        <w:pStyle w:val="aff1"/>
        <w:numPr>
          <w:ilvl w:val="1"/>
          <w:numId w:val="15"/>
        </w:numPr>
        <w:spacing w:line="360" w:lineRule="auto"/>
        <w:ind w:left="709"/>
        <w:jc w:val="both"/>
        <w:rPr>
          <w:rFonts w:eastAsia="Arial Unicode MS"/>
          <w:sz w:val="28"/>
          <w:szCs w:val="28"/>
        </w:rPr>
      </w:pPr>
      <w:r w:rsidRPr="00DD3CC9">
        <w:rPr>
          <w:rFonts w:eastAsia="Arial Unicode MS"/>
          <w:sz w:val="28"/>
          <w:szCs w:val="28"/>
        </w:rPr>
        <w:t>Подготовка отзыва на курсовую работу, итоговая проверка работы на «</w:t>
      </w:r>
      <w:proofErr w:type="spellStart"/>
      <w:r w:rsidRPr="00DD3CC9">
        <w:rPr>
          <w:rFonts w:eastAsia="Arial Unicode MS"/>
          <w:sz w:val="28"/>
          <w:szCs w:val="28"/>
        </w:rPr>
        <w:t>Антиплагиат</w:t>
      </w:r>
      <w:proofErr w:type="spellEnd"/>
      <w:r w:rsidRPr="00DD3CC9">
        <w:rPr>
          <w:rFonts w:eastAsia="Arial Unicode MS"/>
          <w:sz w:val="28"/>
          <w:szCs w:val="28"/>
        </w:rPr>
        <w:t>», организация защиты курсовой работы.</w:t>
      </w:r>
    </w:p>
    <w:p w:rsidR="004227F1" w:rsidRPr="004227F1" w:rsidRDefault="00DD3CC9" w:rsidP="004227F1">
      <w:pPr>
        <w:spacing w:line="360" w:lineRule="auto"/>
        <w:ind w:firstLine="709"/>
        <w:jc w:val="both"/>
        <w:rPr>
          <w:rFonts w:eastAsia="Arial Unicode MS"/>
          <w:sz w:val="28"/>
          <w:szCs w:val="28"/>
        </w:rPr>
      </w:pPr>
      <w:r w:rsidRPr="004227F1">
        <w:rPr>
          <w:rFonts w:eastAsia="Arial Unicode MS"/>
          <w:sz w:val="28"/>
          <w:szCs w:val="28"/>
        </w:rPr>
        <w:t xml:space="preserve">После </w:t>
      </w:r>
      <w:r w:rsidR="002710F2" w:rsidRPr="004227F1">
        <w:rPr>
          <w:rFonts w:eastAsia="Arial Unicode MS"/>
          <w:sz w:val="28"/>
          <w:szCs w:val="28"/>
        </w:rPr>
        <w:t xml:space="preserve">утверждения </w:t>
      </w:r>
      <w:r w:rsidR="00240D2E" w:rsidRPr="004227F1">
        <w:rPr>
          <w:rFonts w:eastAsia="Arial Unicode MS"/>
          <w:sz w:val="28"/>
          <w:szCs w:val="28"/>
        </w:rPr>
        <w:t>темы курсового проекта студент обязан изучить исходные</w:t>
      </w:r>
      <w:r w:rsidR="004227F1" w:rsidRPr="004227F1">
        <w:rPr>
          <w:rFonts w:eastAsia="Arial Unicode MS"/>
          <w:sz w:val="28"/>
          <w:szCs w:val="28"/>
        </w:rPr>
        <w:t xml:space="preserve"> данные к курсовому проекту, подобрать и изучить литературу по теме проекта, составить </w:t>
      </w:r>
      <w:r w:rsidR="00240D2E" w:rsidRPr="004227F1">
        <w:rPr>
          <w:rFonts w:eastAsia="Arial Unicode MS"/>
          <w:sz w:val="28"/>
          <w:szCs w:val="28"/>
        </w:rPr>
        <w:t>план, регулярно посещать консультации руководителя, дорабатывать отдельные части</w:t>
      </w:r>
      <w:r w:rsidR="004227F1" w:rsidRPr="004227F1">
        <w:rPr>
          <w:rFonts w:eastAsia="Arial Unicode MS"/>
          <w:sz w:val="28"/>
          <w:szCs w:val="28"/>
        </w:rPr>
        <w:t xml:space="preserve"> </w:t>
      </w:r>
      <w:r w:rsidR="00240D2E" w:rsidRPr="004227F1">
        <w:rPr>
          <w:rFonts w:eastAsia="Arial Unicode MS"/>
          <w:sz w:val="28"/>
          <w:szCs w:val="28"/>
        </w:rPr>
        <w:t>проекта по замечаниям руководителя, своевременно подготовить и сдать на проверку</w:t>
      </w:r>
      <w:r w:rsidR="004227F1" w:rsidRPr="004227F1">
        <w:rPr>
          <w:rFonts w:eastAsia="Arial Unicode MS"/>
          <w:sz w:val="28"/>
          <w:szCs w:val="28"/>
        </w:rPr>
        <w:t xml:space="preserve"> законченный курсовой проект и защитить его. </w:t>
      </w:r>
    </w:p>
    <w:p w:rsidR="004227F1" w:rsidRPr="004227F1" w:rsidRDefault="00DD3CC9" w:rsidP="004227F1">
      <w:pPr>
        <w:spacing w:line="360" w:lineRule="auto"/>
        <w:ind w:firstLine="709"/>
        <w:jc w:val="both"/>
        <w:rPr>
          <w:rFonts w:eastAsia="Arial Unicode MS"/>
          <w:sz w:val="28"/>
          <w:szCs w:val="28"/>
        </w:rPr>
      </w:pPr>
      <w:r w:rsidRPr="004227F1">
        <w:rPr>
          <w:rFonts w:eastAsia="Arial Unicode MS"/>
          <w:sz w:val="28"/>
          <w:szCs w:val="28"/>
        </w:rPr>
        <w:t>На руководителя возлагается ответственность за постоянное наблюдение за</w:t>
      </w:r>
      <w:r w:rsidR="004227F1" w:rsidRPr="004227F1">
        <w:rPr>
          <w:rFonts w:eastAsia="Arial Unicode MS"/>
          <w:sz w:val="28"/>
          <w:szCs w:val="28"/>
        </w:rPr>
        <w:t xml:space="preserve"> </w:t>
      </w:r>
      <w:r w:rsidRPr="004227F1">
        <w:rPr>
          <w:rFonts w:eastAsia="Arial Unicode MS"/>
          <w:sz w:val="28"/>
          <w:szCs w:val="28"/>
        </w:rPr>
        <w:t xml:space="preserve">разработкой всех </w:t>
      </w:r>
      <w:r w:rsidR="00240D2E" w:rsidRPr="004227F1">
        <w:rPr>
          <w:rFonts w:eastAsia="Arial Unicode MS"/>
          <w:sz w:val="28"/>
          <w:szCs w:val="28"/>
        </w:rPr>
        <w:t>разделов курсового проекта в соответствующие сроки и оказание</w:t>
      </w:r>
      <w:r w:rsidR="004227F1" w:rsidRPr="004227F1">
        <w:rPr>
          <w:rFonts w:eastAsia="Arial Unicode MS"/>
          <w:sz w:val="28"/>
          <w:szCs w:val="28"/>
        </w:rPr>
        <w:t xml:space="preserve"> студенту необходимой помощи на всех этапах выполнения проекта. </w:t>
      </w:r>
    </w:p>
    <w:p w:rsidR="004227F1" w:rsidRPr="004227F1" w:rsidRDefault="00DD3CC9" w:rsidP="004227F1">
      <w:pPr>
        <w:spacing w:line="360" w:lineRule="auto"/>
        <w:ind w:firstLine="709"/>
        <w:jc w:val="both"/>
        <w:rPr>
          <w:rFonts w:eastAsia="Arial Unicode MS"/>
          <w:sz w:val="28"/>
          <w:szCs w:val="28"/>
        </w:rPr>
      </w:pPr>
      <w:r w:rsidRPr="004227F1">
        <w:rPr>
          <w:rFonts w:eastAsia="Arial Unicode MS"/>
          <w:sz w:val="28"/>
          <w:szCs w:val="28"/>
        </w:rPr>
        <w:t>В процессе проектирования для студентов проводятся в соответствии с</w:t>
      </w:r>
      <w:r w:rsidR="004227F1" w:rsidRPr="004227F1">
        <w:rPr>
          <w:rFonts w:eastAsia="Arial Unicode MS"/>
          <w:sz w:val="28"/>
          <w:szCs w:val="28"/>
        </w:rPr>
        <w:t xml:space="preserve"> утвержденным </w:t>
      </w:r>
      <w:r w:rsidR="00240D2E">
        <w:rPr>
          <w:rFonts w:eastAsia="Arial Unicode MS"/>
          <w:sz w:val="28"/>
          <w:szCs w:val="28"/>
        </w:rPr>
        <w:t>департаментом</w:t>
      </w:r>
      <w:r w:rsidR="004227F1" w:rsidRPr="004227F1">
        <w:rPr>
          <w:rFonts w:eastAsia="Arial Unicode MS"/>
          <w:sz w:val="28"/>
          <w:szCs w:val="28"/>
        </w:rPr>
        <w:t xml:space="preserve"> графиком групповые и индивидуальные консультации. </w:t>
      </w:r>
    </w:p>
    <w:p w:rsidR="004227F1" w:rsidRPr="004227F1" w:rsidRDefault="004227F1" w:rsidP="004227F1">
      <w:pPr>
        <w:spacing w:line="360" w:lineRule="auto"/>
        <w:ind w:firstLine="709"/>
        <w:jc w:val="both"/>
        <w:rPr>
          <w:rFonts w:eastAsia="Arial Unicode MS"/>
          <w:sz w:val="28"/>
          <w:szCs w:val="28"/>
        </w:rPr>
      </w:pPr>
      <w:r w:rsidRPr="004227F1">
        <w:rPr>
          <w:rFonts w:eastAsia="Arial Unicode MS"/>
          <w:sz w:val="28"/>
          <w:szCs w:val="28"/>
        </w:rPr>
        <w:t xml:space="preserve">Руководитель обязан: </w:t>
      </w:r>
    </w:p>
    <w:p w:rsidR="004227F1" w:rsidRPr="004227F1" w:rsidRDefault="004227F1" w:rsidP="000C6FF8">
      <w:pPr>
        <w:pStyle w:val="aff1"/>
        <w:numPr>
          <w:ilvl w:val="0"/>
          <w:numId w:val="14"/>
        </w:numPr>
        <w:spacing w:line="360" w:lineRule="auto"/>
        <w:jc w:val="both"/>
        <w:rPr>
          <w:rFonts w:eastAsia="Arial Unicode MS"/>
          <w:sz w:val="28"/>
          <w:szCs w:val="28"/>
        </w:rPr>
      </w:pPr>
      <w:r w:rsidRPr="004227F1">
        <w:rPr>
          <w:rFonts w:eastAsia="Arial Unicode MS"/>
          <w:sz w:val="28"/>
          <w:szCs w:val="28"/>
        </w:rPr>
        <w:t xml:space="preserve">установить студенту календарный график выполнения этапов проектирования и занести его в бланк задания на подготовку курсового проекта; </w:t>
      </w:r>
    </w:p>
    <w:p w:rsidR="004227F1" w:rsidRPr="004227F1" w:rsidRDefault="004227F1" w:rsidP="000C6FF8">
      <w:pPr>
        <w:pStyle w:val="aff1"/>
        <w:numPr>
          <w:ilvl w:val="0"/>
          <w:numId w:val="14"/>
        </w:numPr>
        <w:spacing w:line="360" w:lineRule="auto"/>
        <w:jc w:val="both"/>
        <w:rPr>
          <w:rFonts w:eastAsia="Arial Unicode MS"/>
          <w:sz w:val="28"/>
          <w:szCs w:val="28"/>
        </w:rPr>
      </w:pPr>
      <w:r w:rsidRPr="004227F1">
        <w:rPr>
          <w:rFonts w:eastAsia="Arial Unicode MS"/>
          <w:sz w:val="28"/>
          <w:szCs w:val="28"/>
        </w:rPr>
        <w:lastRenderedPageBreak/>
        <w:t>регулярно проводить консультации в соответствии с графиком при уточнении темы, разработке плана</w:t>
      </w:r>
      <w:r w:rsidR="00E52123">
        <w:rPr>
          <w:rFonts w:eastAsia="Arial Unicode MS"/>
          <w:sz w:val="28"/>
          <w:szCs w:val="28"/>
        </w:rPr>
        <w:t xml:space="preserve"> и проекта</w:t>
      </w:r>
      <w:r w:rsidRPr="004227F1">
        <w:rPr>
          <w:rFonts w:eastAsia="Arial Unicode MS"/>
          <w:sz w:val="28"/>
          <w:szCs w:val="28"/>
        </w:rPr>
        <w:t xml:space="preserve">, составлении списка литературы, </w:t>
      </w:r>
      <w:proofErr w:type="gramStart"/>
      <w:r w:rsidR="00E52123">
        <w:rPr>
          <w:rFonts w:eastAsia="Arial Unicode MS"/>
          <w:sz w:val="28"/>
          <w:szCs w:val="28"/>
        </w:rPr>
        <w:t xml:space="preserve">анализе </w:t>
      </w:r>
      <w:r w:rsidRPr="004227F1">
        <w:rPr>
          <w:rFonts w:eastAsia="Arial Unicode MS"/>
          <w:sz w:val="28"/>
          <w:szCs w:val="28"/>
        </w:rPr>
        <w:t xml:space="preserve"> материала</w:t>
      </w:r>
      <w:proofErr w:type="gramEnd"/>
      <w:r w:rsidRPr="004227F1">
        <w:rPr>
          <w:rFonts w:eastAsia="Arial Unicode MS"/>
          <w:sz w:val="28"/>
          <w:szCs w:val="28"/>
        </w:rPr>
        <w:t xml:space="preserve"> и т.д.;  </w:t>
      </w:r>
    </w:p>
    <w:p w:rsidR="004227F1" w:rsidRPr="004227F1" w:rsidRDefault="00DD3CC9" w:rsidP="000C6FF8">
      <w:pPr>
        <w:pStyle w:val="aff1"/>
        <w:numPr>
          <w:ilvl w:val="0"/>
          <w:numId w:val="14"/>
        </w:numPr>
        <w:spacing w:line="360" w:lineRule="auto"/>
        <w:jc w:val="both"/>
        <w:rPr>
          <w:rFonts w:eastAsia="Arial Unicode MS"/>
          <w:sz w:val="28"/>
          <w:szCs w:val="28"/>
        </w:rPr>
      </w:pPr>
      <w:r w:rsidRPr="004227F1">
        <w:rPr>
          <w:rFonts w:eastAsia="Arial Unicode MS"/>
          <w:sz w:val="28"/>
          <w:szCs w:val="28"/>
        </w:rPr>
        <w:t>контролировать соблюдение календарных сроков и качество выполнения как</w:t>
      </w:r>
      <w:r w:rsidR="004227F1" w:rsidRPr="004227F1">
        <w:rPr>
          <w:rFonts w:eastAsia="Arial Unicode MS"/>
          <w:sz w:val="28"/>
          <w:szCs w:val="28"/>
        </w:rPr>
        <w:t xml:space="preserve"> </w:t>
      </w:r>
      <w:r w:rsidRPr="004227F1">
        <w:rPr>
          <w:rFonts w:eastAsia="Arial Unicode MS"/>
          <w:sz w:val="28"/>
          <w:szCs w:val="28"/>
        </w:rPr>
        <w:t xml:space="preserve">отдельных частей, так </w:t>
      </w:r>
      <w:r w:rsidR="00A855E8" w:rsidRPr="004227F1">
        <w:rPr>
          <w:rFonts w:eastAsia="Arial Unicode MS"/>
          <w:sz w:val="28"/>
          <w:szCs w:val="28"/>
        </w:rPr>
        <w:t>и проекта в целом</w:t>
      </w:r>
      <w:r w:rsidR="004227F1" w:rsidRPr="004227F1">
        <w:rPr>
          <w:rFonts w:eastAsia="Arial Unicode MS"/>
          <w:sz w:val="28"/>
          <w:szCs w:val="28"/>
        </w:rPr>
        <w:t xml:space="preserve">.  </w:t>
      </w:r>
      <w:r w:rsidRPr="004227F1">
        <w:rPr>
          <w:rFonts w:eastAsia="Arial Unicode MS"/>
          <w:sz w:val="28"/>
          <w:szCs w:val="28"/>
        </w:rPr>
        <w:t>Если при проверке обнаружатся</w:t>
      </w:r>
      <w:r w:rsidR="004227F1" w:rsidRPr="004227F1">
        <w:rPr>
          <w:rFonts w:eastAsia="Arial Unicode MS"/>
          <w:sz w:val="28"/>
          <w:szCs w:val="28"/>
        </w:rPr>
        <w:t xml:space="preserve"> </w:t>
      </w:r>
      <w:r w:rsidRPr="004227F1">
        <w:rPr>
          <w:rFonts w:eastAsia="Arial Unicode MS"/>
          <w:sz w:val="28"/>
          <w:szCs w:val="28"/>
        </w:rPr>
        <w:t>ошибки, неполнота объема, незавершенность проектирования или низкое</w:t>
      </w:r>
      <w:r w:rsidR="004227F1" w:rsidRPr="004227F1">
        <w:rPr>
          <w:rFonts w:eastAsia="Arial Unicode MS"/>
          <w:sz w:val="28"/>
          <w:szCs w:val="28"/>
        </w:rPr>
        <w:t xml:space="preserve"> качество </w:t>
      </w:r>
      <w:r w:rsidR="00240D2E">
        <w:rPr>
          <w:rFonts w:eastAsia="Arial Unicode MS"/>
          <w:sz w:val="28"/>
          <w:szCs w:val="28"/>
        </w:rPr>
        <w:t xml:space="preserve">как </w:t>
      </w:r>
      <w:r w:rsidR="00E52123">
        <w:rPr>
          <w:rFonts w:eastAsia="Arial Unicode MS"/>
          <w:sz w:val="28"/>
          <w:szCs w:val="28"/>
        </w:rPr>
        <w:t>проектирования,</w:t>
      </w:r>
      <w:r w:rsidR="00240D2E">
        <w:rPr>
          <w:rFonts w:eastAsia="Arial Unicode MS"/>
          <w:sz w:val="28"/>
          <w:szCs w:val="28"/>
        </w:rPr>
        <w:t xml:space="preserve"> так и </w:t>
      </w:r>
      <w:r w:rsidR="004227F1" w:rsidRPr="004227F1">
        <w:rPr>
          <w:rFonts w:eastAsia="Arial Unicode MS"/>
          <w:sz w:val="28"/>
          <w:szCs w:val="28"/>
        </w:rPr>
        <w:t>оформления</w:t>
      </w:r>
      <w:r w:rsidR="00240D2E">
        <w:rPr>
          <w:rFonts w:eastAsia="Arial Unicode MS"/>
          <w:sz w:val="28"/>
          <w:szCs w:val="28"/>
        </w:rPr>
        <w:t xml:space="preserve"> курсовой работы</w:t>
      </w:r>
      <w:r w:rsidR="004227F1" w:rsidRPr="004227F1">
        <w:rPr>
          <w:rFonts w:eastAsia="Arial Unicode MS"/>
          <w:sz w:val="28"/>
          <w:szCs w:val="28"/>
        </w:rPr>
        <w:t xml:space="preserve">, то проект возвращается студенту для доработки; </w:t>
      </w:r>
    </w:p>
    <w:p w:rsidR="004227F1" w:rsidRPr="004227F1" w:rsidRDefault="004227F1" w:rsidP="000C6FF8">
      <w:pPr>
        <w:pStyle w:val="aff1"/>
        <w:numPr>
          <w:ilvl w:val="0"/>
          <w:numId w:val="14"/>
        </w:numPr>
        <w:spacing w:line="360" w:lineRule="auto"/>
        <w:jc w:val="both"/>
        <w:rPr>
          <w:rFonts w:eastAsia="Arial Unicode MS"/>
          <w:sz w:val="28"/>
          <w:szCs w:val="28"/>
        </w:rPr>
      </w:pPr>
      <w:r w:rsidRPr="004227F1">
        <w:rPr>
          <w:rFonts w:eastAsia="Arial Unicode MS"/>
          <w:sz w:val="28"/>
          <w:szCs w:val="28"/>
        </w:rPr>
        <w:t xml:space="preserve">подготовить рецензию к курсовому проекту; </w:t>
      </w:r>
    </w:p>
    <w:p w:rsidR="001871A4" w:rsidRDefault="004227F1" w:rsidP="000C6FF8">
      <w:pPr>
        <w:pStyle w:val="aff1"/>
        <w:numPr>
          <w:ilvl w:val="0"/>
          <w:numId w:val="14"/>
        </w:numPr>
        <w:spacing w:line="360" w:lineRule="auto"/>
        <w:jc w:val="both"/>
        <w:rPr>
          <w:rFonts w:eastAsia="Arial Unicode MS"/>
          <w:sz w:val="28"/>
          <w:szCs w:val="28"/>
        </w:rPr>
      </w:pPr>
      <w:r w:rsidRPr="004227F1">
        <w:rPr>
          <w:rFonts w:eastAsia="Arial Unicode MS"/>
          <w:sz w:val="28"/>
          <w:szCs w:val="28"/>
        </w:rPr>
        <w:t>принять (по</w:t>
      </w:r>
      <w:r w:rsidR="00DD3CC9">
        <w:rPr>
          <w:rFonts w:eastAsia="Arial Unicode MS"/>
          <w:sz w:val="28"/>
          <w:szCs w:val="28"/>
        </w:rPr>
        <w:t xml:space="preserve"> </w:t>
      </w:r>
      <w:r w:rsidRPr="004227F1">
        <w:rPr>
          <w:rFonts w:eastAsia="Arial Unicode MS"/>
          <w:sz w:val="28"/>
          <w:szCs w:val="28"/>
        </w:rPr>
        <w:t xml:space="preserve">возможности, совместно с комиссией) защиту курсового проекта.  </w:t>
      </w:r>
    </w:p>
    <w:p w:rsidR="00065579" w:rsidRPr="004227F1" w:rsidRDefault="004227F1" w:rsidP="001871A4">
      <w:pPr>
        <w:pStyle w:val="aff1"/>
        <w:spacing w:line="360" w:lineRule="auto"/>
        <w:ind w:left="1429"/>
        <w:jc w:val="both"/>
        <w:rPr>
          <w:rFonts w:eastAsia="Arial Unicode MS"/>
          <w:sz w:val="28"/>
          <w:szCs w:val="28"/>
        </w:rPr>
      </w:pPr>
      <w:r w:rsidRPr="004227F1">
        <w:rPr>
          <w:rFonts w:eastAsia="Arial Unicode MS"/>
          <w:sz w:val="28"/>
          <w:szCs w:val="28"/>
        </w:rPr>
        <w:t xml:space="preserve"> </w:t>
      </w:r>
    </w:p>
    <w:p w:rsidR="004233A8" w:rsidRPr="002A4695" w:rsidRDefault="004233A8" w:rsidP="00AA66CA">
      <w:pPr>
        <w:pStyle w:val="2"/>
      </w:pPr>
      <w:bookmarkStart w:id="4" w:name="_Toc507605030"/>
      <w:r>
        <w:t>Защита проекта и критерии оценки</w:t>
      </w:r>
      <w:bookmarkEnd w:id="4"/>
    </w:p>
    <w:p w:rsidR="006A2EF6" w:rsidRDefault="006A2EF6" w:rsidP="006A2EF6">
      <w:pPr>
        <w:spacing w:line="360" w:lineRule="auto"/>
        <w:ind w:firstLine="709"/>
        <w:jc w:val="both"/>
        <w:rPr>
          <w:rFonts w:eastAsia="Arial Unicode MS"/>
          <w:sz w:val="28"/>
          <w:szCs w:val="28"/>
        </w:rPr>
      </w:pPr>
      <w:r w:rsidRPr="00535B40">
        <w:rPr>
          <w:rFonts w:eastAsia="Arial Unicode MS"/>
          <w:sz w:val="28"/>
          <w:szCs w:val="28"/>
        </w:rPr>
        <w:t>Завершающим этапом выполнения студентом курсовой работы является ее защита. Студент обязан явиться на защиту курсовой работы в назначенное руководителем время.</w:t>
      </w:r>
      <w:r>
        <w:rPr>
          <w:rFonts w:eastAsia="Arial Unicode MS"/>
          <w:sz w:val="28"/>
          <w:szCs w:val="28"/>
        </w:rPr>
        <w:t xml:space="preserve"> Защита организуется руководителем в установленный срок (то есть </w:t>
      </w:r>
      <w:r w:rsidRPr="00C53126">
        <w:rPr>
          <w:rFonts w:eastAsia="Arial Unicode MS"/>
          <w:b/>
          <w:sz w:val="28"/>
          <w:szCs w:val="28"/>
          <w:u w:val="single"/>
        </w:rPr>
        <w:t>до 2</w:t>
      </w:r>
      <w:r w:rsidR="00E52123" w:rsidRPr="00C53126">
        <w:rPr>
          <w:rFonts w:eastAsia="Arial Unicode MS"/>
          <w:b/>
          <w:sz w:val="28"/>
          <w:szCs w:val="28"/>
          <w:u w:val="single"/>
        </w:rPr>
        <w:t>5</w:t>
      </w:r>
      <w:r w:rsidRPr="00C53126">
        <w:rPr>
          <w:rFonts w:eastAsia="Arial Unicode MS"/>
          <w:b/>
          <w:sz w:val="28"/>
          <w:szCs w:val="28"/>
          <w:u w:val="single"/>
        </w:rPr>
        <w:t xml:space="preserve"> мая</w:t>
      </w:r>
      <w:r w:rsidRPr="00C53126">
        <w:rPr>
          <w:rFonts w:eastAsia="Arial Unicode MS"/>
          <w:b/>
          <w:sz w:val="28"/>
          <w:szCs w:val="28"/>
        </w:rPr>
        <w:t>).</w:t>
      </w:r>
      <w:r>
        <w:rPr>
          <w:rFonts w:eastAsia="Arial Unicode MS"/>
          <w:sz w:val="28"/>
          <w:szCs w:val="28"/>
        </w:rPr>
        <w:t xml:space="preserve"> Расписание защит курсовых работ размещается на интернет-странице департамента и доводиться ведущим преподавателем до студентов.</w:t>
      </w:r>
    </w:p>
    <w:p w:rsidR="006A2EF6" w:rsidRDefault="006A2EF6" w:rsidP="006A2EF6">
      <w:pPr>
        <w:spacing w:line="360" w:lineRule="auto"/>
        <w:ind w:firstLine="709"/>
        <w:jc w:val="both"/>
        <w:rPr>
          <w:rFonts w:eastAsia="Arial Unicode MS"/>
          <w:sz w:val="28"/>
          <w:szCs w:val="28"/>
        </w:rPr>
      </w:pPr>
      <w:r w:rsidRPr="00535B40">
        <w:rPr>
          <w:rFonts w:eastAsia="Arial Unicode MS"/>
          <w:sz w:val="28"/>
          <w:szCs w:val="28"/>
        </w:rPr>
        <w:t xml:space="preserve">Результат защиты курсовой работы (проекта) студента оценивается по </w:t>
      </w:r>
      <w:proofErr w:type="spellStart"/>
      <w:r w:rsidRPr="00535B40">
        <w:rPr>
          <w:rFonts w:eastAsia="Arial Unicode MS"/>
          <w:sz w:val="28"/>
          <w:szCs w:val="28"/>
        </w:rPr>
        <w:t>балльно</w:t>
      </w:r>
      <w:proofErr w:type="spellEnd"/>
      <w:r w:rsidRPr="00535B40">
        <w:rPr>
          <w:rFonts w:eastAsia="Arial Unicode MS"/>
          <w:sz w:val="28"/>
          <w:szCs w:val="28"/>
        </w:rPr>
        <w:t>-рейтинговой и пятибалльной системам. В ходе защиты оцениваются компетенции студента, которые он должен приобрести при подготовке курсовой работы и продемонстрировать в ходе ее защиты, а также уровень знаний, умений, владений (навыков), которые студент должен продемонстрировать для подтверждения освоенных компетенций.</w:t>
      </w:r>
    </w:p>
    <w:p w:rsidR="006A2EF6" w:rsidRPr="005D341B" w:rsidRDefault="006A2EF6" w:rsidP="006A2EF6">
      <w:pPr>
        <w:spacing w:line="360" w:lineRule="auto"/>
        <w:ind w:firstLine="709"/>
        <w:jc w:val="both"/>
        <w:rPr>
          <w:rFonts w:eastAsia="Arial Unicode MS"/>
          <w:sz w:val="28"/>
          <w:szCs w:val="28"/>
        </w:rPr>
      </w:pPr>
      <w:r>
        <w:rPr>
          <w:rFonts w:eastAsia="Arial Unicode MS"/>
          <w:sz w:val="28"/>
          <w:szCs w:val="28"/>
        </w:rPr>
        <w:t xml:space="preserve">На защите </w:t>
      </w:r>
      <w:r w:rsidRPr="005D341B">
        <w:rPr>
          <w:rFonts w:eastAsia="Arial Unicode MS"/>
          <w:sz w:val="28"/>
          <w:szCs w:val="28"/>
        </w:rPr>
        <w:t>руководитель</w:t>
      </w:r>
      <w:r>
        <w:rPr>
          <w:rFonts w:eastAsia="Arial Unicode MS"/>
          <w:sz w:val="28"/>
          <w:szCs w:val="28"/>
        </w:rPr>
        <w:t xml:space="preserve"> оценивает, в том числе</w:t>
      </w:r>
      <w:r w:rsidRPr="005D341B">
        <w:rPr>
          <w:rFonts w:eastAsia="Arial Unicode MS"/>
          <w:sz w:val="28"/>
          <w:szCs w:val="28"/>
        </w:rPr>
        <w:t>:</w:t>
      </w:r>
    </w:p>
    <w:p w:rsidR="006A2EF6" w:rsidRDefault="006A2EF6" w:rsidP="000C6FF8">
      <w:pPr>
        <w:pStyle w:val="aff1"/>
        <w:numPr>
          <w:ilvl w:val="0"/>
          <w:numId w:val="6"/>
        </w:numPr>
        <w:spacing w:line="360" w:lineRule="auto"/>
        <w:jc w:val="both"/>
        <w:rPr>
          <w:rFonts w:eastAsia="Arial Unicode MS"/>
          <w:sz w:val="28"/>
          <w:szCs w:val="28"/>
        </w:rPr>
      </w:pPr>
      <w:r>
        <w:rPr>
          <w:rFonts w:eastAsia="Arial Unicode MS"/>
          <w:sz w:val="28"/>
          <w:szCs w:val="28"/>
        </w:rPr>
        <w:t>понимание студентом темы;</w:t>
      </w:r>
    </w:p>
    <w:p w:rsidR="006A2EF6" w:rsidRPr="00B10BE0" w:rsidRDefault="006A2EF6" w:rsidP="000C6FF8">
      <w:pPr>
        <w:pStyle w:val="aff1"/>
        <w:numPr>
          <w:ilvl w:val="0"/>
          <w:numId w:val="6"/>
        </w:numPr>
        <w:spacing w:line="360" w:lineRule="auto"/>
        <w:jc w:val="both"/>
        <w:rPr>
          <w:rFonts w:eastAsia="Arial Unicode MS"/>
          <w:sz w:val="28"/>
          <w:szCs w:val="28"/>
        </w:rPr>
      </w:pPr>
      <w:r w:rsidRPr="00B10BE0">
        <w:rPr>
          <w:rFonts w:eastAsia="Arial Unicode MS"/>
          <w:sz w:val="28"/>
          <w:szCs w:val="28"/>
        </w:rPr>
        <w:t>научный кругозор автора и глубин</w:t>
      </w:r>
      <w:r>
        <w:rPr>
          <w:rFonts w:eastAsia="Arial Unicode MS"/>
          <w:sz w:val="28"/>
          <w:szCs w:val="28"/>
        </w:rPr>
        <w:t>у</w:t>
      </w:r>
      <w:r w:rsidRPr="00B10BE0">
        <w:rPr>
          <w:rFonts w:eastAsia="Arial Unicode MS"/>
          <w:sz w:val="28"/>
          <w:szCs w:val="28"/>
        </w:rPr>
        <w:t xml:space="preserve"> проработки вопросов;</w:t>
      </w:r>
    </w:p>
    <w:p w:rsidR="006A2EF6" w:rsidRPr="00B10BE0" w:rsidRDefault="006A2EF6" w:rsidP="000C6FF8">
      <w:pPr>
        <w:pStyle w:val="aff1"/>
        <w:numPr>
          <w:ilvl w:val="0"/>
          <w:numId w:val="6"/>
        </w:numPr>
        <w:spacing w:line="360" w:lineRule="auto"/>
        <w:jc w:val="both"/>
        <w:rPr>
          <w:rFonts w:eastAsia="Arial Unicode MS"/>
          <w:sz w:val="28"/>
          <w:szCs w:val="28"/>
        </w:rPr>
      </w:pPr>
      <w:r w:rsidRPr="00B10BE0">
        <w:rPr>
          <w:rFonts w:eastAsia="Arial Unicode MS"/>
          <w:sz w:val="28"/>
          <w:szCs w:val="28"/>
        </w:rPr>
        <w:t xml:space="preserve">завершенность </w:t>
      </w:r>
      <w:r w:rsidR="00E52123">
        <w:rPr>
          <w:rFonts w:eastAsia="Arial Unicode MS"/>
          <w:sz w:val="28"/>
          <w:szCs w:val="28"/>
        </w:rPr>
        <w:t>проекта</w:t>
      </w:r>
      <w:r w:rsidRPr="00B10BE0">
        <w:rPr>
          <w:rFonts w:eastAsia="Arial Unicode MS"/>
          <w:sz w:val="28"/>
          <w:szCs w:val="28"/>
        </w:rPr>
        <w:t xml:space="preserve"> и полнот</w:t>
      </w:r>
      <w:r>
        <w:rPr>
          <w:rFonts w:eastAsia="Arial Unicode MS"/>
          <w:sz w:val="28"/>
          <w:szCs w:val="28"/>
        </w:rPr>
        <w:t>у</w:t>
      </w:r>
      <w:r w:rsidRPr="00B10BE0">
        <w:rPr>
          <w:rFonts w:eastAsia="Arial Unicode MS"/>
          <w:sz w:val="28"/>
          <w:szCs w:val="28"/>
        </w:rPr>
        <w:t xml:space="preserve"> раскрытия темы;</w:t>
      </w:r>
    </w:p>
    <w:p w:rsidR="006A2EF6" w:rsidRPr="00B10BE0" w:rsidRDefault="006A2EF6" w:rsidP="000C6FF8">
      <w:pPr>
        <w:pStyle w:val="aff1"/>
        <w:numPr>
          <w:ilvl w:val="0"/>
          <w:numId w:val="6"/>
        </w:numPr>
        <w:spacing w:line="360" w:lineRule="auto"/>
        <w:jc w:val="both"/>
        <w:rPr>
          <w:rFonts w:eastAsia="Arial Unicode MS"/>
          <w:sz w:val="28"/>
          <w:szCs w:val="28"/>
        </w:rPr>
      </w:pPr>
      <w:r w:rsidRPr="00B10BE0">
        <w:rPr>
          <w:rFonts w:eastAsia="Arial Unicode MS"/>
          <w:sz w:val="28"/>
          <w:szCs w:val="28"/>
        </w:rPr>
        <w:lastRenderedPageBreak/>
        <w:t>обоснованность суждений автора, логик</w:t>
      </w:r>
      <w:r>
        <w:rPr>
          <w:rFonts w:eastAsia="Arial Unicode MS"/>
          <w:sz w:val="28"/>
          <w:szCs w:val="28"/>
        </w:rPr>
        <w:t>у</w:t>
      </w:r>
      <w:r w:rsidRPr="00B10BE0">
        <w:rPr>
          <w:rFonts w:eastAsia="Arial Unicode MS"/>
          <w:sz w:val="28"/>
          <w:szCs w:val="28"/>
        </w:rPr>
        <w:t xml:space="preserve"> изложения материала;</w:t>
      </w:r>
    </w:p>
    <w:p w:rsidR="006A2EF6" w:rsidRPr="00B10BE0" w:rsidRDefault="006A2EF6" w:rsidP="000C6FF8">
      <w:pPr>
        <w:pStyle w:val="aff1"/>
        <w:numPr>
          <w:ilvl w:val="0"/>
          <w:numId w:val="6"/>
        </w:numPr>
        <w:spacing w:line="360" w:lineRule="auto"/>
        <w:jc w:val="both"/>
        <w:rPr>
          <w:rFonts w:eastAsia="Arial Unicode MS"/>
          <w:sz w:val="28"/>
          <w:szCs w:val="28"/>
        </w:rPr>
      </w:pPr>
      <w:r w:rsidRPr="00B10BE0">
        <w:rPr>
          <w:rFonts w:eastAsia="Arial Unicode MS"/>
          <w:sz w:val="28"/>
          <w:szCs w:val="28"/>
        </w:rPr>
        <w:t>наличие фактического материала, его актуальность;</w:t>
      </w:r>
    </w:p>
    <w:p w:rsidR="006A2EF6" w:rsidRPr="00B10BE0" w:rsidRDefault="006A2EF6" w:rsidP="000C6FF8">
      <w:pPr>
        <w:pStyle w:val="aff1"/>
        <w:numPr>
          <w:ilvl w:val="0"/>
          <w:numId w:val="6"/>
        </w:numPr>
        <w:spacing w:line="360" w:lineRule="auto"/>
        <w:jc w:val="both"/>
        <w:rPr>
          <w:rFonts w:eastAsia="Arial Unicode MS"/>
          <w:sz w:val="28"/>
          <w:szCs w:val="28"/>
        </w:rPr>
      </w:pPr>
      <w:r w:rsidRPr="00B10BE0">
        <w:rPr>
          <w:rFonts w:eastAsia="Arial Unicode MS"/>
          <w:sz w:val="28"/>
          <w:szCs w:val="28"/>
        </w:rPr>
        <w:t>знание последних тенденций в исследуемой области;</w:t>
      </w:r>
    </w:p>
    <w:p w:rsidR="006A2EF6" w:rsidRPr="00B10BE0" w:rsidRDefault="006A2EF6" w:rsidP="000C6FF8">
      <w:pPr>
        <w:pStyle w:val="aff1"/>
        <w:numPr>
          <w:ilvl w:val="0"/>
          <w:numId w:val="6"/>
        </w:numPr>
        <w:spacing w:line="360" w:lineRule="auto"/>
        <w:jc w:val="both"/>
        <w:rPr>
          <w:rFonts w:eastAsia="Arial Unicode MS"/>
          <w:sz w:val="28"/>
          <w:szCs w:val="28"/>
        </w:rPr>
      </w:pPr>
      <w:r w:rsidRPr="00B10BE0">
        <w:rPr>
          <w:rFonts w:eastAsia="Arial Unicode MS"/>
          <w:sz w:val="28"/>
          <w:szCs w:val="28"/>
        </w:rPr>
        <w:t>знание соответствующей нормативно - правовой базы;</w:t>
      </w:r>
    </w:p>
    <w:p w:rsidR="006A2EF6" w:rsidRPr="00B10BE0" w:rsidRDefault="00E52123" w:rsidP="000C6FF8">
      <w:pPr>
        <w:pStyle w:val="aff1"/>
        <w:numPr>
          <w:ilvl w:val="0"/>
          <w:numId w:val="6"/>
        </w:numPr>
        <w:spacing w:line="360" w:lineRule="auto"/>
        <w:jc w:val="both"/>
        <w:rPr>
          <w:rFonts w:eastAsia="Arial Unicode MS"/>
          <w:sz w:val="28"/>
          <w:szCs w:val="28"/>
        </w:rPr>
      </w:pPr>
      <w:r>
        <w:rPr>
          <w:rFonts w:eastAsia="Arial Unicode MS"/>
          <w:sz w:val="28"/>
          <w:szCs w:val="28"/>
        </w:rPr>
        <w:t>адекватность</w:t>
      </w:r>
      <w:r w:rsidR="006A2EF6" w:rsidRPr="00B10BE0">
        <w:rPr>
          <w:rFonts w:eastAsia="Arial Unicode MS"/>
          <w:sz w:val="28"/>
          <w:szCs w:val="28"/>
        </w:rPr>
        <w:t xml:space="preserve"> полученных результатов </w:t>
      </w:r>
      <w:r>
        <w:rPr>
          <w:rFonts w:eastAsia="Arial Unicode MS"/>
          <w:sz w:val="28"/>
          <w:szCs w:val="28"/>
        </w:rPr>
        <w:t>проекта</w:t>
      </w:r>
      <w:r w:rsidR="006A2EF6" w:rsidRPr="00B10BE0">
        <w:rPr>
          <w:rFonts w:eastAsia="Arial Unicode MS"/>
          <w:sz w:val="28"/>
          <w:szCs w:val="28"/>
        </w:rPr>
        <w:t>;</w:t>
      </w:r>
    </w:p>
    <w:p w:rsidR="006A2EF6" w:rsidRPr="00B10BE0" w:rsidRDefault="006A2EF6" w:rsidP="000C6FF8">
      <w:pPr>
        <w:pStyle w:val="aff1"/>
        <w:numPr>
          <w:ilvl w:val="0"/>
          <w:numId w:val="6"/>
        </w:numPr>
        <w:spacing w:line="360" w:lineRule="auto"/>
        <w:jc w:val="both"/>
        <w:rPr>
          <w:rFonts w:eastAsia="Arial Unicode MS"/>
          <w:sz w:val="28"/>
          <w:szCs w:val="28"/>
        </w:rPr>
      </w:pPr>
      <w:r w:rsidRPr="00B10BE0">
        <w:rPr>
          <w:rFonts w:eastAsia="Arial Unicode MS"/>
          <w:sz w:val="28"/>
          <w:szCs w:val="28"/>
        </w:rPr>
        <w:t>правильность оформления работы.</w:t>
      </w:r>
    </w:p>
    <w:p w:rsidR="006A2EF6" w:rsidRPr="00BB2CE3" w:rsidRDefault="006A2EF6" w:rsidP="006A2EF6">
      <w:pPr>
        <w:spacing w:line="360" w:lineRule="auto"/>
        <w:ind w:firstLine="709"/>
        <w:jc w:val="both"/>
        <w:rPr>
          <w:rFonts w:eastAsia="Arial Unicode MS"/>
          <w:sz w:val="28"/>
          <w:szCs w:val="28"/>
        </w:rPr>
      </w:pPr>
      <w:r w:rsidRPr="00BB2CE3">
        <w:rPr>
          <w:rFonts w:eastAsia="Arial Unicode MS"/>
          <w:sz w:val="28"/>
          <w:szCs w:val="28"/>
        </w:rPr>
        <w:t xml:space="preserve">Руководитель проверяет курсовую работу и составляет письменный </w:t>
      </w:r>
      <w:r>
        <w:rPr>
          <w:rFonts w:eastAsia="Arial Unicode MS"/>
          <w:sz w:val="28"/>
          <w:szCs w:val="28"/>
        </w:rPr>
        <w:t>О</w:t>
      </w:r>
      <w:r w:rsidRPr="00BB2CE3">
        <w:rPr>
          <w:rFonts w:eastAsia="Arial Unicode MS"/>
          <w:sz w:val="28"/>
          <w:szCs w:val="28"/>
        </w:rPr>
        <w:t>тзыв в формате Приложения</w:t>
      </w:r>
      <w:r w:rsidR="00E52123">
        <w:rPr>
          <w:rFonts w:eastAsia="Arial Unicode MS"/>
          <w:sz w:val="28"/>
          <w:szCs w:val="28"/>
        </w:rPr>
        <w:t xml:space="preserve"> 4 </w:t>
      </w:r>
      <w:r w:rsidR="00E52123" w:rsidRPr="00BB2CE3">
        <w:rPr>
          <w:rFonts w:eastAsia="Arial Unicode MS"/>
          <w:sz w:val="28"/>
          <w:szCs w:val="28"/>
        </w:rPr>
        <w:t>к</w:t>
      </w:r>
      <w:r w:rsidRPr="00BB2CE3">
        <w:rPr>
          <w:rFonts w:eastAsia="Arial Unicode MS"/>
          <w:sz w:val="28"/>
          <w:szCs w:val="28"/>
        </w:rPr>
        <w:t xml:space="preserve"> настоящим Методическим рекомендациям.</w:t>
      </w:r>
    </w:p>
    <w:p w:rsidR="006A2EF6" w:rsidRDefault="006A2EF6" w:rsidP="006A2EF6">
      <w:pPr>
        <w:spacing w:line="360" w:lineRule="auto"/>
        <w:ind w:firstLine="709"/>
        <w:jc w:val="both"/>
        <w:rPr>
          <w:rFonts w:eastAsia="Arial Unicode MS"/>
          <w:sz w:val="28"/>
          <w:szCs w:val="28"/>
        </w:rPr>
      </w:pPr>
      <w:r>
        <w:rPr>
          <w:rFonts w:eastAsia="Arial Unicode MS"/>
          <w:sz w:val="28"/>
          <w:szCs w:val="28"/>
        </w:rPr>
        <w:t>Оценка качества выполнения курсовой работы и ее защиты осуществляется по 100 бальной системе в соответствии с утвержденными департаментом критериями и переводом итоговой суммы баллов в 5 бальную оценку.</w:t>
      </w:r>
    </w:p>
    <w:tbl>
      <w:tblPr>
        <w:tblStyle w:val="aff"/>
        <w:tblW w:w="0" w:type="auto"/>
        <w:tblInd w:w="817" w:type="dxa"/>
        <w:tblLook w:val="04A0" w:firstRow="1" w:lastRow="0" w:firstColumn="1" w:lastColumn="0" w:noHBand="0" w:noVBand="1"/>
      </w:tblPr>
      <w:tblGrid>
        <w:gridCol w:w="4109"/>
        <w:gridCol w:w="3829"/>
      </w:tblGrid>
      <w:tr w:rsidR="006A2EF6" w:rsidTr="00CE2322">
        <w:tc>
          <w:tcPr>
            <w:tcW w:w="4109" w:type="dxa"/>
          </w:tcPr>
          <w:p w:rsidR="006A2EF6" w:rsidRDefault="006A2EF6" w:rsidP="00CE2322">
            <w:pPr>
              <w:spacing w:line="360" w:lineRule="auto"/>
              <w:jc w:val="center"/>
              <w:rPr>
                <w:rFonts w:eastAsia="Arial Unicode MS"/>
                <w:sz w:val="28"/>
                <w:szCs w:val="28"/>
              </w:rPr>
            </w:pPr>
            <w:r>
              <w:rPr>
                <w:rFonts w:eastAsia="Arial Unicode MS"/>
                <w:sz w:val="28"/>
                <w:szCs w:val="28"/>
              </w:rPr>
              <w:t>100 бальная система</w:t>
            </w:r>
          </w:p>
        </w:tc>
        <w:tc>
          <w:tcPr>
            <w:tcW w:w="3829" w:type="dxa"/>
          </w:tcPr>
          <w:p w:rsidR="006A2EF6" w:rsidRDefault="006A2EF6" w:rsidP="00CE2322">
            <w:pPr>
              <w:spacing w:line="360" w:lineRule="auto"/>
              <w:jc w:val="center"/>
              <w:rPr>
                <w:rFonts w:eastAsia="Arial Unicode MS"/>
                <w:sz w:val="28"/>
                <w:szCs w:val="28"/>
              </w:rPr>
            </w:pPr>
            <w:r>
              <w:rPr>
                <w:rFonts w:eastAsia="Arial Unicode MS"/>
                <w:sz w:val="28"/>
                <w:szCs w:val="28"/>
              </w:rPr>
              <w:t>5 бальная система</w:t>
            </w:r>
          </w:p>
        </w:tc>
      </w:tr>
      <w:tr w:rsidR="006A2EF6" w:rsidTr="00CE2322">
        <w:tc>
          <w:tcPr>
            <w:tcW w:w="4109" w:type="dxa"/>
          </w:tcPr>
          <w:p w:rsidR="006A2EF6" w:rsidRDefault="006A2EF6" w:rsidP="00CE2322">
            <w:pPr>
              <w:spacing w:line="360" w:lineRule="auto"/>
              <w:jc w:val="center"/>
              <w:rPr>
                <w:rFonts w:eastAsia="Arial Unicode MS"/>
                <w:sz w:val="28"/>
                <w:szCs w:val="28"/>
              </w:rPr>
            </w:pPr>
            <w:r>
              <w:rPr>
                <w:rFonts w:eastAsia="Arial Unicode MS"/>
                <w:sz w:val="28"/>
                <w:szCs w:val="28"/>
              </w:rPr>
              <w:t>86-100</w:t>
            </w:r>
          </w:p>
        </w:tc>
        <w:tc>
          <w:tcPr>
            <w:tcW w:w="3829" w:type="dxa"/>
          </w:tcPr>
          <w:p w:rsidR="006A2EF6" w:rsidRDefault="006A2EF6" w:rsidP="00CE2322">
            <w:pPr>
              <w:spacing w:line="360" w:lineRule="auto"/>
              <w:jc w:val="center"/>
              <w:rPr>
                <w:rFonts w:eastAsia="Arial Unicode MS"/>
                <w:sz w:val="28"/>
                <w:szCs w:val="28"/>
              </w:rPr>
            </w:pPr>
            <w:r>
              <w:rPr>
                <w:rFonts w:eastAsia="Arial Unicode MS"/>
                <w:sz w:val="28"/>
                <w:szCs w:val="28"/>
              </w:rPr>
              <w:t>отлично</w:t>
            </w:r>
          </w:p>
        </w:tc>
      </w:tr>
      <w:tr w:rsidR="006A2EF6" w:rsidTr="00CE2322">
        <w:tc>
          <w:tcPr>
            <w:tcW w:w="4109" w:type="dxa"/>
          </w:tcPr>
          <w:p w:rsidR="006A2EF6" w:rsidRDefault="006A2EF6" w:rsidP="00CE2322">
            <w:pPr>
              <w:spacing w:line="360" w:lineRule="auto"/>
              <w:jc w:val="center"/>
              <w:rPr>
                <w:rFonts w:eastAsia="Arial Unicode MS"/>
                <w:sz w:val="28"/>
                <w:szCs w:val="28"/>
              </w:rPr>
            </w:pPr>
            <w:r>
              <w:rPr>
                <w:rFonts w:eastAsia="Arial Unicode MS"/>
                <w:sz w:val="28"/>
                <w:szCs w:val="28"/>
              </w:rPr>
              <w:t>70-85</w:t>
            </w:r>
          </w:p>
        </w:tc>
        <w:tc>
          <w:tcPr>
            <w:tcW w:w="3829" w:type="dxa"/>
          </w:tcPr>
          <w:p w:rsidR="006A2EF6" w:rsidRDefault="006A2EF6" w:rsidP="00CE2322">
            <w:pPr>
              <w:spacing w:line="360" w:lineRule="auto"/>
              <w:jc w:val="center"/>
              <w:rPr>
                <w:rFonts w:eastAsia="Arial Unicode MS"/>
                <w:sz w:val="28"/>
                <w:szCs w:val="28"/>
              </w:rPr>
            </w:pPr>
            <w:r>
              <w:rPr>
                <w:rFonts w:eastAsia="Arial Unicode MS"/>
                <w:sz w:val="28"/>
                <w:szCs w:val="28"/>
              </w:rPr>
              <w:t>хорошо</w:t>
            </w:r>
          </w:p>
        </w:tc>
      </w:tr>
      <w:tr w:rsidR="006A2EF6" w:rsidTr="00CE2322">
        <w:tc>
          <w:tcPr>
            <w:tcW w:w="4109" w:type="dxa"/>
          </w:tcPr>
          <w:p w:rsidR="006A2EF6" w:rsidRDefault="006A2EF6" w:rsidP="00CE2322">
            <w:pPr>
              <w:spacing w:line="360" w:lineRule="auto"/>
              <w:jc w:val="center"/>
              <w:rPr>
                <w:rFonts w:eastAsia="Arial Unicode MS"/>
                <w:sz w:val="28"/>
                <w:szCs w:val="28"/>
              </w:rPr>
            </w:pPr>
            <w:r>
              <w:rPr>
                <w:rFonts w:eastAsia="Arial Unicode MS"/>
                <w:sz w:val="28"/>
                <w:szCs w:val="28"/>
              </w:rPr>
              <w:t>50-69</w:t>
            </w:r>
          </w:p>
        </w:tc>
        <w:tc>
          <w:tcPr>
            <w:tcW w:w="3829" w:type="dxa"/>
          </w:tcPr>
          <w:p w:rsidR="006A2EF6" w:rsidRDefault="006A2EF6" w:rsidP="00CE2322">
            <w:pPr>
              <w:spacing w:line="360" w:lineRule="auto"/>
              <w:jc w:val="center"/>
              <w:rPr>
                <w:rFonts w:eastAsia="Arial Unicode MS"/>
                <w:sz w:val="28"/>
                <w:szCs w:val="28"/>
              </w:rPr>
            </w:pPr>
            <w:r>
              <w:rPr>
                <w:rFonts w:eastAsia="Arial Unicode MS"/>
                <w:sz w:val="28"/>
                <w:szCs w:val="28"/>
              </w:rPr>
              <w:t>удовлетворительно</w:t>
            </w:r>
          </w:p>
        </w:tc>
      </w:tr>
      <w:tr w:rsidR="006A2EF6" w:rsidTr="00CE2322">
        <w:tc>
          <w:tcPr>
            <w:tcW w:w="4109" w:type="dxa"/>
          </w:tcPr>
          <w:p w:rsidR="006A2EF6" w:rsidRDefault="006A2EF6" w:rsidP="00CE2322">
            <w:pPr>
              <w:spacing w:line="360" w:lineRule="auto"/>
              <w:jc w:val="center"/>
              <w:rPr>
                <w:rFonts w:eastAsia="Arial Unicode MS"/>
                <w:sz w:val="28"/>
                <w:szCs w:val="28"/>
              </w:rPr>
            </w:pPr>
            <w:r>
              <w:rPr>
                <w:rFonts w:eastAsia="Arial Unicode MS"/>
                <w:sz w:val="28"/>
                <w:szCs w:val="28"/>
              </w:rPr>
              <w:t>менее 50</w:t>
            </w:r>
          </w:p>
        </w:tc>
        <w:tc>
          <w:tcPr>
            <w:tcW w:w="3829" w:type="dxa"/>
          </w:tcPr>
          <w:p w:rsidR="006A2EF6" w:rsidRDefault="006A2EF6" w:rsidP="00CE2322">
            <w:pPr>
              <w:spacing w:line="360" w:lineRule="auto"/>
              <w:jc w:val="center"/>
              <w:rPr>
                <w:rFonts w:eastAsia="Arial Unicode MS"/>
                <w:sz w:val="28"/>
                <w:szCs w:val="28"/>
              </w:rPr>
            </w:pPr>
            <w:r>
              <w:rPr>
                <w:rFonts w:eastAsia="Arial Unicode MS"/>
                <w:sz w:val="28"/>
                <w:szCs w:val="28"/>
              </w:rPr>
              <w:t>неудовлетворительно</w:t>
            </w:r>
          </w:p>
        </w:tc>
      </w:tr>
    </w:tbl>
    <w:p w:rsidR="006A2EF6" w:rsidRDefault="006A2EF6" w:rsidP="006A2EF6">
      <w:pPr>
        <w:spacing w:line="360" w:lineRule="auto"/>
        <w:ind w:firstLine="709"/>
        <w:jc w:val="both"/>
        <w:rPr>
          <w:rFonts w:eastAsia="Arial Unicode MS"/>
          <w:sz w:val="28"/>
          <w:szCs w:val="28"/>
        </w:rPr>
      </w:pPr>
    </w:p>
    <w:p w:rsidR="006A2EF6" w:rsidRPr="00535B40" w:rsidRDefault="006A2EF6" w:rsidP="006A2EF6">
      <w:pPr>
        <w:spacing w:line="360" w:lineRule="auto"/>
        <w:ind w:firstLine="709"/>
        <w:jc w:val="both"/>
        <w:rPr>
          <w:rFonts w:eastAsia="Arial Unicode MS"/>
          <w:sz w:val="28"/>
          <w:szCs w:val="28"/>
        </w:rPr>
      </w:pPr>
      <w:r>
        <w:rPr>
          <w:rFonts w:eastAsia="Arial Unicode MS"/>
          <w:sz w:val="28"/>
          <w:szCs w:val="28"/>
        </w:rPr>
        <w:t xml:space="preserve">Итоговая оценка по 100 бальной шкале складывается из 85 баллов, полученных за разработку курсовой работы, и 15 баллов, полученных на защите (см. Приложение </w:t>
      </w:r>
      <w:r w:rsidR="00E52123">
        <w:rPr>
          <w:rFonts w:eastAsia="Arial Unicode MS"/>
          <w:sz w:val="28"/>
          <w:szCs w:val="28"/>
        </w:rPr>
        <w:t>4</w:t>
      </w:r>
      <w:r>
        <w:rPr>
          <w:rFonts w:eastAsia="Arial Unicode MS"/>
          <w:sz w:val="28"/>
          <w:szCs w:val="28"/>
        </w:rPr>
        <w:t>)</w:t>
      </w:r>
    </w:p>
    <w:p w:rsidR="006A2EF6" w:rsidRDefault="006A2EF6" w:rsidP="006A2EF6">
      <w:pPr>
        <w:spacing w:line="360" w:lineRule="auto"/>
        <w:ind w:firstLine="709"/>
        <w:jc w:val="both"/>
        <w:rPr>
          <w:rFonts w:eastAsia="Arial Unicode MS"/>
          <w:sz w:val="28"/>
          <w:szCs w:val="28"/>
        </w:rPr>
      </w:pPr>
      <w:r>
        <w:rPr>
          <w:rFonts w:eastAsia="Arial Unicode MS"/>
          <w:sz w:val="28"/>
          <w:szCs w:val="28"/>
        </w:rPr>
        <w:t>На титульном листе курсовой работы руководитель: указывает оценку и дату защиты работы, ставит подпись. Руководитель передает курсовую работу вместе с отзывом сотрудникам департамента, курирующим проведение курсовых работ.</w:t>
      </w:r>
    </w:p>
    <w:p w:rsidR="006A2EF6" w:rsidRPr="00535B40" w:rsidRDefault="006A2EF6" w:rsidP="006A2EF6">
      <w:pPr>
        <w:spacing w:line="360" w:lineRule="auto"/>
        <w:ind w:firstLine="709"/>
        <w:jc w:val="both"/>
        <w:rPr>
          <w:rFonts w:eastAsia="Arial Unicode MS"/>
          <w:sz w:val="28"/>
          <w:szCs w:val="28"/>
        </w:rPr>
      </w:pPr>
      <w:r w:rsidRPr="00535B40">
        <w:rPr>
          <w:rFonts w:eastAsia="Arial Unicode MS"/>
          <w:sz w:val="28"/>
          <w:szCs w:val="28"/>
        </w:rPr>
        <w:t>В случае несогласия студента с оценкой курсовой работы руководителем, он, в течение трех календарных дней, следующих за датой защиты</w:t>
      </w:r>
      <w:r>
        <w:rPr>
          <w:rFonts w:eastAsia="Arial Unicode MS"/>
          <w:sz w:val="28"/>
          <w:szCs w:val="28"/>
        </w:rPr>
        <w:t>,</w:t>
      </w:r>
      <w:r w:rsidRPr="00535B40">
        <w:rPr>
          <w:rFonts w:eastAsia="Arial Unicode MS"/>
          <w:sz w:val="28"/>
          <w:szCs w:val="28"/>
        </w:rPr>
        <w:t xml:space="preserve"> подает апелляцию на имя </w:t>
      </w:r>
      <w:r>
        <w:rPr>
          <w:rFonts w:eastAsia="Arial Unicode MS"/>
          <w:sz w:val="28"/>
          <w:szCs w:val="28"/>
        </w:rPr>
        <w:t>руководителя департамента -</w:t>
      </w:r>
      <w:r w:rsidRPr="00535B40">
        <w:rPr>
          <w:rFonts w:eastAsia="Arial Unicode MS"/>
          <w:sz w:val="28"/>
          <w:szCs w:val="28"/>
        </w:rPr>
        <w:t xml:space="preserve"> </w:t>
      </w:r>
      <w:r>
        <w:rPr>
          <w:rFonts w:eastAsia="Arial Unicode MS"/>
          <w:sz w:val="28"/>
          <w:szCs w:val="28"/>
        </w:rPr>
        <w:t>для рассмотрения в апелляционной комиссии, создаваемой департаментом</w:t>
      </w:r>
      <w:r w:rsidRPr="00535B40">
        <w:rPr>
          <w:rFonts w:eastAsia="Arial Unicode MS"/>
          <w:sz w:val="28"/>
          <w:szCs w:val="28"/>
        </w:rPr>
        <w:t xml:space="preserve">. </w:t>
      </w:r>
      <w:r>
        <w:rPr>
          <w:rFonts w:eastAsia="Arial Unicode MS"/>
          <w:sz w:val="28"/>
          <w:szCs w:val="28"/>
        </w:rPr>
        <w:t xml:space="preserve">Апелляционная комиссия проводит </w:t>
      </w:r>
      <w:r>
        <w:rPr>
          <w:rFonts w:eastAsia="Arial Unicode MS"/>
          <w:sz w:val="28"/>
          <w:szCs w:val="28"/>
        </w:rPr>
        <w:lastRenderedPageBreak/>
        <w:t>заседание, студент уведомляется о предстоящем заседании комиссии и имеет право присутствовать на нем.</w:t>
      </w:r>
    </w:p>
    <w:p w:rsidR="006A2EF6" w:rsidRPr="00535B40" w:rsidRDefault="006A2EF6" w:rsidP="006A2EF6">
      <w:pPr>
        <w:spacing w:line="360" w:lineRule="auto"/>
        <w:ind w:firstLine="709"/>
        <w:jc w:val="both"/>
        <w:rPr>
          <w:rFonts w:eastAsia="Arial Unicode MS"/>
          <w:sz w:val="28"/>
          <w:szCs w:val="28"/>
        </w:rPr>
      </w:pPr>
      <w:r w:rsidRPr="00535B40">
        <w:rPr>
          <w:rFonts w:eastAsia="Arial Unicode MS"/>
          <w:sz w:val="28"/>
          <w:szCs w:val="28"/>
        </w:rPr>
        <w:t>Студент, не выполнивший в срок курсовую работу или получивший неудовлетворительную оценку па защите, не допускается к сдаче экзамена по соответствующей дисциплине.</w:t>
      </w:r>
    </w:p>
    <w:p w:rsidR="004233A8" w:rsidRDefault="006A2EF6" w:rsidP="004233A8">
      <w:pPr>
        <w:spacing w:line="360" w:lineRule="auto"/>
        <w:ind w:firstLine="709"/>
        <w:jc w:val="both"/>
        <w:rPr>
          <w:rFonts w:eastAsia="Arial Unicode MS"/>
          <w:sz w:val="28"/>
          <w:szCs w:val="28"/>
        </w:rPr>
      </w:pPr>
      <w:r w:rsidRPr="00535B40">
        <w:rPr>
          <w:rFonts w:eastAsia="Arial Unicode MS"/>
          <w:sz w:val="28"/>
          <w:szCs w:val="28"/>
        </w:rPr>
        <w:t>Студент, не защитивший курсовую работу в установленный срок, должен подготовить и защитить курсовую работу в период ликвидации академической задолженности</w:t>
      </w:r>
      <w:r w:rsidR="00E52123">
        <w:rPr>
          <w:rFonts w:eastAsia="Arial Unicode MS"/>
          <w:sz w:val="28"/>
          <w:szCs w:val="28"/>
        </w:rPr>
        <w:t>.</w:t>
      </w:r>
    </w:p>
    <w:p w:rsidR="00065579" w:rsidRDefault="00065579" w:rsidP="00065579"/>
    <w:p w:rsidR="00543DFE" w:rsidRDefault="00065579" w:rsidP="000C6FF8">
      <w:pPr>
        <w:pStyle w:val="10"/>
        <w:pageBreakBefore/>
        <w:numPr>
          <w:ilvl w:val="0"/>
          <w:numId w:val="12"/>
        </w:numPr>
      </w:pPr>
      <w:bookmarkStart w:id="5" w:name="_Toc507605031"/>
      <w:r>
        <w:lastRenderedPageBreak/>
        <w:t>ОФОРМЛЕНИЕ</w:t>
      </w:r>
      <w:r w:rsidR="00E0756D">
        <w:t xml:space="preserve"> КУРСОВО</w:t>
      </w:r>
      <w:r>
        <w:t>ГО ПРОЕКТА</w:t>
      </w:r>
      <w:bookmarkEnd w:id="5"/>
    </w:p>
    <w:p w:rsidR="00DB26E6" w:rsidRDefault="00DB26E6" w:rsidP="00DB26E6"/>
    <w:p w:rsidR="00543DFE" w:rsidRPr="002A4695" w:rsidRDefault="00E0756D" w:rsidP="00AA66CA">
      <w:pPr>
        <w:pStyle w:val="2"/>
      </w:pPr>
      <w:bookmarkStart w:id="6" w:name="_Toc507605032"/>
      <w:r w:rsidRPr="002A4695">
        <w:t xml:space="preserve">Структура </w:t>
      </w:r>
      <w:r w:rsidR="004233A8">
        <w:t>пояснительной записки</w:t>
      </w:r>
      <w:bookmarkEnd w:id="6"/>
      <w:r w:rsidR="004233A8">
        <w:t xml:space="preserve"> </w:t>
      </w:r>
    </w:p>
    <w:p w:rsidR="008A0684" w:rsidRPr="005D341B" w:rsidRDefault="008A0684" w:rsidP="008A0684">
      <w:pPr>
        <w:spacing w:line="360" w:lineRule="auto"/>
        <w:ind w:firstLine="709"/>
        <w:jc w:val="both"/>
        <w:rPr>
          <w:rFonts w:eastAsia="Arial Unicode MS"/>
          <w:sz w:val="28"/>
          <w:szCs w:val="28"/>
        </w:rPr>
      </w:pPr>
      <w:bookmarkStart w:id="7" w:name="OLE_LINK1"/>
      <w:bookmarkStart w:id="8" w:name="OLE_LINK2"/>
      <w:bookmarkStart w:id="9" w:name="OLE_LINK17"/>
      <w:r w:rsidRPr="005D341B">
        <w:rPr>
          <w:rFonts w:eastAsia="Arial Unicode MS"/>
          <w:sz w:val="28"/>
          <w:szCs w:val="28"/>
        </w:rPr>
        <w:t xml:space="preserve">Структура </w:t>
      </w:r>
      <w:r>
        <w:rPr>
          <w:rFonts w:eastAsia="Arial Unicode MS"/>
          <w:sz w:val="28"/>
          <w:szCs w:val="28"/>
        </w:rPr>
        <w:t>курсовой</w:t>
      </w:r>
      <w:r w:rsidRPr="005D341B">
        <w:rPr>
          <w:rFonts w:eastAsia="Arial Unicode MS"/>
          <w:sz w:val="28"/>
          <w:szCs w:val="28"/>
        </w:rPr>
        <w:t xml:space="preserve"> работы должна включать следующие разделы:</w:t>
      </w:r>
    </w:p>
    <w:p w:rsidR="008A0684" w:rsidRPr="005D341B" w:rsidRDefault="008A0684" w:rsidP="000C6FF8">
      <w:pPr>
        <w:numPr>
          <w:ilvl w:val="0"/>
          <w:numId w:val="4"/>
        </w:numPr>
        <w:spacing w:line="360" w:lineRule="auto"/>
        <w:jc w:val="both"/>
        <w:rPr>
          <w:rFonts w:eastAsia="Arial Unicode MS"/>
          <w:sz w:val="28"/>
          <w:szCs w:val="28"/>
        </w:rPr>
      </w:pPr>
      <w:r w:rsidRPr="005D341B">
        <w:rPr>
          <w:rFonts w:eastAsia="Arial Unicode MS"/>
          <w:sz w:val="28"/>
          <w:szCs w:val="28"/>
        </w:rPr>
        <w:t>титульный лист;</w:t>
      </w:r>
    </w:p>
    <w:p w:rsidR="008A0684" w:rsidRPr="005D341B" w:rsidRDefault="008A0684" w:rsidP="000C6FF8">
      <w:pPr>
        <w:numPr>
          <w:ilvl w:val="0"/>
          <w:numId w:val="4"/>
        </w:numPr>
        <w:spacing w:line="360" w:lineRule="auto"/>
        <w:jc w:val="both"/>
        <w:rPr>
          <w:rFonts w:eastAsia="Arial Unicode MS"/>
          <w:sz w:val="28"/>
          <w:szCs w:val="28"/>
        </w:rPr>
      </w:pPr>
      <w:r>
        <w:rPr>
          <w:rFonts w:eastAsia="Arial Unicode MS"/>
          <w:sz w:val="28"/>
          <w:szCs w:val="28"/>
        </w:rPr>
        <w:t>оглавление</w:t>
      </w:r>
      <w:r w:rsidRPr="005D341B">
        <w:rPr>
          <w:rFonts w:eastAsia="Arial Unicode MS"/>
          <w:sz w:val="28"/>
          <w:szCs w:val="28"/>
        </w:rPr>
        <w:t>;</w:t>
      </w:r>
    </w:p>
    <w:p w:rsidR="008A0684" w:rsidRPr="005D341B" w:rsidRDefault="008A0684" w:rsidP="000C6FF8">
      <w:pPr>
        <w:numPr>
          <w:ilvl w:val="0"/>
          <w:numId w:val="4"/>
        </w:numPr>
        <w:spacing w:line="360" w:lineRule="auto"/>
        <w:jc w:val="both"/>
        <w:rPr>
          <w:rFonts w:eastAsia="Arial Unicode MS"/>
          <w:sz w:val="28"/>
          <w:szCs w:val="28"/>
        </w:rPr>
      </w:pPr>
      <w:r w:rsidRPr="005D341B">
        <w:rPr>
          <w:rFonts w:eastAsia="Arial Unicode MS"/>
          <w:sz w:val="28"/>
          <w:szCs w:val="28"/>
        </w:rPr>
        <w:t>введение;</w:t>
      </w:r>
    </w:p>
    <w:p w:rsidR="008A0684" w:rsidRPr="005D341B" w:rsidRDefault="008A0684" w:rsidP="000C6FF8">
      <w:pPr>
        <w:numPr>
          <w:ilvl w:val="0"/>
          <w:numId w:val="4"/>
        </w:numPr>
        <w:spacing w:line="360" w:lineRule="auto"/>
        <w:jc w:val="both"/>
        <w:rPr>
          <w:rFonts w:eastAsia="Arial Unicode MS"/>
          <w:sz w:val="28"/>
          <w:szCs w:val="28"/>
        </w:rPr>
      </w:pPr>
      <w:r w:rsidRPr="005D341B">
        <w:rPr>
          <w:rFonts w:eastAsia="Arial Unicode MS"/>
          <w:sz w:val="28"/>
          <w:szCs w:val="28"/>
        </w:rPr>
        <w:t>основная часть</w:t>
      </w:r>
      <w:r w:rsidR="00E52123">
        <w:rPr>
          <w:rFonts w:eastAsia="Arial Unicode MS"/>
          <w:sz w:val="28"/>
          <w:szCs w:val="28"/>
        </w:rPr>
        <w:t xml:space="preserve"> (3 главы и более)</w:t>
      </w:r>
      <w:r w:rsidRPr="005D341B">
        <w:rPr>
          <w:rFonts w:eastAsia="Arial Unicode MS"/>
          <w:sz w:val="28"/>
          <w:szCs w:val="28"/>
        </w:rPr>
        <w:t>;</w:t>
      </w:r>
    </w:p>
    <w:p w:rsidR="008A0684" w:rsidRPr="005D341B" w:rsidRDefault="008A0684" w:rsidP="000C6FF8">
      <w:pPr>
        <w:numPr>
          <w:ilvl w:val="0"/>
          <w:numId w:val="4"/>
        </w:numPr>
        <w:spacing w:line="360" w:lineRule="auto"/>
        <w:jc w:val="both"/>
        <w:rPr>
          <w:rFonts w:eastAsia="Arial Unicode MS"/>
          <w:sz w:val="28"/>
          <w:szCs w:val="28"/>
        </w:rPr>
      </w:pPr>
      <w:r w:rsidRPr="005D341B">
        <w:rPr>
          <w:rFonts w:eastAsia="Arial Unicode MS"/>
          <w:sz w:val="28"/>
          <w:szCs w:val="28"/>
        </w:rPr>
        <w:t>заключение;</w:t>
      </w:r>
    </w:p>
    <w:p w:rsidR="008A0684" w:rsidRPr="005D341B" w:rsidRDefault="008A0684" w:rsidP="000C6FF8">
      <w:pPr>
        <w:numPr>
          <w:ilvl w:val="0"/>
          <w:numId w:val="4"/>
        </w:numPr>
        <w:spacing w:line="360" w:lineRule="auto"/>
        <w:jc w:val="both"/>
        <w:rPr>
          <w:rFonts w:eastAsia="Arial Unicode MS"/>
          <w:sz w:val="28"/>
          <w:szCs w:val="28"/>
        </w:rPr>
      </w:pPr>
      <w:r w:rsidRPr="005D341B">
        <w:rPr>
          <w:rFonts w:eastAsia="Arial Unicode MS"/>
          <w:sz w:val="28"/>
          <w:szCs w:val="28"/>
        </w:rPr>
        <w:t>список использованн</w:t>
      </w:r>
      <w:r>
        <w:rPr>
          <w:rFonts w:eastAsia="Arial Unicode MS"/>
          <w:sz w:val="28"/>
          <w:szCs w:val="28"/>
        </w:rPr>
        <w:t>ых источников</w:t>
      </w:r>
      <w:r w:rsidRPr="005D341B">
        <w:rPr>
          <w:rFonts w:eastAsia="Arial Unicode MS"/>
          <w:sz w:val="28"/>
          <w:szCs w:val="28"/>
        </w:rPr>
        <w:t>;</w:t>
      </w:r>
    </w:p>
    <w:p w:rsidR="008A0684" w:rsidRPr="005D341B" w:rsidRDefault="008A0684" w:rsidP="000C6FF8">
      <w:pPr>
        <w:numPr>
          <w:ilvl w:val="0"/>
          <w:numId w:val="4"/>
        </w:numPr>
        <w:spacing w:line="360" w:lineRule="auto"/>
        <w:jc w:val="both"/>
        <w:rPr>
          <w:rFonts w:eastAsia="Arial Unicode MS"/>
          <w:sz w:val="28"/>
          <w:szCs w:val="28"/>
        </w:rPr>
      </w:pPr>
      <w:r w:rsidRPr="005D341B">
        <w:rPr>
          <w:rFonts w:eastAsia="Arial Unicode MS"/>
          <w:sz w:val="28"/>
          <w:szCs w:val="28"/>
        </w:rPr>
        <w:t>приложения.</w:t>
      </w:r>
    </w:p>
    <w:bookmarkEnd w:id="7"/>
    <w:bookmarkEnd w:id="8"/>
    <w:bookmarkEnd w:id="9"/>
    <w:p w:rsidR="00676BF3" w:rsidRDefault="00676BF3" w:rsidP="008A0684">
      <w:pPr>
        <w:spacing w:line="360" w:lineRule="auto"/>
        <w:ind w:firstLine="709"/>
        <w:jc w:val="both"/>
        <w:rPr>
          <w:rFonts w:eastAsia="Arial Unicode MS"/>
          <w:sz w:val="28"/>
          <w:szCs w:val="28"/>
        </w:rPr>
      </w:pPr>
      <w:r>
        <w:rPr>
          <w:rFonts w:eastAsia="Arial Unicode MS"/>
          <w:sz w:val="28"/>
          <w:szCs w:val="28"/>
        </w:rPr>
        <w:t xml:space="preserve">Формат </w:t>
      </w:r>
      <w:r w:rsidR="00D94BEA">
        <w:rPr>
          <w:rFonts w:eastAsia="Arial Unicode MS"/>
          <w:sz w:val="28"/>
          <w:szCs w:val="28"/>
        </w:rPr>
        <w:t>титульного листа</w:t>
      </w:r>
      <w:r>
        <w:rPr>
          <w:rFonts w:eastAsia="Arial Unicode MS"/>
          <w:sz w:val="28"/>
          <w:szCs w:val="28"/>
        </w:rPr>
        <w:t xml:space="preserve"> – в </w:t>
      </w:r>
      <w:r w:rsidR="009373ED">
        <w:rPr>
          <w:rFonts w:eastAsia="Arial Unicode MS"/>
          <w:sz w:val="28"/>
          <w:szCs w:val="28"/>
        </w:rPr>
        <w:t>П</w:t>
      </w:r>
      <w:r>
        <w:rPr>
          <w:rFonts w:eastAsia="Arial Unicode MS"/>
          <w:sz w:val="28"/>
          <w:szCs w:val="28"/>
        </w:rPr>
        <w:t xml:space="preserve">риложении </w:t>
      </w:r>
      <w:r w:rsidR="00E52123">
        <w:rPr>
          <w:rFonts w:eastAsia="Arial Unicode MS"/>
          <w:sz w:val="28"/>
          <w:szCs w:val="28"/>
        </w:rPr>
        <w:t>2</w:t>
      </w:r>
      <w:r>
        <w:rPr>
          <w:rFonts w:eastAsia="Arial Unicode MS"/>
          <w:sz w:val="28"/>
          <w:szCs w:val="28"/>
        </w:rPr>
        <w:t>.</w:t>
      </w:r>
    </w:p>
    <w:p w:rsidR="008A0684" w:rsidRDefault="00680B75" w:rsidP="008A0684">
      <w:pPr>
        <w:spacing w:line="360" w:lineRule="auto"/>
        <w:ind w:firstLine="709"/>
        <w:jc w:val="both"/>
        <w:rPr>
          <w:rFonts w:eastAsia="Arial Unicode MS"/>
          <w:sz w:val="28"/>
          <w:szCs w:val="28"/>
        </w:rPr>
      </w:pPr>
      <w:bookmarkStart w:id="10" w:name="OLE_LINK3"/>
      <w:bookmarkStart w:id="11" w:name="OLE_LINK4"/>
      <w:r>
        <w:rPr>
          <w:rFonts w:eastAsia="Arial Unicode MS"/>
          <w:sz w:val="28"/>
          <w:szCs w:val="28"/>
        </w:rPr>
        <w:t xml:space="preserve">Во введении обосновывается актуальность темы, формулируются цели </w:t>
      </w:r>
      <w:r w:rsidR="00E52123">
        <w:rPr>
          <w:rFonts w:eastAsia="Arial Unicode MS"/>
          <w:sz w:val="28"/>
          <w:szCs w:val="28"/>
        </w:rPr>
        <w:t>и задачи</w:t>
      </w:r>
      <w:r>
        <w:rPr>
          <w:rFonts w:eastAsia="Arial Unicode MS"/>
          <w:sz w:val="28"/>
          <w:szCs w:val="28"/>
        </w:rPr>
        <w:t xml:space="preserve"> работы</w:t>
      </w:r>
      <w:r w:rsidR="008A0684" w:rsidRPr="005D341B">
        <w:rPr>
          <w:rFonts w:eastAsia="Arial Unicode MS"/>
          <w:sz w:val="28"/>
          <w:szCs w:val="28"/>
        </w:rPr>
        <w:t>.</w:t>
      </w:r>
      <w:r w:rsidR="00FB7ECC" w:rsidRPr="00FB7ECC">
        <w:rPr>
          <w:rFonts w:eastAsia="Arial Unicode MS"/>
          <w:sz w:val="28"/>
          <w:szCs w:val="28"/>
        </w:rPr>
        <w:t xml:space="preserve"> </w:t>
      </w:r>
      <w:bookmarkEnd w:id="10"/>
      <w:bookmarkEnd w:id="11"/>
      <w:r w:rsidR="00FB7ECC" w:rsidRPr="00FB7ECC">
        <w:rPr>
          <w:rFonts w:eastAsia="Arial Unicode MS"/>
          <w:sz w:val="28"/>
          <w:szCs w:val="28"/>
        </w:rPr>
        <w:t>Обычно введение составляется после написания основной части работы и заключения. Его объем 1–</w:t>
      </w:r>
      <w:r w:rsidR="004E2840">
        <w:rPr>
          <w:rFonts w:eastAsia="Arial Unicode MS"/>
          <w:sz w:val="28"/>
          <w:szCs w:val="28"/>
        </w:rPr>
        <w:t>3</w:t>
      </w:r>
      <w:r w:rsidR="00FB7ECC" w:rsidRPr="00FB7ECC">
        <w:rPr>
          <w:rFonts w:eastAsia="Arial Unicode MS"/>
          <w:sz w:val="28"/>
          <w:szCs w:val="28"/>
        </w:rPr>
        <w:t xml:space="preserve"> страницы. </w:t>
      </w:r>
      <w:bookmarkStart w:id="12" w:name="OLE_LINK5"/>
      <w:bookmarkStart w:id="13" w:name="OLE_LINK6"/>
      <w:r w:rsidR="00FB7ECC" w:rsidRPr="00FB7ECC">
        <w:rPr>
          <w:rFonts w:eastAsia="Arial Unicode MS"/>
          <w:sz w:val="28"/>
          <w:szCs w:val="28"/>
        </w:rPr>
        <w:t xml:space="preserve">Приводится краткий обзор использованных </w:t>
      </w:r>
      <w:r w:rsidR="00E52123">
        <w:rPr>
          <w:rFonts w:eastAsia="Arial Unicode MS"/>
          <w:sz w:val="28"/>
          <w:szCs w:val="28"/>
        </w:rPr>
        <w:t xml:space="preserve">практик и методов реализации </w:t>
      </w:r>
      <w:r w:rsidR="00943B19">
        <w:rPr>
          <w:rFonts w:eastAsia="Arial Unicode MS"/>
          <w:sz w:val="28"/>
          <w:szCs w:val="28"/>
        </w:rPr>
        <w:t>проекта</w:t>
      </w:r>
      <w:r w:rsidR="00FB7ECC" w:rsidRPr="00FB7ECC">
        <w:rPr>
          <w:rFonts w:eastAsia="Arial Unicode MS"/>
          <w:sz w:val="28"/>
          <w:szCs w:val="28"/>
        </w:rPr>
        <w:t>.</w:t>
      </w:r>
    </w:p>
    <w:bookmarkEnd w:id="12"/>
    <w:bookmarkEnd w:id="13"/>
    <w:p w:rsidR="00680B75" w:rsidRPr="00680B75" w:rsidRDefault="00680B75" w:rsidP="00680B75">
      <w:pPr>
        <w:spacing w:line="360" w:lineRule="auto"/>
        <w:ind w:firstLine="709"/>
        <w:jc w:val="both"/>
        <w:rPr>
          <w:rFonts w:eastAsia="Arial Unicode MS"/>
          <w:sz w:val="28"/>
          <w:szCs w:val="28"/>
        </w:rPr>
      </w:pPr>
      <w:r>
        <w:rPr>
          <w:rFonts w:eastAsia="Arial Unicode MS"/>
          <w:sz w:val="28"/>
          <w:szCs w:val="28"/>
        </w:rPr>
        <w:t>Ос</w:t>
      </w:r>
      <w:r w:rsidRPr="00680B75">
        <w:rPr>
          <w:rFonts w:eastAsia="Arial Unicode MS"/>
          <w:sz w:val="28"/>
          <w:szCs w:val="28"/>
        </w:rPr>
        <w:t>новн</w:t>
      </w:r>
      <w:r>
        <w:rPr>
          <w:rFonts w:eastAsia="Arial Unicode MS"/>
          <w:sz w:val="28"/>
          <w:szCs w:val="28"/>
        </w:rPr>
        <w:t>ая</w:t>
      </w:r>
      <w:r w:rsidRPr="00680B75">
        <w:rPr>
          <w:rFonts w:eastAsia="Arial Unicode MS"/>
          <w:sz w:val="28"/>
          <w:szCs w:val="28"/>
        </w:rPr>
        <w:t xml:space="preserve"> часть обычно состоит </w:t>
      </w:r>
      <w:r w:rsidR="003B1278">
        <w:rPr>
          <w:rFonts w:eastAsia="Arial Unicode MS"/>
          <w:sz w:val="28"/>
          <w:szCs w:val="28"/>
        </w:rPr>
        <w:t>минимум из трёх</w:t>
      </w:r>
      <w:r w:rsidRPr="00680B75">
        <w:rPr>
          <w:rFonts w:eastAsia="Arial Unicode MS"/>
          <w:sz w:val="28"/>
          <w:szCs w:val="28"/>
        </w:rPr>
        <w:t xml:space="preserve"> глав</w:t>
      </w:r>
      <w:r w:rsidR="00943B19">
        <w:rPr>
          <w:rFonts w:eastAsia="Arial Unicode MS"/>
          <w:sz w:val="28"/>
          <w:szCs w:val="28"/>
        </w:rPr>
        <w:t xml:space="preserve"> примерное содержание которых приведено ниже</w:t>
      </w:r>
      <w:r w:rsidRPr="00680B75">
        <w:rPr>
          <w:rFonts w:eastAsia="Arial Unicode MS"/>
          <w:sz w:val="28"/>
          <w:szCs w:val="28"/>
        </w:rPr>
        <w:t>:</w:t>
      </w:r>
    </w:p>
    <w:p w:rsidR="00680B75" w:rsidRPr="00680B75" w:rsidRDefault="00680B75" w:rsidP="000C6FF8">
      <w:pPr>
        <w:pStyle w:val="aff1"/>
        <w:numPr>
          <w:ilvl w:val="0"/>
          <w:numId w:val="7"/>
        </w:numPr>
        <w:spacing w:line="360" w:lineRule="auto"/>
        <w:jc w:val="both"/>
        <w:rPr>
          <w:rFonts w:eastAsia="Arial Unicode MS"/>
          <w:sz w:val="28"/>
          <w:szCs w:val="28"/>
        </w:rPr>
      </w:pPr>
      <w:bookmarkStart w:id="14" w:name="OLE_LINK7"/>
      <w:bookmarkStart w:id="15" w:name="OLE_LINK8"/>
      <w:r w:rsidRPr="00680B75">
        <w:rPr>
          <w:rFonts w:eastAsia="Arial Unicode MS"/>
          <w:sz w:val="28"/>
          <w:szCs w:val="28"/>
        </w:rPr>
        <w:t xml:space="preserve">в первой главе </w:t>
      </w:r>
      <w:bookmarkEnd w:id="14"/>
      <w:bookmarkEnd w:id="15"/>
      <w:r w:rsidRPr="00E52123">
        <w:rPr>
          <w:rFonts w:eastAsia="Arial Unicode MS"/>
          <w:sz w:val="28"/>
          <w:szCs w:val="28"/>
        </w:rPr>
        <w:t xml:space="preserve">содержатся </w:t>
      </w:r>
      <w:r w:rsidR="00E52123" w:rsidRPr="00E52123">
        <w:rPr>
          <w:rFonts w:eastAsia="Arial Unicode MS"/>
          <w:sz w:val="28"/>
          <w:szCs w:val="28"/>
        </w:rPr>
        <w:t>обследование автоматизируемого объекта</w:t>
      </w:r>
      <w:r w:rsidRPr="00E52123">
        <w:rPr>
          <w:rFonts w:eastAsia="Arial Unicode MS"/>
          <w:sz w:val="28"/>
          <w:szCs w:val="28"/>
        </w:rPr>
        <w:t>, включая характеристику объекта и</w:t>
      </w:r>
      <w:r w:rsidR="00E52123" w:rsidRPr="00E52123">
        <w:rPr>
          <w:rFonts w:eastAsia="Arial Unicode MS"/>
          <w:sz w:val="28"/>
          <w:szCs w:val="28"/>
        </w:rPr>
        <w:t>/</w:t>
      </w:r>
      <w:r w:rsidRPr="00E52123">
        <w:rPr>
          <w:rFonts w:eastAsia="Arial Unicode MS"/>
          <w:sz w:val="28"/>
          <w:szCs w:val="28"/>
        </w:rPr>
        <w:t xml:space="preserve">или (предмета) исследования, описание </w:t>
      </w:r>
      <w:r w:rsidR="00E52123" w:rsidRPr="00E52123">
        <w:rPr>
          <w:rFonts w:eastAsia="Arial Unicode MS"/>
          <w:sz w:val="28"/>
          <w:szCs w:val="28"/>
        </w:rPr>
        <w:t xml:space="preserve">бизнес-процессов организации, </w:t>
      </w:r>
      <w:r w:rsidR="00943B19">
        <w:rPr>
          <w:rFonts w:eastAsia="Arial Unicode MS"/>
          <w:sz w:val="28"/>
          <w:szCs w:val="28"/>
        </w:rPr>
        <w:t xml:space="preserve">с выделением из них </w:t>
      </w:r>
      <w:r w:rsidR="00943B19" w:rsidRPr="00E52123">
        <w:rPr>
          <w:rFonts w:eastAsia="Arial Unicode MS"/>
          <w:sz w:val="28"/>
          <w:szCs w:val="28"/>
        </w:rPr>
        <w:t>автоматизируемых</w:t>
      </w:r>
      <w:r w:rsidR="00E52123" w:rsidRPr="00E52123">
        <w:rPr>
          <w:rFonts w:eastAsia="Arial Unicode MS"/>
          <w:sz w:val="28"/>
          <w:szCs w:val="28"/>
        </w:rPr>
        <w:t xml:space="preserve"> бизнес-процессов</w:t>
      </w:r>
      <w:r w:rsidRPr="00E52123">
        <w:rPr>
          <w:rFonts w:eastAsia="Arial Unicode MS"/>
          <w:sz w:val="28"/>
          <w:szCs w:val="28"/>
        </w:rPr>
        <w:t>,</w:t>
      </w:r>
      <w:r w:rsidR="005D3042">
        <w:rPr>
          <w:rFonts w:eastAsia="Arial Unicode MS"/>
          <w:sz w:val="28"/>
          <w:szCs w:val="28"/>
        </w:rPr>
        <w:t xml:space="preserve"> расчёта временных и ресурсных параметров проекта</w:t>
      </w:r>
      <w:r w:rsidRPr="00E52123">
        <w:rPr>
          <w:rFonts w:eastAsia="Arial Unicode MS"/>
          <w:sz w:val="28"/>
          <w:szCs w:val="28"/>
        </w:rPr>
        <w:t>;</w:t>
      </w:r>
    </w:p>
    <w:p w:rsidR="00680B75" w:rsidRDefault="00680B75" w:rsidP="000C6FF8">
      <w:pPr>
        <w:pStyle w:val="aff1"/>
        <w:numPr>
          <w:ilvl w:val="0"/>
          <w:numId w:val="7"/>
        </w:numPr>
        <w:spacing w:line="360" w:lineRule="auto"/>
        <w:jc w:val="both"/>
        <w:rPr>
          <w:rFonts w:eastAsia="Arial Unicode MS"/>
          <w:sz w:val="28"/>
          <w:szCs w:val="28"/>
        </w:rPr>
      </w:pPr>
      <w:bookmarkStart w:id="16" w:name="OLE_LINK9"/>
      <w:bookmarkStart w:id="17" w:name="OLE_LINK10"/>
      <w:r w:rsidRPr="00680B75">
        <w:rPr>
          <w:rFonts w:eastAsia="Arial Unicode MS"/>
          <w:sz w:val="28"/>
          <w:szCs w:val="28"/>
        </w:rPr>
        <w:t xml:space="preserve">во второй главе </w:t>
      </w:r>
      <w:bookmarkEnd w:id="16"/>
      <w:bookmarkEnd w:id="17"/>
      <w:r w:rsidRPr="00680B75">
        <w:rPr>
          <w:rFonts w:eastAsia="Arial Unicode MS"/>
          <w:sz w:val="28"/>
          <w:szCs w:val="28"/>
        </w:rPr>
        <w:t>содерж</w:t>
      </w:r>
      <w:r w:rsidR="00511B79">
        <w:rPr>
          <w:rFonts w:eastAsia="Arial Unicode MS"/>
          <w:sz w:val="28"/>
          <w:szCs w:val="28"/>
        </w:rPr>
        <w:t>а</w:t>
      </w:r>
      <w:r w:rsidRPr="00680B75">
        <w:rPr>
          <w:rFonts w:eastAsia="Arial Unicode MS"/>
          <w:sz w:val="28"/>
          <w:szCs w:val="28"/>
        </w:rPr>
        <w:t xml:space="preserve">тся </w:t>
      </w:r>
      <w:r w:rsidR="005D3042">
        <w:rPr>
          <w:rFonts w:eastAsia="Arial Unicode MS"/>
          <w:sz w:val="28"/>
          <w:szCs w:val="28"/>
        </w:rPr>
        <w:t xml:space="preserve">подбор </w:t>
      </w:r>
      <w:r w:rsidR="005D3042" w:rsidRPr="00E52123">
        <w:rPr>
          <w:rFonts w:eastAsia="Arial Unicode MS"/>
          <w:sz w:val="28"/>
          <w:szCs w:val="28"/>
        </w:rPr>
        <w:t>инструментальны</w:t>
      </w:r>
      <w:r w:rsidR="005D3042">
        <w:rPr>
          <w:rFonts w:eastAsia="Arial Unicode MS"/>
          <w:sz w:val="28"/>
          <w:szCs w:val="28"/>
        </w:rPr>
        <w:t>х</w:t>
      </w:r>
      <w:r w:rsidR="005D3042" w:rsidRPr="00E52123">
        <w:rPr>
          <w:rFonts w:eastAsia="Arial Unicode MS"/>
          <w:sz w:val="28"/>
          <w:szCs w:val="28"/>
        </w:rPr>
        <w:t xml:space="preserve"> средств, планируемые к использованию при решении поставленной задачи</w:t>
      </w:r>
      <w:r w:rsidR="005D3042">
        <w:rPr>
          <w:rFonts w:eastAsia="Arial Unicode MS"/>
          <w:sz w:val="28"/>
          <w:szCs w:val="28"/>
        </w:rPr>
        <w:t xml:space="preserve">, </w:t>
      </w:r>
      <w:r w:rsidR="00E52123">
        <w:rPr>
          <w:rFonts w:eastAsia="Arial Unicode MS"/>
          <w:sz w:val="28"/>
          <w:szCs w:val="28"/>
        </w:rPr>
        <w:t>детальная про</w:t>
      </w:r>
      <w:r w:rsidR="00943B19">
        <w:rPr>
          <w:rFonts w:eastAsia="Arial Unicode MS"/>
          <w:sz w:val="28"/>
          <w:szCs w:val="28"/>
        </w:rPr>
        <w:t xml:space="preserve">работка проекта, </w:t>
      </w:r>
      <w:r w:rsidR="005D3042">
        <w:rPr>
          <w:rFonts w:eastAsia="Arial Unicode MS"/>
          <w:sz w:val="28"/>
          <w:szCs w:val="28"/>
        </w:rPr>
        <w:t xml:space="preserve">выделение </w:t>
      </w:r>
      <w:proofErr w:type="spellStart"/>
      <w:r w:rsidR="005D3042">
        <w:rPr>
          <w:rFonts w:eastAsia="Arial Unicode MS"/>
          <w:sz w:val="28"/>
          <w:szCs w:val="28"/>
        </w:rPr>
        <w:t>акторов</w:t>
      </w:r>
      <w:proofErr w:type="spellEnd"/>
      <w:r w:rsidR="005D3042">
        <w:rPr>
          <w:rFonts w:eastAsia="Arial Unicode MS"/>
          <w:sz w:val="28"/>
          <w:szCs w:val="28"/>
        </w:rPr>
        <w:t xml:space="preserve">, написание сценариев и оценка их реалистичности, </w:t>
      </w:r>
      <w:proofErr w:type="spellStart"/>
      <w:r w:rsidR="005D3042">
        <w:rPr>
          <w:rFonts w:eastAsia="Arial Unicode MS"/>
          <w:sz w:val="28"/>
          <w:szCs w:val="28"/>
        </w:rPr>
        <w:t>прототипирование</w:t>
      </w:r>
      <w:proofErr w:type="spellEnd"/>
      <w:r w:rsidRPr="00680B75">
        <w:rPr>
          <w:rFonts w:eastAsia="Arial Unicode MS"/>
          <w:sz w:val="28"/>
          <w:szCs w:val="28"/>
        </w:rPr>
        <w:t>;</w:t>
      </w:r>
    </w:p>
    <w:p w:rsidR="003B1278" w:rsidRDefault="003B1278" w:rsidP="000C6FF8">
      <w:pPr>
        <w:pStyle w:val="aff1"/>
        <w:numPr>
          <w:ilvl w:val="0"/>
          <w:numId w:val="7"/>
        </w:numPr>
        <w:spacing w:line="360" w:lineRule="auto"/>
        <w:jc w:val="both"/>
        <w:rPr>
          <w:rFonts w:eastAsia="Arial Unicode MS"/>
          <w:sz w:val="28"/>
          <w:szCs w:val="28"/>
        </w:rPr>
      </w:pPr>
      <w:bookmarkStart w:id="18" w:name="OLE_LINK11"/>
      <w:bookmarkStart w:id="19" w:name="OLE_LINK12"/>
      <w:r>
        <w:rPr>
          <w:rFonts w:eastAsia="Arial Unicode MS"/>
          <w:sz w:val="28"/>
          <w:szCs w:val="28"/>
        </w:rPr>
        <w:t xml:space="preserve">в третьей главе </w:t>
      </w:r>
      <w:bookmarkEnd w:id="18"/>
      <w:bookmarkEnd w:id="19"/>
      <w:r w:rsidR="005D3042">
        <w:rPr>
          <w:rFonts w:eastAsia="Arial Unicode MS"/>
          <w:sz w:val="28"/>
          <w:szCs w:val="28"/>
        </w:rPr>
        <w:t xml:space="preserve">содержаться проектные решения динамической и статических частей проекта, описания полученных классов, их </w:t>
      </w:r>
      <w:r w:rsidR="005D3042">
        <w:rPr>
          <w:rFonts w:eastAsia="Arial Unicode MS"/>
          <w:sz w:val="28"/>
          <w:szCs w:val="28"/>
        </w:rPr>
        <w:lastRenderedPageBreak/>
        <w:t xml:space="preserve">взаимодействие между собой, данные и </w:t>
      </w:r>
      <w:proofErr w:type="gramStart"/>
      <w:r w:rsidR="005D3042">
        <w:rPr>
          <w:rFonts w:eastAsia="Arial Unicode MS"/>
          <w:sz w:val="28"/>
          <w:szCs w:val="28"/>
        </w:rPr>
        <w:t>сообщения</w:t>
      </w:r>
      <w:proofErr w:type="gramEnd"/>
      <w:r w:rsidR="005D3042">
        <w:rPr>
          <w:rFonts w:eastAsia="Arial Unicode MS"/>
          <w:sz w:val="28"/>
          <w:szCs w:val="28"/>
        </w:rPr>
        <w:t xml:space="preserve"> передаваемые между классами и объектами, деятельность и действия отдельных объектов, физическое размещение отдельных модулей на физических устройствах. </w:t>
      </w:r>
    </w:p>
    <w:p w:rsidR="005D3042" w:rsidRPr="00680B75" w:rsidRDefault="005D3042" w:rsidP="000C6FF8">
      <w:pPr>
        <w:pStyle w:val="aff1"/>
        <w:numPr>
          <w:ilvl w:val="0"/>
          <w:numId w:val="7"/>
        </w:numPr>
        <w:spacing w:line="360" w:lineRule="auto"/>
        <w:jc w:val="both"/>
        <w:rPr>
          <w:rFonts w:eastAsia="Arial Unicode MS"/>
          <w:sz w:val="28"/>
          <w:szCs w:val="28"/>
        </w:rPr>
      </w:pPr>
      <w:bookmarkStart w:id="20" w:name="OLE_LINK13"/>
      <w:bookmarkStart w:id="21" w:name="OLE_LINK14"/>
      <w:r>
        <w:rPr>
          <w:rFonts w:eastAsia="Arial Unicode MS"/>
          <w:sz w:val="28"/>
          <w:szCs w:val="28"/>
        </w:rPr>
        <w:t xml:space="preserve">в четвёртой главе </w:t>
      </w:r>
      <w:bookmarkEnd w:id="20"/>
      <w:bookmarkEnd w:id="21"/>
      <w:r>
        <w:rPr>
          <w:rFonts w:eastAsia="Arial Unicode MS"/>
          <w:sz w:val="28"/>
          <w:szCs w:val="28"/>
        </w:rPr>
        <w:t>содержаться экономические расчёты проекта, план и программы тестирования разрабатываемого программного обеспечения.</w:t>
      </w:r>
    </w:p>
    <w:p w:rsidR="008A0684" w:rsidRPr="005D341B" w:rsidRDefault="008A0684" w:rsidP="008A0684">
      <w:pPr>
        <w:spacing w:line="360" w:lineRule="auto"/>
        <w:ind w:firstLine="709"/>
        <w:jc w:val="both"/>
        <w:rPr>
          <w:rFonts w:eastAsia="Arial Unicode MS"/>
          <w:sz w:val="28"/>
          <w:szCs w:val="28"/>
        </w:rPr>
      </w:pPr>
      <w:r w:rsidRPr="005D341B">
        <w:rPr>
          <w:rFonts w:eastAsia="Arial Unicode MS"/>
          <w:sz w:val="28"/>
          <w:szCs w:val="28"/>
        </w:rPr>
        <w:t xml:space="preserve">Каждая глава </w:t>
      </w:r>
      <w:r>
        <w:rPr>
          <w:rFonts w:eastAsia="Arial Unicode MS"/>
          <w:sz w:val="28"/>
          <w:szCs w:val="28"/>
        </w:rPr>
        <w:t>может включать</w:t>
      </w:r>
      <w:r w:rsidRPr="005D341B">
        <w:rPr>
          <w:rFonts w:eastAsia="Arial Unicode MS"/>
          <w:sz w:val="28"/>
          <w:szCs w:val="28"/>
        </w:rPr>
        <w:t xml:space="preserve"> дв</w:t>
      </w:r>
      <w:r>
        <w:rPr>
          <w:rFonts w:eastAsia="Arial Unicode MS"/>
          <w:sz w:val="28"/>
          <w:szCs w:val="28"/>
        </w:rPr>
        <w:t>а</w:t>
      </w:r>
      <w:r w:rsidRPr="005D341B">
        <w:rPr>
          <w:rFonts w:eastAsia="Arial Unicode MS"/>
          <w:sz w:val="28"/>
          <w:szCs w:val="28"/>
        </w:rPr>
        <w:t xml:space="preserve"> и более параграфов. Название главы не должно дублировать название темы, а название параграфов - названия глав.</w:t>
      </w:r>
    </w:p>
    <w:p w:rsidR="00FB7ECC" w:rsidRPr="00FB7ECC" w:rsidRDefault="00FB7ECC" w:rsidP="00FB7ECC">
      <w:pPr>
        <w:spacing w:line="360" w:lineRule="auto"/>
        <w:ind w:firstLine="709"/>
        <w:jc w:val="both"/>
        <w:rPr>
          <w:rFonts w:eastAsia="Arial Unicode MS"/>
          <w:sz w:val="28"/>
          <w:szCs w:val="28"/>
        </w:rPr>
      </w:pPr>
      <w:r w:rsidRPr="00FB7ECC">
        <w:rPr>
          <w:rFonts w:eastAsia="Arial Unicode MS"/>
          <w:sz w:val="28"/>
          <w:szCs w:val="28"/>
        </w:rPr>
        <w:t>В основной части автор должен раскрыть сущность тех вопросов, которые он обозначил в плане.</w:t>
      </w:r>
      <w:r w:rsidR="00D14FAF">
        <w:rPr>
          <w:rFonts w:eastAsia="Arial Unicode MS"/>
          <w:sz w:val="28"/>
          <w:szCs w:val="28"/>
        </w:rPr>
        <w:t xml:space="preserve"> </w:t>
      </w:r>
      <w:r w:rsidRPr="00FB7ECC">
        <w:rPr>
          <w:rFonts w:eastAsia="Arial Unicode MS"/>
          <w:sz w:val="28"/>
          <w:szCs w:val="28"/>
        </w:rPr>
        <w:t xml:space="preserve">При раскрытии темы наряду с </w:t>
      </w:r>
      <w:r w:rsidR="005D3042">
        <w:rPr>
          <w:rFonts w:eastAsia="Arial Unicode MS"/>
          <w:sz w:val="28"/>
          <w:szCs w:val="28"/>
        </w:rPr>
        <w:t>проработкой</w:t>
      </w:r>
      <w:r w:rsidRPr="00FB7ECC">
        <w:rPr>
          <w:rFonts w:eastAsia="Arial Unicode MS"/>
          <w:sz w:val="28"/>
          <w:szCs w:val="28"/>
        </w:rPr>
        <w:t xml:space="preserve"> </w:t>
      </w:r>
      <w:r w:rsidR="001871A4" w:rsidRPr="00FB7ECC">
        <w:rPr>
          <w:rFonts w:eastAsia="Arial Unicode MS"/>
          <w:sz w:val="28"/>
          <w:szCs w:val="28"/>
        </w:rPr>
        <w:t xml:space="preserve">конкретного </w:t>
      </w:r>
      <w:r w:rsidR="001871A4">
        <w:rPr>
          <w:rFonts w:eastAsia="Arial Unicode MS"/>
          <w:sz w:val="28"/>
          <w:szCs w:val="28"/>
        </w:rPr>
        <w:t>направления</w:t>
      </w:r>
      <w:r w:rsidR="005D3042">
        <w:rPr>
          <w:rFonts w:eastAsia="Arial Unicode MS"/>
          <w:sz w:val="28"/>
          <w:szCs w:val="28"/>
        </w:rPr>
        <w:t xml:space="preserve"> </w:t>
      </w:r>
      <w:r w:rsidRPr="00FB7ECC">
        <w:rPr>
          <w:rFonts w:eastAsia="Arial Unicode MS"/>
          <w:sz w:val="28"/>
          <w:szCs w:val="28"/>
        </w:rPr>
        <w:t xml:space="preserve">студент должен показать знания теоретических </w:t>
      </w:r>
      <w:r w:rsidR="005D3042">
        <w:rPr>
          <w:rFonts w:eastAsia="Arial Unicode MS"/>
          <w:sz w:val="28"/>
          <w:szCs w:val="28"/>
        </w:rPr>
        <w:t xml:space="preserve">и практических </w:t>
      </w:r>
      <w:r w:rsidRPr="00FB7ECC">
        <w:rPr>
          <w:rFonts w:eastAsia="Arial Unicode MS"/>
          <w:sz w:val="28"/>
          <w:szCs w:val="28"/>
        </w:rPr>
        <w:t>основ</w:t>
      </w:r>
      <w:r w:rsidR="005D3042">
        <w:rPr>
          <w:rFonts w:eastAsia="Arial Unicode MS"/>
          <w:sz w:val="28"/>
          <w:szCs w:val="28"/>
        </w:rPr>
        <w:t xml:space="preserve"> проектной деятельности, оценить передовые подходы и практики</w:t>
      </w:r>
      <w:r w:rsidRPr="00FB7ECC">
        <w:rPr>
          <w:rFonts w:eastAsia="Arial Unicode MS"/>
          <w:sz w:val="28"/>
          <w:szCs w:val="28"/>
        </w:rPr>
        <w:t xml:space="preserve"> и возможности </w:t>
      </w:r>
      <w:r w:rsidR="005D3042">
        <w:rPr>
          <w:rFonts w:eastAsia="Arial Unicode MS"/>
          <w:sz w:val="28"/>
          <w:szCs w:val="28"/>
        </w:rPr>
        <w:t>их</w:t>
      </w:r>
      <w:r w:rsidRPr="00FB7ECC">
        <w:rPr>
          <w:rFonts w:eastAsia="Arial Unicode MS"/>
          <w:sz w:val="28"/>
          <w:szCs w:val="28"/>
        </w:rPr>
        <w:t xml:space="preserve"> использования</w:t>
      </w:r>
      <w:r w:rsidR="005D3042">
        <w:rPr>
          <w:rFonts w:eastAsia="Arial Unicode MS"/>
          <w:sz w:val="28"/>
          <w:szCs w:val="28"/>
        </w:rPr>
        <w:t xml:space="preserve"> в проекте</w:t>
      </w:r>
      <w:r w:rsidRPr="00FB7ECC">
        <w:rPr>
          <w:rFonts w:eastAsia="Arial Unicode MS"/>
          <w:sz w:val="28"/>
          <w:szCs w:val="28"/>
        </w:rPr>
        <w:t>.</w:t>
      </w:r>
    </w:p>
    <w:p w:rsidR="00FB7ECC" w:rsidRPr="00FB7ECC" w:rsidRDefault="00FB7ECC" w:rsidP="00FB7ECC">
      <w:pPr>
        <w:spacing w:line="360" w:lineRule="auto"/>
        <w:ind w:firstLine="709"/>
        <w:jc w:val="both"/>
        <w:rPr>
          <w:rFonts w:eastAsia="Arial Unicode MS"/>
          <w:sz w:val="28"/>
          <w:szCs w:val="28"/>
        </w:rPr>
      </w:pPr>
      <w:r w:rsidRPr="00FB7ECC">
        <w:rPr>
          <w:rFonts w:eastAsia="Arial Unicode MS"/>
          <w:sz w:val="28"/>
          <w:szCs w:val="28"/>
        </w:rPr>
        <w:t xml:space="preserve">Следует дать обзор существующих </w:t>
      </w:r>
      <w:r w:rsidR="005D3042">
        <w:rPr>
          <w:rFonts w:eastAsia="Arial Unicode MS"/>
          <w:sz w:val="28"/>
          <w:szCs w:val="28"/>
        </w:rPr>
        <w:t>практик и подходов</w:t>
      </w:r>
      <w:r w:rsidRPr="00FB7ECC">
        <w:rPr>
          <w:rFonts w:eastAsia="Arial Unicode MS"/>
          <w:sz w:val="28"/>
          <w:szCs w:val="28"/>
        </w:rPr>
        <w:t xml:space="preserve"> по </w:t>
      </w:r>
      <w:r w:rsidR="005D3042">
        <w:rPr>
          <w:rFonts w:eastAsia="Arial Unicode MS"/>
          <w:sz w:val="28"/>
          <w:szCs w:val="28"/>
        </w:rPr>
        <w:t>реализации аналогичных проектов и произвести выбор наиболее оптимальных для данного проекта</w:t>
      </w:r>
      <w:r w:rsidRPr="00FB7ECC">
        <w:rPr>
          <w:rFonts w:eastAsia="Arial Unicode MS"/>
          <w:sz w:val="28"/>
          <w:szCs w:val="28"/>
        </w:rPr>
        <w:t>. Обязательным требованием работы является наличие табличного, графического и цифрового материала, их анализ и обобщение.</w:t>
      </w:r>
      <w:r w:rsidR="00DD4A24">
        <w:rPr>
          <w:rFonts w:eastAsia="Arial Unicode MS"/>
          <w:sz w:val="28"/>
          <w:szCs w:val="28"/>
        </w:rPr>
        <w:t xml:space="preserve"> </w:t>
      </w:r>
      <w:r w:rsidRPr="00FB7ECC">
        <w:rPr>
          <w:rFonts w:eastAsia="Arial Unicode MS"/>
          <w:sz w:val="28"/>
          <w:szCs w:val="28"/>
        </w:rPr>
        <w:t>Приводимый в работе</w:t>
      </w:r>
      <w:r w:rsidR="001871A4">
        <w:rPr>
          <w:rFonts w:eastAsia="Arial Unicode MS"/>
          <w:sz w:val="28"/>
          <w:szCs w:val="28"/>
        </w:rPr>
        <w:t xml:space="preserve"> проектный</w:t>
      </w:r>
      <w:r w:rsidRPr="00FB7ECC">
        <w:rPr>
          <w:rFonts w:eastAsia="Arial Unicode MS"/>
          <w:sz w:val="28"/>
          <w:szCs w:val="28"/>
        </w:rPr>
        <w:t xml:space="preserve"> материал</w:t>
      </w:r>
      <w:r w:rsidR="001871A4">
        <w:rPr>
          <w:rFonts w:eastAsia="Arial Unicode MS"/>
          <w:sz w:val="28"/>
          <w:szCs w:val="28"/>
        </w:rPr>
        <w:t xml:space="preserve"> (схемы)</w:t>
      </w:r>
      <w:r w:rsidRPr="00FB7ECC">
        <w:rPr>
          <w:rFonts w:eastAsia="Arial Unicode MS"/>
          <w:sz w:val="28"/>
          <w:szCs w:val="28"/>
        </w:rPr>
        <w:t xml:space="preserve"> должен быть тесно </w:t>
      </w:r>
      <w:r w:rsidR="001871A4" w:rsidRPr="00FB7ECC">
        <w:rPr>
          <w:rFonts w:eastAsia="Arial Unicode MS"/>
          <w:sz w:val="28"/>
          <w:szCs w:val="28"/>
        </w:rPr>
        <w:t>увязан с</w:t>
      </w:r>
      <w:r w:rsidRPr="00FB7ECC">
        <w:rPr>
          <w:rFonts w:eastAsia="Arial Unicode MS"/>
          <w:sz w:val="28"/>
          <w:szCs w:val="28"/>
        </w:rPr>
        <w:t xml:space="preserve"> текстом. По возможности весь материал необходимо свести в таблицы, графики, диаграммы. Все приведенные схемы должны быть пронумерованы.</w:t>
      </w:r>
    </w:p>
    <w:p w:rsidR="00FB7ECC" w:rsidRPr="00FB7ECC" w:rsidRDefault="00FB7ECC" w:rsidP="00FB7ECC">
      <w:pPr>
        <w:spacing w:line="360" w:lineRule="auto"/>
        <w:ind w:firstLine="709"/>
        <w:jc w:val="both"/>
        <w:rPr>
          <w:rFonts w:eastAsia="Arial Unicode MS"/>
          <w:sz w:val="28"/>
          <w:szCs w:val="28"/>
        </w:rPr>
      </w:pPr>
      <w:r w:rsidRPr="00FB7ECC">
        <w:rPr>
          <w:rFonts w:eastAsia="Arial Unicode MS"/>
          <w:sz w:val="28"/>
          <w:szCs w:val="28"/>
        </w:rPr>
        <w:t xml:space="preserve">Основная часть должна содержать изложение </w:t>
      </w:r>
      <w:r w:rsidR="001871A4">
        <w:rPr>
          <w:rFonts w:eastAsia="Arial Unicode MS"/>
          <w:sz w:val="28"/>
          <w:szCs w:val="28"/>
        </w:rPr>
        <w:t>детальных шагов процесса проектирования</w:t>
      </w:r>
      <w:r w:rsidRPr="00FB7ECC">
        <w:rPr>
          <w:rFonts w:eastAsia="Arial Unicode MS"/>
          <w:sz w:val="28"/>
          <w:szCs w:val="28"/>
        </w:rPr>
        <w:t xml:space="preserve">, </w:t>
      </w:r>
      <w:r w:rsidR="001871A4">
        <w:rPr>
          <w:rFonts w:eastAsia="Arial Unicode MS"/>
          <w:sz w:val="28"/>
          <w:szCs w:val="28"/>
        </w:rPr>
        <w:t>детальное описание решения выявленных проблем и обоснование принятых технических и программных решений</w:t>
      </w:r>
      <w:r w:rsidRPr="00FB7ECC">
        <w:rPr>
          <w:rFonts w:eastAsia="Arial Unicode MS"/>
          <w:sz w:val="28"/>
          <w:szCs w:val="28"/>
        </w:rPr>
        <w:t>.</w:t>
      </w:r>
    </w:p>
    <w:p w:rsidR="00680B75" w:rsidRDefault="004E5227" w:rsidP="00680B75">
      <w:pPr>
        <w:spacing w:line="360" w:lineRule="auto"/>
        <w:ind w:firstLine="709"/>
        <w:jc w:val="both"/>
        <w:rPr>
          <w:rFonts w:eastAsia="Arial Unicode MS"/>
          <w:sz w:val="28"/>
          <w:szCs w:val="28"/>
        </w:rPr>
      </w:pPr>
      <w:r w:rsidRPr="00FB7ECC">
        <w:rPr>
          <w:rFonts w:eastAsia="Arial Unicode MS"/>
          <w:sz w:val="28"/>
          <w:szCs w:val="28"/>
        </w:rPr>
        <w:t>Основн</w:t>
      </w:r>
      <w:r>
        <w:rPr>
          <w:rFonts w:eastAsia="Arial Unicode MS"/>
          <w:sz w:val="28"/>
          <w:szCs w:val="28"/>
        </w:rPr>
        <w:t>ую</w:t>
      </w:r>
      <w:r w:rsidR="00680B75">
        <w:rPr>
          <w:rFonts w:eastAsia="Arial Unicode MS"/>
          <w:sz w:val="28"/>
          <w:szCs w:val="28"/>
        </w:rPr>
        <w:t xml:space="preserve"> часть работы завершает З</w:t>
      </w:r>
      <w:r w:rsidR="00680B75" w:rsidRPr="00680B75">
        <w:rPr>
          <w:rFonts w:eastAsia="Arial Unicode MS"/>
          <w:sz w:val="28"/>
          <w:szCs w:val="28"/>
        </w:rPr>
        <w:t xml:space="preserve">аключение, в котором содержатся </w:t>
      </w:r>
      <w:bookmarkStart w:id="22" w:name="OLE_LINK15"/>
      <w:bookmarkStart w:id="23" w:name="OLE_LINK16"/>
      <w:r w:rsidR="00680B75" w:rsidRPr="00680B75">
        <w:rPr>
          <w:rFonts w:eastAsia="Arial Unicode MS"/>
          <w:sz w:val="28"/>
          <w:szCs w:val="28"/>
        </w:rPr>
        <w:t>выводы и рекомендации относительно практического применения материалов работы</w:t>
      </w:r>
      <w:bookmarkEnd w:id="22"/>
      <w:bookmarkEnd w:id="23"/>
      <w:r w:rsidR="00680B75">
        <w:rPr>
          <w:rFonts w:eastAsia="Arial Unicode MS"/>
          <w:sz w:val="28"/>
          <w:szCs w:val="28"/>
        </w:rPr>
        <w:t>.</w:t>
      </w:r>
      <w:r w:rsidR="00DD4A24" w:rsidRPr="00DD4A24">
        <w:rPr>
          <w:rFonts w:eastAsia="Arial Unicode MS"/>
          <w:sz w:val="28"/>
          <w:szCs w:val="28"/>
        </w:rPr>
        <w:t xml:space="preserve"> </w:t>
      </w:r>
      <w:r w:rsidR="00DD4A24" w:rsidRPr="00FB7ECC">
        <w:rPr>
          <w:rFonts w:eastAsia="Arial Unicode MS"/>
          <w:sz w:val="28"/>
          <w:szCs w:val="28"/>
        </w:rPr>
        <w:t xml:space="preserve">В заключении автор должен в сжатом виде привести основные выводы, сформулированные в результате </w:t>
      </w:r>
      <w:r w:rsidR="001871A4">
        <w:rPr>
          <w:rFonts w:eastAsia="Arial Unicode MS"/>
          <w:sz w:val="28"/>
          <w:szCs w:val="28"/>
        </w:rPr>
        <w:t>проектной деятельности</w:t>
      </w:r>
      <w:r w:rsidR="00DD4A24" w:rsidRPr="00FB7ECC">
        <w:rPr>
          <w:rFonts w:eastAsia="Arial Unicode MS"/>
          <w:sz w:val="28"/>
          <w:szCs w:val="28"/>
        </w:rPr>
        <w:t xml:space="preserve">, и предложения, если такие имеются. Заключение не должно служить логическим продолжением работы и содержать новые моменты, не рассмотренные в основной части работы. </w:t>
      </w:r>
      <w:r w:rsidR="001871A4">
        <w:rPr>
          <w:rFonts w:eastAsia="Arial Unicode MS"/>
          <w:sz w:val="28"/>
          <w:szCs w:val="28"/>
        </w:rPr>
        <w:lastRenderedPageBreak/>
        <w:t>О</w:t>
      </w:r>
      <w:r w:rsidR="00DD4A24" w:rsidRPr="00FB7ECC">
        <w:rPr>
          <w:rFonts w:eastAsia="Arial Unicode MS"/>
          <w:sz w:val="28"/>
          <w:szCs w:val="28"/>
        </w:rPr>
        <w:t xml:space="preserve">но может повторять выписки из основной части работы. Объем </w:t>
      </w:r>
      <w:r w:rsidR="001871A4" w:rsidRPr="00FB7ECC">
        <w:rPr>
          <w:rFonts w:eastAsia="Arial Unicode MS"/>
          <w:sz w:val="28"/>
          <w:szCs w:val="28"/>
        </w:rPr>
        <w:t xml:space="preserve">заключения </w:t>
      </w:r>
      <w:r w:rsidR="001871A4">
        <w:rPr>
          <w:rFonts w:eastAsia="Arial Unicode MS"/>
          <w:sz w:val="28"/>
          <w:szCs w:val="28"/>
        </w:rPr>
        <w:t>1</w:t>
      </w:r>
      <w:r w:rsidR="00DD4A24" w:rsidRPr="00FB7ECC">
        <w:rPr>
          <w:rFonts w:eastAsia="Arial Unicode MS"/>
          <w:sz w:val="28"/>
          <w:szCs w:val="28"/>
        </w:rPr>
        <w:t>–3 страницы</w:t>
      </w:r>
      <w:r w:rsidR="00C6234D">
        <w:rPr>
          <w:rFonts w:eastAsia="Arial Unicode MS"/>
          <w:sz w:val="28"/>
          <w:szCs w:val="28"/>
        </w:rPr>
        <w:t>.</w:t>
      </w:r>
    </w:p>
    <w:p w:rsidR="00EA1D0F" w:rsidRDefault="008A0684" w:rsidP="001871A4">
      <w:pPr>
        <w:spacing w:line="360" w:lineRule="auto"/>
        <w:ind w:firstLine="709"/>
        <w:jc w:val="both"/>
        <w:rPr>
          <w:rFonts w:eastAsia="Arial Unicode MS"/>
          <w:sz w:val="28"/>
          <w:szCs w:val="28"/>
        </w:rPr>
      </w:pPr>
      <w:r w:rsidRPr="005D341B">
        <w:rPr>
          <w:rFonts w:eastAsia="Arial Unicode MS"/>
          <w:sz w:val="28"/>
          <w:szCs w:val="28"/>
        </w:rPr>
        <w:t xml:space="preserve">Объем </w:t>
      </w:r>
      <w:r>
        <w:rPr>
          <w:rFonts w:eastAsia="Arial Unicode MS"/>
          <w:sz w:val="28"/>
          <w:szCs w:val="28"/>
        </w:rPr>
        <w:t>курсовой</w:t>
      </w:r>
      <w:r w:rsidRPr="005D341B">
        <w:rPr>
          <w:rFonts w:eastAsia="Arial Unicode MS"/>
          <w:sz w:val="28"/>
          <w:szCs w:val="28"/>
        </w:rPr>
        <w:t xml:space="preserve"> работы составляет</w:t>
      </w:r>
      <w:r w:rsidR="004C7E90">
        <w:rPr>
          <w:rFonts w:eastAsia="Arial Unicode MS"/>
          <w:sz w:val="28"/>
          <w:szCs w:val="28"/>
        </w:rPr>
        <w:t xml:space="preserve"> не менее</w:t>
      </w:r>
      <w:r w:rsidRPr="005D341B">
        <w:rPr>
          <w:rFonts w:eastAsia="Arial Unicode MS"/>
          <w:sz w:val="28"/>
          <w:szCs w:val="28"/>
        </w:rPr>
        <w:t xml:space="preserve"> </w:t>
      </w:r>
      <w:r>
        <w:rPr>
          <w:rFonts w:eastAsia="Arial Unicode MS"/>
          <w:sz w:val="28"/>
          <w:szCs w:val="28"/>
        </w:rPr>
        <w:t>25</w:t>
      </w:r>
      <w:r w:rsidRPr="005D341B">
        <w:rPr>
          <w:rFonts w:eastAsia="Arial Unicode MS"/>
          <w:sz w:val="28"/>
          <w:szCs w:val="28"/>
        </w:rPr>
        <w:t>-</w:t>
      </w:r>
      <w:r>
        <w:rPr>
          <w:rFonts w:eastAsia="Arial Unicode MS"/>
          <w:sz w:val="28"/>
          <w:szCs w:val="28"/>
        </w:rPr>
        <w:t>3</w:t>
      </w:r>
      <w:r w:rsidRPr="005D341B">
        <w:rPr>
          <w:rFonts w:eastAsia="Arial Unicode MS"/>
          <w:sz w:val="28"/>
          <w:szCs w:val="28"/>
        </w:rPr>
        <w:t>0 страниц</w:t>
      </w:r>
      <w:r>
        <w:rPr>
          <w:rFonts w:eastAsia="Arial Unicode MS"/>
          <w:sz w:val="28"/>
          <w:szCs w:val="28"/>
        </w:rPr>
        <w:t>.</w:t>
      </w:r>
    </w:p>
    <w:p w:rsidR="001871A4" w:rsidRPr="005D341B" w:rsidRDefault="001871A4" w:rsidP="001871A4">
      <w:pPr>
        <w:spacing w:line="360" w:lineRule="auto"/>
        <w:ind w:firstLine="709"/>
        <w:jc w:val="both"/>
        <w:rPr>
          <w:rFonts w:eastAsia="Arial Unicode MS"/>
          <w:sz w:val="28"/>
          <w:szCs w:val="28"/>
        </w:rPr>
      </w:pPr>
    </w:p>
    <w:p w:rsidR="00EA1D0F" w:rsidRPr="002A4695" w:rsidRDefault="004233A8" w:rsidP="00AA66CA">
      <w:pPr>
        <w:pStyle w:val="2"/>
      </w:pPr>
      <w:bookmarkStart w:id="24" w:name="_Toc507605033"/>
      <w:r>
        <w:t>Порядок выполнения проекта</w:t>
      </w:r>
      <w:bookmarkEnd w:id="24"/>
    </w:p>
    <w:p w:rsidR="00CE2322" w:rsidRPr="00CE2322" w:rsidRDefault="00CE2322" w:rsidP="00CE2322">
      <w:pPr>
        <w:spacing w:line="360" w:lineRule="auto"/>
        <w:ind w:firstLine="706"/>
        <w:jc w:val="both"/>
        <w:rPr>
          <w:rFonts w:eastAsia="Arial Unicode MS"/>
          <w:sz w:val="28"/>
          <w:szCs w:val="28"/>
        </w:rPr>
      </w:pPr>
      <w:r w:rsidRPr="00CE2322">
        <w:rPr>
          <w:rFonts w:eastAsia="Arial Unicode MS"/>
          <w:sz w:val="28"/>
          <w:szCs w:val="28"/>
        </w:rPr>
        <w:t xml:space="preserve">Проект выполняется </w:t>
      </w:r>
      <w:r>
        <w:rPr>
          <w:rFonts w:eastAsia="Arial Unicode MS"/>
          <w:sz w:val="28"/>
          <w:szCs w:val="28"/>
        </w:rPr>
        <w:t xml:space="preserve">студентами индивидуально. Допускается выполнение одного большого или реального проекта по автоматизации несколькими студентами при условии, что проект разбит на отдельные, чётко ограниченные, </w:t>
      </w:r>
      <w:proofErr w:type="spellStart"/>
      <w:r>
        <w:rPr>
          <w:rFonts w:eastAsia="Arial Unicode MS"/>
          <w:sz w:val="28"/>
          <w:szCs w:val="28"/>
        </w:rPr>
        <w:t>под</w:t>
      </w:r>
      <w:r w:rsidR="001871A4">
        <w:rPr>
          <w:rFonts w:eastAsia="Arial Unicode MS"/>
          <w:sz w:val="28"/>
          <w:szCs w:val="28"/>
        </w:rPr>
        <w:t>проекты</w:t>
      </w:r>
      <w:proofErr w:type="spellEnd"/>
      <w:r w:rsidR="001871A4">
        <w:rPr>
          <w:rFonts w:eastAsia="Arial Unicode MS"/>
          <w:sz w:val="28"/>
          <w:szCs w:val="28"/>
        </w:rPr>
        <w:t xml:space="preserve"> (подсистемы)</w:t>
      </w:r>
      <w:r>
        <w:rPr>
          <w:rFonts w:eastAsia="Arial Unicode MS"/>
          <w:sz w:val="28"/>
          <w:szCs w:val="28"/>
        </w:rPr>
        <w:t xml:space="preserve"> и студенты разрабатывают каждый свою</w:t>
      </w:r>
      <w:r w:rsidRPr="00CE2322">
        <w:rPr>
          <w:rFonts w:eastAsia="Arial Unicode MS"/>
          <w:sz w:val="28"/>
          <w:szCs w:val="28"/>
        </w:rPr>
        <w:t>.</w:t>
      </w:r>
    </w:p>
    <w:p w:rsidR="00CE2322" w:rsidRPr="00CE2322" w:rsidRDefault="001871A4" w:rsidP="00CE2322">
      <w:pPr>
        <w:spacing w:line="360" w:lineRule="auto"/>
        <w:ind w:firstLine="709"/>
        <w:jc w:val="both"/>
        <w:rPr>
          <w:rFonts w:eastAsia="Arial Unicode MS"/>
          <w:sz w:val="28"/>
          <w:szCs w:val="28"/>
        </w:rPr>
      </w:pPr>
      <w:r>
        <w:rPr>
          <w:rFonts w:eastAsia="Arial Unicode MS"/>
          <w:sz w:val="28"/>
          <w:szCs w:val="28"/>
        </w:rPr>
        <w:t>П</w:t>
      </w:r>
      <w:r w:rsidR="00CE2322" w:rsidRPr="00CE2322">
        <w:rPr>
          <w:rFonts w:eastAsia="Arial Unicode MS"/>
          <w:sz w:val="28"/>
          <w:szCs w:val="28"/>
        </w:rPr>
        <w:t>роект требует разработки и документирования программного средства, используемого для решения определённой</w:t>
      </w:r>
      <w:r w:rsidR="00CE2322">
        <w:rPr>
          <w:rFonts w:eastAsia="Arial Unicode MS"/>
          <w:sz w:val="28"/>
          <w:szCs w:val="28"/>
        </w:rPr>
        <w:t xml:space="preserve"> </w:t>
      </w:r>
      <w:r w:rsidR="00CE2322" w:rsidRPr="00CE2322">
        <w:rPr>
          <w:rFonts w:eastAsia="Arial Unicode MS"/>
          <w:sz w:val="28"/>
          <w:szCs w:val="28"/>
        </w:rPr>
        <w:t>задачи. При этом рекомендуется применять готовые ERP или MRP системы</w:t>
      </w:r>
      <w:r w:rsidR="00CE2322">
        <w:rPr>
          <w:rFonts w:eastAsia="Arial Unicode MS"/>
          <w:sz w:val="28"/>
          <w:szCs w:val="28"/>
        </w:rPr>
        <w:t xml:space="preserve"> как платформу на котор</w:t>
      </w:r>
      <w:r>
        <w:rPr>
          <w:rFonts w:eastAsia="Arial Unicode MS"/>
          <w:sz w:val="28"/>
          <w:szCs w:val="28"/>
        </w:rPr>
        <w:t>о</w:t>
      </w:r>
      <w:r w:rsidR="00CE2322">
        <w:rPr>
          <w:rFonts w:eastAsia="Arial Unicode MS"/>
          <w:sz w:val="28"/>
          <w:szCs w:val="28"/>
        </w:rPr>
        <w:t xml:space="preserve">й и будет использоваться </w:t>
      </w:r>
      <w:r w:rsidR="00221772">
        <w:rPr>
          <w:rFonts w:eastAsia="Arial Unicode MS"/>
          <w:sz w:val="28"/>
          <w:szCs w:val="28"/>
        </w:rPr>
        <w:t>разрабатываемая подсистема</w:t>
      </w:r>
      <w:r w:rsidR="00CE2322" w:rsidRPr="00CE2322">
        <w:rPr>
          <w:rFonts w:eastAsia="Arial Unicode MS"/>
          <w:sz w:val="28"/>
          <w:szCs w:val="28"/>
        </w:rPr>
        <w:t>.</w:t>
      </w:r>
    </w:p>
    <w:p w:rsidR="00CE2322" w:rsidRPr="001871A4" w:rsidRDefault="00CE2322" w:rsidP="00CE2322">
      <w:pPr>
        <w:spacing w:line="360" w:lineRule="auto"/>
        <w:ind w:firstLine="709"/>
        <w:jc w:val="both"/>
        <w:rPr>
          <w:rFonts w:eastAsia="Arial Unicode MS"/>
          <w:sz w:val="28"/>
          <w:szCs w:val="28"/>
        </w:rPr>
      </w:pPr>
      <w:r w:rsidRPr="001871A4">
        <w:rPr>
          <w:rFonts w:eastAsia="Arial Unicode MS"/>
          <w:sz w:val="28"/>
          <w:szCs w:val="28"/>
        </w:rPr>
        <w:t>При этом следует учитывать следующие рекомендации:</w:t>
      </w:r>
    </w:p>
    <w:p w:rsidR="00CE2322" w:rsidRPr="001871A4" w:rsidRDefault="00CE2322" w:rsidP="00CE2322">
      <w:pPr>
        <w:spacing w:line="360" w:lineRule="auto"/>
        <w:ind w:firstLine="709"/>
        <w:jc w:val="both"/>
        <w:rPr>
          <w:rFonts w:eastAsia="Arial Unicode MS"/>
          <w:sz w:val="28"/>
          <w:szCs w:val="28"/>
        </w:rPr>
      </w:pPr>
      <w:r w:rsidRPr="001871A4">
        <w:rPr>
          <w:rFonts w:eastAsia="Arial Unicode MS"/>
          <w:sz w:val="28"/>
          <w:szCs w:val="28"/>
        </w:rPr>
        <w:t>1.</w:t>
      </w:r>
      <w:r w:rsidRPr="001871A4">
        <w:rPr>
          <w:rFonts w:eastAsia="Arial Unicode MS"/>
          <w:sz w:val="28"/>
          <w:szCs w:val="28"/>
        </w:rPr>
        <w:tab/>
        <w:t>Используйте системный подход. Помните, что методология UML построена на его основе.</w:t>
      </w:r>
    </w:p>
    <w:p w:rsidR="00CE2322" w:rsidRPr="001871A4" w:rsidRDefault="00CE2322" w:rsidP="00221772">
      <w:pPr>
        <w:spacing w:line="360" w:lineRule="auto"/>
        <w:ind w:firstLine="709"/>
        <w:jc w:val="both"/>
        <w:rPr>
          <w:rFonts w:eastAsia="Arial Unicode MS"/>
          <w:sz w:val="28"/>
          <w:szCs w:val="28"/>
        </w:rPr>
      </w:pPr>
      <w:r w:rsidRPr="001871A4">
        <w:rPr>
          <w:rFonts w:eastAsia="Arial Unicode MS"/>
          <w:sz w:val="28"/>
          <w:szCs w:val="28"/>
        </w:rPr>
        <w:t>2.</w:t>
      </w:r>
      <w:r w:rsidRPr="001871A4">
        <w:rPr>
          <w:rFonts w:eastAsia="Arial Unicode MS"/>
          <w:sz w:val="28"/>
          <w:szCs w:val="28"/>
        </w:rPr>
        <w:tab/>
        <w:t xml:space="preserve">Разделите задачи проекта так, чтобы </w:t>
      </w:r>
      <w:r w:rsidR="00221772" w:rsidRPr="001871A4">
        <w:rPr>
          <w:rFonts w:eastAsia="Arial Unicode MS"/>
          <w:sz w:val="28"/>
          <w:szCs w:val="28"/>
        </w:rPr>
        <w:t>получить равномерную загрузку над проектом на всё время его выполнения</w:t>
      </w:r>
      <w:r w:rsidRPr="001871A4">
        <w:rPr>
          <w:rFonts w:eastAsia="Arial Unicode MS"/>
          <w:sz w:val="28"/>
          <w:szCs w:val="28"/>
        </w:rPr>
        <w:t xml:space="preserve">. </w:t>
      </w:r>
    </w:p>
    <w:p w:rsidR="00CE2322" w:rsidRPr="001871A4" w:rsidRDefault="00CE2322" w:rsidP="00CE2322">
      <w:pPr>
        <w:spacing w:line="360" w:lineRule="auto"/>
        <w:ind w:firstLine="709"/>
        <w:jc w:val="both"/>
        <w:rPr>
          <w:rFonts w:eastAsia="Arial Unicode MS"/>
          <w:sz w:val="28"/>
          <w:szCs w:val="28"/>
        </w:rPr>
      </w:pPr>
      <w:r w:rsidRPr="001871A4">
        <w:rPr>
          <w:rFonts w:eastAsia="Arial Unicode MS"/>
          <w:sz w:val="28"/>
          <w:szCs w:val="28"/>
        </w:rPr>
        <w:t>4.</w:t>
      </w:r>
      <w:r w:rsidRPr="001871A4">
        <w:rPr>
          <w:rFonts w:eastAsia="Arial Unicode MS"/>
          <w:sz w:val="28"/>
          <w:szCs w:val="28"/>
        </w:rPr>
        <w:tab/>
        <w:t xml:space="preserve">Разработайте </w:t>
      </w:r>
      <w:r w:rsidR="001871A4" w:rsidRPr="001871A4">
        <w:rPr>
          <w:rFonts w:eastAsia="Arial Unicode MS"/>
          <w:sz w:val="28"/>
          <w:szCs w:val="28"/>
        </w:rPr>
        <w:t>прототип</w:t>
      </w:r>
      <w:r w:rsidRPr="001871A4">
        <w:rPr>
          <w:rFonts w:eastAsia="Arial Unicode MS"/>
          <w:sz w:val="28"/>
          <w:szCs w:val="28"/>
        </w:rPr>
        <w:t xml:space="preserve"> проектируемого программного средства, иначе обеспечить </w:t>
      </w:r>
      <w:r w:rsidR="001871A4" w:rsidRPr="001871A4">
        <w:rPr>
          <w:rFonts w:eastAsia="Arial Unicode MS"/>
          <w:sz w:val="28"/>
          <w:szCs w:val="28"/>
        </w:rPr>
        <w:t>полноту анализа исходной задачи</w:t>
      </w:r>
      <w:r w:rsidRPr="001871A4">
        <w:rPr>
          <w:rFonts w:eastAsia="Arial Unicode MS"/>
          <w:sz w:val="28"/>
          <w:szCs w:val="28"/>
        </w:rPr>
        <w:t xml:space="preserve"> сложно.</w:t>
      </w:r>
    </w:p>
    <w:p w:rsidR="00CE2322" w:rsidRPr="001871A4" w:rsidRDefault="00CE2322" w:rsidP="00CE2322">
      <w:pPr>
        <w:spacing w:line="360" w:lineRule="auto"/>
        <w:ind w:firstLine="709"/>
        <w:jc w:val="both"/>
        <w:rPr>
          <w:rFonts w:eastAsia="Arial Unicode MS"/>
          <w:sz w:val="28"/>
          <w:szCs w:val="28"/>
        </w:rPr>
      </w:pPr>
      <w:r w:rsidRPr="001871A4">
        <w:rPr>
          <w:rFonts w:eastAsia="Arial Unicode MS"/>
          <w:sz w:val="28"/>
          <w:szCs w:val="28"/>
        </w:rPr>
        <w:t>5.</w:t>
      </w:r>
      <w:r w:rsidRPr="001871A4">
        <w:rPr>
          <w:rFonts w:eastAsia="Arial Unicode MS"/>
          <w:sz w:val="28"/>
          <w:szCs w:val="28"/>
        </w:rPr>
        <w:tab/>
        <w:t>Сохраняйте логику проекта от постановки задачи до формирования тестовых заданий: все рисунки и модели должны быть связаны; функции, попавшие в алгоритм, должны прослеживаться на мнемосхеме, в функциональной структуре и в структуре модулей программы; документы с экранных форм должны фигурировать, как минимум, в перечне документов проекта, в мнемосхеме и в алгоритме.</w:t>
      </w:r>
    </w:p>
    <w:p w:rsidR="00CE2322" w:rsidRPr="001871A4" w:rsidRDefault="00CE2322" w:rsidP="00CE2322">
      <w:pPr>
        <w:spacing w:line="360" w:lineRule="auto"/>
        <w:ind w:firstLine="709"/>
        <w:jc w:val="both"/>
        <w:rPr>
          <w:rFonts w:eastAsia="Arial Unicode MS"/>
          <w:sz w:val="28"/>
          <w:szCs w:val="28"/>
        </w:rPr>
      </w:pPr>
      <w:r w:rsidRPr="001871A4">
        <w:rPr>
          <w:rFonts w:eastAsia="Arial Unicode MS"/>
          <w:sz w:val="28"/>
          <w:szCs w:val="28"/>
        </w:rPr>
        <w:t>6.</w:t>
      </w:r>
      <w:r w:rsidRPr="001871A4">
        <w:rPr>
          <w:rFonts w:eastAsia="Arial Unicode MS"/>
          <w:sz w:val="28"/>
          <w:szCs w:val="28"/>
        </w:rPr>
        <w:tab/>
        <w:t xml:space="preserve">Используйте Интернет для пополнения сведений об исследуемом процессе и отраслевой специфике. Пояснительные записки, более чем на 75% </w:t>
      </w:r>
      <w:r w:rsidRPr="001871A4">
        <w:rPr>
          <w:rFonts w:eastAsia="Arial Unicode MS"/>
          <w:sz w:val="28"/>
          <w:szCs w:val="28"/>
        </w:rPr>
        <w:lastRenderedPageBreak/>
        <w:t>совпадающие с уже оцененными преподавателем в текущем или прошлые годы, считаются плагиатом и оцениваются на «неудовлетворительно».</w:t>
      </w:r>
    </w:p>
    <w:p w:rsidR="008A0684" w:rsidRDefault="00CE2322" w:rsidP="001871A4">
      <w:pPr>
        <w:spacing w:line="360" w:lineRule="auto"/>
        <w:ind w:firstLine="709"/>
        <w:jc w:val="both"/>
        <w:rPr>
          <w:rFonts w:eastAsia="Arial Unicode MS"/>
          <w:sz w:val="28"/>
          <w:szCs w:val="28"/>
        </w:rPr>
      </w:pPr>
      <w:r w:rsidRPr="001871A4">
        <w:rPr>
          <w:rFonts w:eastAsia="Arial Unicode MS"/>
          <w:sz w:val="28"/>
          <w:szCs w:val="28"/>
        </w:rPr>
        <w:t>7.</w:t>
      </w:r>
      <w:r w:rsidRPr="001871A4">
        <w:rPr>
          <w:rFonts w:eastAsia="Arial Unicode MS"/>
          <w:sz w:val="28"/>
          <w:szCs w:val="28"/>
        </w:rPr>
        <w:tab/>
        <w:t>Следите за сроками проекта. Потребуется несколько консультаций для получения положительной оценки.</w:t>
      </w:r>
    </w:p>
    <w:p w:rsidR="001871A4" w:rsidRDefault="001871A4" w:rsidP="001871A4">
      <w:pPr>
        <w:spacing w:line="360" w:lineRule="auto"/>
        <w:ind w:firstLine="709"/>
        <w:jc w:val="both"/>
        <w:rPr>
          <w:rFonts w:eastAsia="Arial Unicode MS"/>
          <w:sz w:val="28"/>
          <w:szCs w:val="28"/>
        </w:rPr>
      </w:pPr>
    </w:p>
    <w:p w:rsidR="00543DFE" w:rsidRPr="002A4695" w:rsidRDefault="004233A8" w:rsidP="00AA66CA">
      <w:pPr>
        <w:pStyle w:val="2"/>
      </w:pPr>
      <w:bookmarkStart w:id="25" w:name="_Toc507605034"/>
      <w:r>
        <w:t>Правила оформления пояснительной записки</w:t>
      </w:r>
      <w:bookmarkEnd w:id="25"/>
    </w:p>
    <w:p w:rsidR="00221772" w:rsidRDefault="00221772" w:rsidP="00221772">
      <w:pPr>
        <w:spacing w:line="360" w:lineRule="auto"/>
        <w:ind w:firstLine="709"/>
        <w:jc w:val="both"/>
        <w:rPr>
          <w:rFonts w:eastAsia="Arial Unicode MS"/>
          <w:sz w:val="28"/>
          <w:szCs w:val="28"/>
        </w:rPr>
      </w:pPr>
      <w:r w:rsidRPr="00221772">
        <w:rPr>
          <w:rFonts w:eastAsia="Arial Unicode MS"/>
          <w:sz w:val="28"/>
          <w:szCs w:val="28"/>
        </w:rPr>
        <w:t xml:space="preserve">Курсовая работа </w:t>
      </w:r>
      <w:r w:rsidR="004F02AF">
        <w:rPr>
          <w:rFonts w:eastAsia="Arial Unicode MS"/>
          <w:sz w:val="28"/>
          <w:szCs w:val="28"/>
        </w:rPr>
        <w:t>выполняется</w:t>
      </w:r>
      <w:r w:rsidRPr="00221772">
        <w:rPr>
          <w:rFonts w:eastAsia="Arial Unicode MS"/>
          <w:sz w:val="28"/>
          <w:szCs w:val="28"/>
        </w:rPr>
        <w:t xml:space="preserve"> с использованием компьютер</w:t>
      </w:r>
      <w:r w:rsidR="004F02AF">
        <w:rPr>
          <w:rFonts w:eastAsia="Arial Unicode MS"/>
          <w:sz w:val="28"/>
          <w:szCs w:val="28"/>
        </w:rPr>
        <w:t>ной техники</w:t>
      </w:r>
      <w:r w:rsidRPr="00221772">
        <w:rPr>
          <w:rFonts w:eastAsia="Arial Unicode MS"/>
          <w:sz w:val="28"/>
          <w:szCs w:val="28"/>
        </w:rPr>
        <w:t xml:space="preserve">, средствами текстового редактора </w:t>
      </w:r>
      <w:r w:rsidR="004F02AF">
        <w:rPr>
          <w:rFonts w:eastAsia="Arial Unicode MS"/>
          <w:sz w:val="28"/>
          <w:szCs w:val="28"/>
        </w:rPr>
        <w:t>(</w:t>
      </w:r>
      <w:proofErr w:type="spellStart"/>
      <w:r w:rsidRPr="00221772">
        <w:rPr>
          <w:rFonts w:eastAsia="Arial Unicode MS"/>
          <w:sz w:val="28"/>
          <w:szCs w:val="28"/>
        </w:rPr>
        <w:t>Microsoft</w:t>
      </w:r>
      <w:proofErr w:type="spellEnd"/>
      <w:r w:rsidRPr="00221772">
        <w:rPr>
          <w:rFonts w:eastAsia="Arial Unicode MS"/>
          <w:sz w:val="28"/>
          <w:szCs w:val="28"/>
        </w:rPr>
        <w:t xml:space="preserve"> </w:t>
      </w:r>
      <w:proofErr w:type="spellStart"/>
      <w:r w:rsidRPr="00221772">
        <w:rPr>
          <w:rFonts w:eastAsia="Arial Unicode MS"/>
          <w:sz w:val="28"/>
          <w:szCs w:val="28"/>
        </w:rPr>
        <w:t>Word</w:t>
      </w:r>
      <w:proofErr w:type="spellEnd"/>
      <w:r w:rsidR="004F02AF">
        <w:rPr>
          <w:rFonts w:eastAsia="Arial Unicode MS"/>
          <w:sz w:val="28"/>
          <w:szCs w:val="28"/>
        </w:rPr>
        <w:t xml:space="preserve">, </w:t>
      </w:r>
      <w:r w:rsidR="004F02AF">
        <w:rPr>
          <w:rFonts w:eastAsia="Arial Unicode MS"/>
          <w:sz w:val="28"/>
          <w:szCs w:val="28"/>
          <w:lang w:val="en-US"/>
        </w:rPr>
        <w:t>Libra</w:t>
      </w:r>
      <w:r w:rsidR="004F02AF" w:rsidRPr="004F02AF">
        <w:rPr>
          <w:rFonts w:eastAsia="Arial Unicode MS"/>
          <w:sz w:val="28"/>
          <w:szCs w:val="28"/>
        </w:rPr>
        <w:t xml:space="preserve"> </w:t>
      </w:r>
      <w:r w:rsidR="004F02AF">
        <w:rPr>
          <w:rFonts w:eastAsia="Arial Unicode MS"/>
          <w:sz w:val="28"/>
          <w:szCs w:val="28"/>
          <w:lang w:val="en-US"/>
        </w:rPr>
        <w:t>Writer</w:t>
      </w:r>
      <w:r w:rsidR="004F02AF">
        <w:rPr>
          <w:rFonts w:eastAsia="Arial Unicode MS"/>
          <w:sz w:val="28"/>
          <w:szCs w:val="28"/>
        </w:rPr>
        <w:t xml:space="preserve"> и др.)</w:t>
      </w:r>
      <w:r w:rsidRPr="00221772">
        <w:rPr>
          <w:rFonts w:eastAsia="Arial Unicode MS"/>
          <w:sz w:val="28"/>
          <w:szCs w:val="28"/>
        </w:rPr>
        <w:t xml:space="preserve">, на одной стороне листа белой бумаги формата А4. </w:t>
      </w:r>
    </w:p>
    <w:p w:rsidR="00B12EEE" w:rsidRPr="00221772" w:rsidRDefault="00B12EEE" w:rsidP="00221772">
      <w:pPr>
        <w:spacing w:line="360" w:lineRule="auto"/>
        <w:ind w:firstLine="709"/>
        <w:jc w:val="both"/>
        <w:rPr>
          <w:rFonts w:eastAsia="Arial Unicode MS"/>
          <w:sz w:val="28"/>
          <w:szCs w:val="28"/>
        </w:rPr>
      </w:pPr>
      <w:r>
        <w:rPr>
          <w:rFonts w:eastAsia="Arial Unicode MS"/>
          <w:sz w:val="28"/>
          <w:szCs w:val="28"/>
        </w:rPr>
        <w:t xml:space="preserve">Стандарты используемые при оформлении курсовой работы перечислены в Приложении 3. </w:t>
      </w:r>
    </w:p>
    <w:p w:rsidR="00221772" w:rsidRPr="00221772" w:rsidRDefault="00221772" w:rsidP="004F02AF">
      <w:pPr>
        <w:spacing w:line="360" w:lineRule="auto"/>
        <w:ind w:firstLine="706"/>
        <w:jc w:val="both"/>
        <w:rPr>
          <w:rFonts w:eastAsia="Arial Unicode MS"/>
          <w:sz w:val="28"/>
          <w:szCs w:val="28"/>
        </w:rPr>
      </w:pPr>
      <w:r w:rsidRPr="00221772">
        <w:rPr>
          <w:rFonts w:eastAsia="Arial Unicode MS"/>
          <w:sz w:val="28"/>
          <w:szCs w:val="28"/>
        </w:rPr>
        <w:t xml:space="preserve">Рекомендуется размечать структуру работы средствами </w:t>
      </w:r>
      <w:proofErr w:type="spellStart"/>
      <w:r w:rsidRPr="00221772">
        <w:rPr>
          <w:rFonts w:eastAsia="Arial Unicode MS"/>
          <w:sz w:val="28"/>
          <w:szCs w:val="28"/>
        </w:rPr>
        <w:t>Microsoft</w:t>
      </w:r>
      <w:proofErr w:type="spellEnd"/>
      <w:r w:rsidRPr="00221772">
        <w:rPr>
          <w:rFonts w:eastAsia="Arial Unicode MS"/>
          <w:sz w:val="28"/>
          <w:szCs w:val="28"/>
        </w:rPr>
        <w:t xml:space="preserve"> </w:t>
      </w:r>
      <w:proofErr w:type="spellStart"/>
      <w:r w:rsidRPr="00221772">
        <w:rPr>
          <w:rFonts w:eastAsia="Arial Unicode MS"/>
          <w:sz w:val="28"/>
          <w:szCs w:val="28"/>
        </w:rPr>
        <w:t>Word</w:t>
      </w:r>
      <w:proofErr w:type="spellEnd"/>
      <w:r w:rsidRPr="00221772">
        <w:rPr>
          <w:rFonts w:eastAsia="Arial Unicode MS"/>
          <w:sz w:val="28"/>
          <w:szCs w:val="28"/>
        </w:rPr>
        <w:t>: «уровень 1» (разделы), «уровень 2» (параграфы), «основной текст», и пользоваться функцией «</w:t>
      </w:r>
      <w:proofErr w:type="spellStart"/>
      <w:r w:rsidRPr="00221772">
        <w:rPr>
          <w:rFonts w:eastAsia="Arial Unicode MS"/>
          <w:sz w:val="28"/>
          <w:szCs w:val="28"/>
        </w:rPr>
        <w:t>автособираемое</w:t>
      </w:r>
      <w:proofErr w:type="spellEnd"/>
      <w:r w:rsidRPr="00221772">
        <w:rPr>
          <w:rFonts w:eastAsia="Arial Unicode MS"/>
          <w:sz w:val="28"/>
          <w:szCs w:val="28"/>
        </w:rPr>
        <w:t xml:space="preserve"> оглавление». В структуре работы не используются элементы третьего и последующего уровней</w:t>
      </w:r>
      <w:r w:rsidR="004F02AF">
        <w:rPr>
          <w:rFonts w:eastAsia="Arial Unicode MS"/>
          <w:sz w:val="28"/>
          <w:szCs w:val="28"/>
        </w:rPr>
        <w:t>.</w:t>
      </w:r>
    </w:p>
    <w:p w:rsidR="00221772" w:rsidRPr="00221772" w:rsidRDefault="00221772" w:rsidP="004F02AF">
      <w:pPr>
        <w:spacing w:line="360" w:lineRule="auto"/>
        <w:ind w:firstLine="706"/>
        <w:jc w:val="both"/>
        <w:rPr>
          <w:rFonts w:eastAsia="Arial Unicode MS"/>
          <w:sz w:val="28"/>
          <w:szCs w:val="28"/>
        </w:rPr>
      </w:pPr>
      <w:r w:rsidRPr="00221772">
        <w:rPr>
          <w:rFonts w:eastAsia="Arial Unicode MS"/>
          <w:sz w:val="28"/>
          <w:szCs w:val="28"/>
        </w:rPr>
        <w:t xml:space="preserve">Шрифт - </w:t>
      </w:r>
      <w:proofErr w:type="spellStart"/>
      <w:r w:rsidRPr="00221772">
        <w:rPr>
          <w:rFonts w:eastAsia="Arial Unicode MS"/>
          <w:sz w:val="28"/>
          <w:szCs w:val="28"/>
        </w:rPr>
        <w:t>Times</w:t>
      </w:r>
      <w:proofErr w:type="spellEnd"/>
      <w:r w:rsidRPr="00221772">
        <w:rPr>
          <w:rFonts w:eastAsia="Arial Unicode MS"/>
          <w:sz w:val="28"/>
          <w:szCs w:val="28"/>
        </w:rPr>
        <w:t xml:space="preserve"> </w:t>
      </w:r>
      <w:proofErr w:type="spellStart"/>
      <w:r w:rsidRPr="00221772">
        <w:rPr>
          <w:rFonts w:eastAsia="Arial Unicode MS"/>
          <w:sz w:val="28"/>
          <w:szCs w:val="28"/>
        </w:rPr>
        <w:t>New</w:t>
      </w:r>
      <w:proofErr w:type="spellEnd"/>
      <w:r w:rsidRPr="00221772">
        <w:rPr>
          <w:rFonts w:eastAsia="Arial Unicode MS"/>
          <w:sz w:val="28"/>
          <w:szCs w:val="28"/>
        </w:rPr>
        <w:t xml:space="preserve"> Roman, размер 14, цвет шрифта должен быть черным. Межстрочные интервалы и интервалы до (после) абзаца 1,5. Каждый абзац начинается с отступа 1,25, выравнивание текста «по ширине». Размеры полей страницы: правое - 10 мм, верхнее и нижнее - 20 мм, левое – 30 мм</w:t>
      </w:r>
      <w:r w:rsidR="004F02AF">
        <w:rPr>
          <w:rFonts w:eastAsia="Arial Unicode MS"/>
          <w:sz w:val="28"/>
          <w:szCs w:val="28"/>
        </w:rPr>
        <w:t>.</w:t>
      </w:r>
    </w:p>
    <w:p w:rsidR="00221772" w:rsidRPr="00221772" w:rsidRDefault="00221772" w:rsidP="004F02AF">
      <w:pPr>
        <w:spacing w:line="360" w:lineRule="auto"/>
        <w:ind w:firstLine="706"/>
        <w:jc w:val="both"/>
        <w:rPr>
          <w:rFonts w:eastAsia="Arial Unicode MS"/>
          <w:sz w:val="28"/>
          <w:szCs w:val="28"/>
        </w:rPr>
      </w:pPr>
      <w:r w:rsidRPr="00221772">
        <w:rPr>
          <w:rFonts w:eastAsia="Arial Unicode MS"/>
          <w:sz w:val="28"/>
          <w:szCs w:val="28"/>
        </w:rPr>
        <w:t>Названия разделов, являющиеся заголовками, печатаются прописными буквами, а названия параграфов (подзаголовки) - строчными буквами (кроме первой прописной). Заголовки и подзаголовки при печатании текста письменной работы на принтере выделяются полужирным шрифтом. Заголовки, подзаголовки и подстрочные сноски (состоящие из нескольких строк) печатаются через одинарный интервал</w:t>
      </w:r>
      <w:r w:rsidR="004F02AF">
        <w:rPr>
          <w:rFonts w:eastAsia="Arial Unicode MS"/>
          <w:sz w:val="28"/>
          <w:szCs w:val="28"/>
        </w:rPr>
        <w:t>.</w:t>
      </w:r>
    </w:p>
    <w:p w:rsidR="00221772" w:rsidRPr="00221772" w:rsidRDefault="00221772" w:rsidP="004F02AF">
      <w:pPr>
        <w:spacing w:line="360" w:lineRule="auto"/>
        <w:ind w:firstLine="706"/>
        <w:jc w:val="both"/>
        <w:rPr>
          <w:rFonts w:eastAsia="Arial Unicode MS"/>
          <w:sz w:val="28"/>
          <w:szCs w:val="28"/>
        </w:rPr>
      </w:pPr>
      <w:r w:rsidRPr="00221772">
        <w:rPr>
          <w:rFonts w:eastAsia="Arial Unicode MS"/>
          <w:sz w:val="28"/>
          <w:szCs w:val="28"/>
        </w:rPr>
        <w:t>Страницы курсовой работы должны нумероваться арабскими цифрами, нумерация должна быть сквозная, по всему тексту работы. Номер страницы проставляют в центре нижней части листа.  ТИТУЛЬНЫЙ ЛИСТ включается в общую нумерацию страниц работы, однако номер страницы на нем не ставится</w:t>
      </w:r>
      <w:r w:rsidR="004F02AF">
        <w:rPr>
          <w:rFonts w:eastAsia="Arial Unicode MS"/>
          <w:sz w:val="28"/>
          <w:szCs w:val="28"/>
        </w:rPr>
        <w:t>.</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lastRenderedPageBreak/>
        <w:t>Каждый раздел (главу) работы следует начинать с нового листа. Параграф начинать с нового листа не нужно</w:t>
      </w:r>
      <w:r w:rsidR="004F02AF">
        <w:rPr>
          <w:rFonts w:eastAsia="Arial Unicode MS"/>
          <w:sz w:val="28"/>
          <w:szCs w:val="28"/>
        </w:rPr>
        <w:t>.</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t>Если в работе имеются схемы, таблицы, графики, диаграммы, фотоснимки, то их следует располагать непосредственно после текста, в котором они упоминаются впервые, или на следующей странице. Иллюстрации следует нумеровать арабскими цифрами сквозной нумерацией (то есть по всему тексту) - 1,2,3, и т.д.</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t xml:space="preserve">При наличии в работе таблицы ее наименование (краткое и точное) должно располагаться над таблицей без абзацного отступа в одну строку. Таблицу, как и рисунок, располагать непосредственно после текста, в котором она упоминаются впервые, или на следующей странице. Таблицы в тексте следует нумеровать сквозной нумерацией арабскими </w:t>
      </w:r>
      <w:r w:rsidR="004F02AF" w:rsidRPr="00221772">
        <w:rPr>
          <w:rFonts w:eastAsia="Arial Unicode MS"/>
          <w:sz w:val="28"/>
          <w:szCs w:val="28"/>
        </w:rPr>
        <w:t>цифрами,</w:t>
      </w:r>
      <w:r w:rsidRPr="00221772">
        <w:rPr>
          <w:rFonts w:eastAsia="Arial Unicode MS"/>
          <w:sz w:val="28"/>
          <w:szCs w:val="28"/>
        </w:rPr>
        <w:t xml:space="preserve"> но всему тексту или в рамках главы (2,1 и т.д.). Если таблица вынесена в приложение, то она нумеруется отдельно арабскими цифрами с добавлением перед номером слова «Приложение»</w:t>
      </w:r>
      <w:r w:rsidR="004F02AF">
        <w:rPr>
          <w:rFonts w:eastAsia="Arial Unicode MS"/>
          <w:sz w:val="28"/>
          <w:szCs w:val="28"/>
        </w:rPr>
        <w:t>.</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t>Если таблица имеет заголовок, то он пишется с прописной буквы, и точка в конце не ставится. Разрывать таблицу и переносить часть ее на другую страницу можно только в том случае, если целиком не умещается на одной странице</w:t>
      </w:r>
      <w:r w:rsidR="00C008FB" w:rsidRPr="00221772">
        <w:rPr>
          <w:rFonts w:eastAsia="Arial Unicode MS"/>
          <w:sz w:val="28"/>
          <w:szCs w:val="28"/>
        </w:rPr>
        <w:t>, при</w:t>
      </w:r>
      <w:r w:rsidRPr="00221772">
        <w:rPr>
          <w:rFonts w:eastAsia="Arial Unicode MS"/>
          <w:sz w:val="28"/>
          <w:szCs w:val="28"/>
        </w:rPr>
        <w:t xml:space="preserve"> этом </w:t>
      </w:r>
      <w:r w:rsidR="00B12EEE">
        <w:rPr>
          <w:rFonts w:eastAsia="Arial Unicode MS"/>
          <w:sz w:val="28"/>
          <w:szCs w:val="28"/>
        </w:rPr>
        <w:t>н</w:t>
      </w:r>
      <w:r w:rsidRPr="00221772">
        <w:rPr>
          <w:rFonts w:eastAsia="Arial Unicode MS"/>
          <w:sz w:val="28"/>
          <w:szCs w:val="28"/>
        </w:rPr>
        <w:t>а другую страницу переносится и шапка таблицы, а также заголовок «Продолжение таблицы»</w:t>
      </w:r>
      <w:r w:rsidR="004F02AF">
        <w:rPr>
          <w:rFonts w:eastAsia="Arial Unicode MS"/>
          <w:sz w:val="28"/>
          <w:szCs w:val="28"/>
        </w:rPr>
        <w:t>.</w:t>
      </w:r>
    </w:p>
    <w:p w:rsidR="00221772" w:rsidRPr="00221772" w:rsidRDefault="00221772" w:rsidP="004F02AF">
      <w:pPr>
        <w:spacing w:line="360" w:lineRule="auto"/>
        <w:ind w:firstLine="706"/>
        <w:jc w:val="both"/>
        <w:rPr>
          <w:rFonts w:eastAsia="Arial Unicode MS"/>
          <w:sz w:val="28"/>
          <w:szCs w:val="28"/>
        </w:rPr>
      </w:pPr>
      <w:r w:rsidRPr="00221772">
        <w:rPr>
          <w:rFonts w:eastAsia="Arial Unicode MS"/>
          <w:sz w:val="28"/>
          <w:szCs w:val="28"/>
        </w:rPr>
        <w:t>В курсовых работах используются ссылки в форме подстрочных сносок. Подстрочные сноски оформляются внизу страницы, на которой расположен текст (цитата). Для этого в конце текста (цитаты) ставится цифра или звездочка, обозначающая порядковый номер сноски па данной странице. Нумерация подстрочных сносок может быть сквозной по всему тексту работы.</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t xml:space="preserve">При цитировании необходимо соблюдать следующие правила: текст цитаты заключается в кавычки, и приводится в той грамматической, форме, в какой он дан в источнике, с сохранением особенностей авторского написания. Цитирование должно быть полным, без произвольного сокращения цитируемого фрагмента и без искажения смысла. Пропуск слов, предложений, абзацев при цитировании допускается, если не влечет искажение всего фрагмента, и обозначается многоточием, которое ставится на место пропуска. Если цитата включается в </w:t>
      </w:r>
      <w:r w:rsidRPr="00221772">
        <w:rPr>
          <w:rFonts w:eastAsia="Arial Unicode MS"/>
          <w:sz w:val="28"/>
          <w:szCs w:val="28"/>
        </w:rPr>
        <w:lastRenderedPageBreak/>
        <w:t>текст, то первое слово пишется со строчной буквы. Если цитата выделяется из основного текста, то ее пишут от левого поля страницы на расстоянии абзацного отступа, при этом каждая цитата должна сопровождаться ссылкой на источник</w:t>
      </w:r>
      <w:r w:rsidR="004F02AF">
        <w:rPr>
          <w:rFonts w:eastAsia="Arial Unicode MS"/>
          <w:sz w:val="28"/>
          <w:szCs w:val="28"/>
        </w:rPr>
        <w:t>.</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t>При написании текста можно использовать только общепринятые сокращения и условные обозначения</w:t>
      </w:r>
      <w:r w:rsidR="004F02AF">
        <w:rPr>
          <w:rFonts w:eastAsia="Arial Unicode MS"/>
          <w:sz w:val="28"/>
          <w:szCs w:val="28"/>
        </w:rPr>
        <w:t>.</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t>При наличии в работе значительного количества сокращений или специальных терминов, требующих расшифровки (пояснения) и повторяющихся многократно в тексте работы – их следует вынести в глоссарий, оформляемый в виде отдельного приложения</w:t>
      </w:r>
      <w:r w:rsidR="004F02AF">
        <w:rPr>
          <w:rFonts w:eastAsia="Arial Unicode MS"/>
          <w:sz w:val="28"/>
          <w:szCs w:val="28"/>
        </w:rPr>
        <w:t>.</w:t>
      </w:r>
    </w:p>
    <w:p w:rsidR="00221772" w:rsidRPr="00221772" w:rsidRDefault="00221772" w:rsidP="00221772">
      <w:pPr>
        <w:spacing w:line="360" w:lineRule="auto"/>
        <w:ind w:firstLine="709"/>
        <w:jc w:val="both"/>
        <w:rPr>
          <w:rFonts w:eastAsia="Arial Unicode MS"/>
          <w:sz w:val="28"/>
          <w:szCs w:val="28"/>
        </w:rPr>
      </w:pPr>
      <w:r w:rsidRPr="00221772">
        <w:rPr>
          <w:rFonts w:eastAsia="Arial Unicode MS"/>
          <w:sz w:val="28"/>
          <w:szCs w:val="28"/>
        </w:rPr>
        <w:t>Рекомендуется следующий порядок расположения материалов в СПИСКЕ ИСПОЛЬЗОВАННЫХ ИСТОЧНИКОВ:</w:t>
      </w:r>
    </w:p>
    <w:p w:rsidR="00221772" w:rsidRPr="004F02AF" w:rsidRDefault="00221772" w:rsidP="000C6FF8">
      <w:pPr>
        <w:pStyle w:val="aff1"/>
        <w:numPr>
          <w:ilvl w:val="0"/>
          <w:numId w:val="16"/>
        </w:numPr>
        <w:spacing w:line="360" w:lineRule="auto"/>
        <w:jc w:val="both"/>
        <w:rPr>
          <w:rFonts w:eastAsia="Arial Unicode MS"/>
          <w:sz w:val="28"/>
          <w:szCs w:val="28"/>
        </w:rPr>
      </w:pPr>
      <w:r w:rsidRPr="004F02AF">
        <w:rPr>
          <w:rFonts w:eastAsia="Arial Unicode MS"/>
          <w:sz w:val="28"/>
          <w:szCs w:val="28"/>
        </w:rPr>
        <w:t>Законы</w:t>
      </w:r>
      <w:r w:rsidR="004F02AF" w:rsidRPr="004F02AF">
        <w:rPr>
          <w:rFonts w:eastAsia="Arial Unicode MS"/>
          <w:sz w:val="28"/>
          <w:szCs w:val="28"/>
        </w:rPr>
        <w:t xml:space="preserve">, </w:t>
      </w:r>
      <w:r w:rsidRPr="004F02AF">
        <w:rPr>
          <w:rFonts w:eastAsia="Arial Unicode MS"/>
          <w:sz w:val="28"/>
          <w:szCs w:val="28"/>
        </w:rPr>
        <w:t>нормативные акты</w:t>
      </w:r>
      <w:r w:rsidR="004F02AF" w:rsidRPr="004F02AF">
        <w:rPr>
          <w:rFonts w:eastAsia="Arial Unicode MS"/>
          <w:sz w:val="28"/>
          <w:szCs w:val="28"/>
        </w:rPr>
        <w:t>, ГОСТ;</w:t>
      </w:r>
    </w:p>
    <w:p w:rsidR="00221772" w:rsidRPr="004F02AF" w:rsidRDefault="00221772" w:rsidP="000C6FF8">
      <w:pPr>
        <w:pStyle w:val="aff1"/>
        <w:numPr>
          <w:ilvl w:val="0"/>
          <w:numId w:val="16"/>
        </w:numPr>
        <w:spacing w:line="360" w:lineRule="auto"/>
        <w:jc w:val="both"/>
        <w:rPr>
          <w:rFonts w:eastAsia="Arial Unicode MS"/>
          <w:sz w:val="28"/>
          <w:szCs w:val="28"/>
        </w:rPr>
      </w:pPr>
      <w:r w:rsidRPr="004F02AF">
        <w:rPr>
          <w:rFonts w:eastAsia="Arial Unicode MS"/>
          <w:sz w:val="28"/>
          <w:szCs w:val="28"/>
        </w:rPr>
        <w:t>Монографии, учебники и периодические издания</w:t>
      </w:r>
      <w:r w:rsidR="004F02AF" w:rsidRPr="004F02AF">
        <w:rPr>
          <w:rFonts w:eastAsia="Arial Unicode MS"/>
          <w:sz w:val="28"/>
          <w:szCs w:val="28"/>
        </w:rPr>
        <w:t>;</w:t>
      </w:r>
    </w:p>
    <w:p w:rsidR="00221772" w:rsidRPr="004F02AF" w:rsidRDefault="00B12EEE" w:rsidP="000C6FF8">
      <w:pPr>
        <w:pStyle w:val="aff1"/>
        <w:numPr>
          <w:ilvl w:val="0"/>
          <w:numId w:val="16"/>
        </w:numPr>
        <w:spacing w:line="360" w:lineRule="auto"/>
        <w:jc w:val="both"/>
        <w:rPr>
          <w:rFonts w:eastAsia="Arial Unicode MS"/>
          <w:sz w:val="28"/>
          <w:szCs w:val="28"/>
        </w:rPr>
      </w:pPr>
      <w:r w:rsidRPr="004F02AF">
        <w:rPr>
          <w:rFonts w:eastAsia="Arial Unicode MS"/>
          <w:sz w:val="28"/>
          <w:szCs w:val="28"/>
        </w:rPr>
        <w:t>Интернет-ресурсы</w:t>
      </w:r>
      <w:r w:rsidR="004F02AF" w:rsidRPr="004F02AF">
        <w:rPr>
          <w:rFonts w:eastAsia="Arial Unicode MS"/>
          <w:sz w:val="28"/>
          <w:szCs w:val="28"/>
        </w:rPr>
        <w:t>.</w:t>
      </w:r>
    </w:p>
    <w:p w:rsidR="00535B40" w:rsidRPr="00535B40" w:rsidRDefault="004F02AF" w:rsidP="00B12EEE">
      <w:pPr>
        <w:spacing w:line="360" w:lineRule="auto"/>
        <w:ind w:firstLine="709"/>
        <w:jc w:val="both"/>
        <w:rPr>
          <w:rFonts w:eastAsia="Arial Unicode MS"/>
          <w:sz w:val="28"/>
          <w:szCs w:val="28"/>
        </w:rPr>
      </w:pPr>
      <w:r>
        <w:rPr>
          <w:rFonts w:eastAsia="Arial Unicode MS"/>
          <w:sz w:val="28"/>
          <w:szCs w:val="28"/>
        </w:rPr>
        <w:t>После защиты к</w:t>
      </w:r>
      <w:r w:rsidR="00221772" w:rsidRPr="00221772">
        <w:rPr>
          <w:rFonts w:eastAsia="Arial Unicode MS"/>
          <w:sz w:val="28"/>
          <w:szCs w:val="28"/>
        </w:rPr>
        <w:t xml:space="preserve">урсовая работа представляется </w:t>
      </w:r>
      <w:r>
        <w:rPr>
          <w:rFonts w:eastAsia="Arial Unicode MS"/>
          <w:sz w:val="28"/>
          <w:szCs w:val="28"/>
        </w:rPr>
        <w:t>в департамент</w:t>
      </w:r>
      <w:r w:rsidR="00221772" w:rsidRPr="00221772">
        <w:rPr>
          <w:rFonts w:eastAsia="Arial Unicode MS"/>
          <w:sz w:val="28"/>
          <w:szCs w:val="28"/>
        </w:rPr>
        <w:t xml:space="preserve"> в печатном виде, сброшюрованная в папке «под дырокол», без прозрачных файлов, в одном экземпляре, а также в электронном виде.</w:t>
      </w:r>
    </w:p>
    <w:p w:rsidR="004918DF" w:rsidRDefault="004918DF" w:rsidP="004918DF">
      <w:pPr>
        <w:pStyle w:val="Style4"/>
        <w:widowControl/>
        <w:tabs>
          <w:tab w:val="left" w:pos="612"/>
        </w:tabs>
        <w:spacing w:line="360" w:lineRule="auto"/>
        <w:ind w:firstLine="0"/>
        <w:rPr>
          <w:rFonts w:ascii="Times New Roman" w:hAnsi="Times New Roman"/>
          <w:sz w:val="28"/>
          <w:szCs w:val="28"/>
        </w:rPr>
      </w:pPr>
    </w:p>
    <w:p w:rsidR="00065579" w:rsidRDefault="00065579" w:rsidP="000C6FF8">
      <w:pPr>
        <w:pStyle w:val="10"/>
        <w:numPr>
          <w:ilvl w:val="0"/>
          <w:numId w:val="12"/>
        </w:numPr>
        <w:rPr>
          <w:rFonts w:eastAsia="Arial Unicode MS"/>
        </w:rPr>
      </w:pPr>
      <w:bookmarkStart w:id="26" w:name="_Toc507605035"/>
      <w:r w:rsidRPr="00065579">
        <w:rPr>
          <w:rFonts w:eastAsia="Arial Unicode MS"/>
        </w:rPr>
        <w:t>РЕКОМЕНДАЦИИ ПО ПРОВЕДЕНИЮ ПРОЕКТИРОВАНИЯ</w:t>
      </w:r>
      <w:bookmarkEnd w:id="26"/>
    </w:p>
    <w:p w:rsidR="00B103C5" w:rsidRPr="00B103C5" w:rsidRDefault="00544D87" w:rsidP="00B12EEE">
      <w:pPr>
        <w:spacing w:line="360" w:lineRule="auto"/>
        <w:ind w:firstLine="709"/>
        <w:jc w:val="both"/>
        <w:rPr>
          <w:rFonts w:eastAsia="Arial Unicode MS"/>
          <w:sz w:val="28"/>
          <w:szCs w:val="28"/>
        </w:rPr>
      </w:pPr>
      <w:r w:rsidRPr="00B103C5">
        <w:rPr>
          <w:rFonts w:eastAsia="Arial Unicode MS"/>
          <w:sz w:val="28"/>
          <w:szCs w:val="28"/>
        </w:rPr>
        <w:t xml:space="preserve">Тематика курсовой работы </w:t>
      </w:r>
      <w:r w:rsidR="00B12EEE" w:rsidRPr="00B103C5">
        <w:rPr>
          <w:rFonts w:eastAsia="Arial Unicode MS"/>
          <w:sz w:val="28"/>
          <w:szCs w:val="28"/>
        </w:rPr>
        <w:t>по дисциплине</w:t>
      </w:r>
      <w:r w:rsidR="00B103C5" w:rsidRPr="00B103C5">
        <w:rPr>
          <w:rFonts w:eastAsia="Arial Unicode MS"/>
          <w:sz w:val="28"/>
          <w:szCs w:val="28"/>
        </w:rPr>
        <w:t xml:space="preserve"> "</w:t>
      </w:r>
      <w:r w:rsidR="00B103C5">
        <w:rPr>
          <w:rFonts w:eastAsia="Arial Unicode MS"/>
          <w:sz w:val="28"/>
          <w:szCs w:val="28"/>
        </w:rPr>
        <w:t>Проектный практикум</w:t>
      </w:r>
      <w:r w:rsidR="00B12EEE" w:rsidRPr="00B103C5">
        <w:rPr>
          <w:rFonts w:eastAsia="Arial Unicode MS"/>
          <w:sz w:val="28"/>
          <w:szCs w:val="28"/>
        </w:rPr>
        <w:t>» ориентирована на</w:t>
      </w:r>
      <w:r w:rsidR="00B12EEE">
        <w:rPr>
          <w:rFonts w:eastAsia="Arial Unicode MS"/>
          <w:sz w:val="28"/>
          <w:szCs w:val="28"/>
        </w:rPr>
        <w:t xml:space="preserve"> проработку</w:t>
      </w:r>
      <w:r w:rsidR="00B103C5" w:rsidRPr="00B103C5">
        <w:rPr>
          <w:rFonts w:eastAsia="Arial Unicode MS"/>
          <w:sz w:val="28"/>
          <w:szCs w:val="28"/>
        </w:rPr>
        <w:t xml:space="preserve"> </w:t>
      </w:r>
      <w:r w:rsidR="00B12EEE" w:rsidRPr="00B103C5">
        <w:rPr>
          <w:rFonts w:eastAsia="Arial Unicode MS"/>
          <w:sz w:val="28"/>
          <w:szCs w:val="28"/>
        </w:rPr>
        <w:t xml:space="preserve">проекта </w:t>
      </w:r>
      <w:r w:rsidR="00B103C5" w:rsidRPr="00B103C5">
        <w:rPr>
          <w:rFonts w:eastAsia="Arial Unicode MS"/>
          <w:sz w:val="28"/>
          <w:szCs w:val="28"/>
        </w:rPr>
        <w:t>разработк</w:t>
      </w:r>
      <w:r w:rsidR="00B12EEE">
        <w:rPr>
          <w:rFonts w:eastAsia="Arial Unicode MS"/>
          <w:sz w:val="28"/>
          <w:szCs w:val="28"/>
        </w:rPr>
        <w:t>и</w:t>
      </w:r>
      <w:r w:rsidR="00B103C5" w:rsidRPr="00B103C5">
        <w:rPr>
          <w:rFonts w:eastAsia="Arial Unicode MS"/>
          <w:sz w:val="28"/>
          <w:szCs w:val="28"/>
        </w:rPr>
        <w:t xml:space="preserve">   </w:t>
      </w:r>
      <w:r w:rsidR="00B12EEE" w:rsidRPr="00B103C5">
        <w:rPr>
          <w:rFonts w:eastAsia="Arial Unicode MS"/>
          <w:sz w:val="28"/>
          <w:szCs w:val="28"/>
        </w:rPr>
        <w:t>программного обеспечения для решения</w:t>
      </w:r>
      <w:r w:rsidR="00B103C5" w:rsidRPr="00B103C5">
        <w:rPr>
          <w:rFonts w:eastAsia="Arial Unicode MS"/>
          <w:sz w:val="28"/>
          <w:szCs w:val="28"/>
        </w:rPr>
        <w:t xml:space="preserve"> конкретных прикладных задач в заданной предметной области. </w:t>
      </w:r>
    </w:p>
    <w:p w:rsidR="00B103C5" w:rsidRPr="00B103C5" w:rsidRDefault="00544D87" w:rsidP="00B103C5">
      <w:pPr>
        <w:spacing w:line="360" w:lineRule="auto"/>
        <w:ind w:firstLine="709"/>
        <w:jc w:val="both"/>
        <w:rPr>
          <w:rFonts w:eastAsia="Arial Unicode MS"/>
          <w:sz w:val="28"/>
          <w:szCs w:val="28"/>
        </w:rPr>
      </w:pPr>
      <w:r w:rsidRPr="00B103C5">
        <w:rPr>
          <w:rFonts w:eastAsia="Arial Unicode MS"/>
          <w:sz w:val="28"/>
          <w:szCs w:val="28"/>
        </w:rPr>
        <w:t xml:space="preserve">Основное задание курсовой </w:t>
      </w:r>
      <w:r w:rsidR="00B12EEE" w:rsidRPr="00B103C5">
        <w:rPr>
          <w:rFonts w:eastAsia="Arial Unicode MS"/>
          <w:sz w:val="28"/>
          <w:szCs w:val="28"/>
        </w:rPr>
        <w:t xml:space="preserve">работы заключается в </w:t>
      </w:r>
      <w:proofErr w:type="gramStart"/>
      <w:r w:rsidR="00B12EEE" w:rsidRPr="00B103C5">
        <w:rPr>
          <w:rFonts w:eastAsia="Arial Unicode MS"/>
          <w:sz w:val="28"/>
          <w:szCs w:val="28"/>
        </w:rPr>
        <w:t>построении</w:t>
      </w:r>
      <w:r w:rsidR="00B103C5" w:rsidRPr="00B103C5">
        <w:rPr>
          <w:rFonts w:eastAsia="Arial Unicode MS"/>
          <w:sz w:val="28"/>
          <w:szCs w:val="28"/>
        </w:rPr>
        <w:t xml:space="preserve">  моделей</w:t>
      </w:r>
      <w:proofErr w:type="gramEnd"/>
      <w:r w:rsidRPr="00544D87">
        <w:rPr>
          <w:rFonts w:eastAsia="Arial Unicode MS"/>
          <w:sz w:val="28"/>
          <w:szCs w:val="28"/>
        </w:rPr>
        <w:t xml:space="preserve"> </w:t>
      </w:r>
      <w:r w:rsidR="00B103C5" w:rsidRPr="00B103C5">
        <w:rPr>
          <w:rFonts w:eastAsia="Arial Unicode MS"/>
          <w:sz w:val="28"/>
          <w:szCs w:val="28"/>
        </w:rPr>
        <w:t>программного обеспечения при помощи CASE-средств</w:t>
      </w:r>
      <w:r w:rsidRPr="00544D87">
        <w:rPr>
          <w:rFonts w:eastAsia="Arial Unicode MS"/>
          <w:sz w:val="28"/>
          <w:szCs w:val="28"/>
        </w:rPr>
        <w:t xml:space="preserve"> (</w:t>
      </w:r>
      <w:r>
        <w:rPr>
          <w:rFonts w:eastAsia="Arial Unicode MS"/>
          <w:sz w:val="28"/>
          <w:szCs w:val="28"/>
        </w:rPr>
        <w:t xml:space="preserve">рекомендуемое – </w:t>
      </w:r>
      <w:proofErr w:type="spellStart"/>
      <w:r>
        <w:rPr>
          <w:rFonts w:eastAsia="Arial Unicode MS"/>
          <w:sz w:val="28"/>
          <w:szCs w:val="28"/>
          <w:lang w:val="en-US"/>
        </w:rPr>
        <w:t>StarUML</w:t>
      </w:r>
      <w:proofErr w:type="spellEnd"/>
      <w:r>
        <w:rPr>
          <w:rFonts w:eastAsia="Arial Unicode MS"/>
          <w:sz w:val="28"/>
          <w:szCs w:val="28"/>
        </w:rPr>
        <w:t>)</w:t>
      </w:r>
      <w:r w:rsidR="00B103C5" w:rsidRPr="00B103C5">
        <w:rPr>
          <w:rFonts w:eastAsia="Arial Unicode MS"/>
          <w:sz w:val="28"/>
          <w:szCs w:val="28"/>
        </w:rPr>
        <w:t xml:space="preserve">. Процесс создания модели состоит </w:t>
      </w:r>
      <w:r w:rsidRPr="00B103C5">
        <w:rPr>
          <w:rFonts w:eastAsia="Arial Unicode MS"/>
          <w:sz w:val="28"/>
          <w:szCs w:val="28"/>
        </w:rPr>
        <w:t>из нескольких этапов,</w:t>
      </w:r>
      <w:r>
        <w:rPr>
          <w:rFonts w:eastAsia="Arial Unicode MS"/>
          <w:sz w:val="28"/>
          <w:szCs w:val="28"/>
        </w:rPr>
        <w:t xml:space="preserve"> примерное описание которых дано ниже</w:t>
      </w:r>
      <w:r w:rsidR="00B103C5" w:rsidRPr="00B103C5">
        <w:rPr>
          <w:rFonts w:eastAsia="Arial Unicode MS"/>
          <w:sz w:val="28"/>
          <w:szCs w:val="28"/>
        </w:rPr>
        <w:t xml:space="preserve">. </w:t>
      </w:r>
    </w:p>
    <w:p w:rsidR="00065579" w:rsidRDefault="00544D87" w:rsidP="00B103C5">
      <w:pPr>
        <w:spacing w:line="360" w:lineRule="auto"/>
        <w:ind w:firstLine="709"/>
        <w:jc w:val="both"/>
        <w:rPr>
          <w:rFonts w:eastAsia="Arial Unicode MS"/>
          <w:sz w:val="28"/>
          <w:szCs w:val="28"/>
        </w:rPr>
      </w:pPr>
      <w:r>
        <w:rPr>
          <w:rFonts w:eastAsia="Arial Unicode MS"/>
          <w:sz w:val="28"/>
          <w:szCs w:val="28"/>
        </w:rPr>
        <w:t>П</w:t>
      </w:r>
      <w:r w:rsidR="00B103C5" w:rsidRPr="00B103C5">
        <w:rPr>
          <w:rFonts w:eastAsia="Arial Unicode MS"/>
          <w:sz w:val="28"/>
          <w:szCs w:val="28"/>
        </w:rPr>
        <w:t xml:space="preserve">ри выполнении работы следует опираться на практикум по изучению UML, выполняемый в рамках курса. </w:t>
      </w:r>
    </w:p>
    <w:p w:rsidR="00184A36" w:rsidRDefault="00184A36" w:rsidP="00AA66CA">
      <w:pPr>
        <w:pStyle w:val="2"/>
        <w:rPr>
          <w:rFonts w:eastAsia="Arial Unicode MS"/>
        </w:rPr>
      </w:pPr>
      <w:bookmarkStart w:id="27" w:name="_Toc507605036"/>
      <w:r>
        <w:rPr>
          <w:rFonts w:eastAsia="Arial Unicode MS"/>
        </w:rPr>
        <w:lastRenderedPageBreak/>
        <w:t xml:space="preserve">Анализ требований и предметной области. </w:t>
      </w:r>
      <w:proofErr w:type="spellStart"/>
      <w:r w:rsidR="00BF4506">
        <w:rPr>
          <w:rFonts w:eastAsia="Arial Unicode MS"/>
        </w:rPr>
        <w:t>Прототипирование</w:t>
      </w:r>
      <w:bookmarkEnd w:id="27"/>
      <w:proofErr w:type="spellEnd"/>
    </w:p>
    <w:p w:rsidR="007C0C9E" w:rsidRPr="00544D87" w:rsidRDefault="00544D87" w:rsidP="00544D87">
      <w:pPr>
        <w:spacing w:line="360" w:lineRule="auto"/>
        <w:rPr>
          <w:rFonts w:eastAsia="Arial Unicode MS"/>
          <w:sz w:val="28"/>
        </w:rPr>
      </w:pPr>
      <w:r w:rsidRPr="00544D87">
        <w:rPr>
          <w:rFonts w:eastAsia="Arial Unicode MS"/>
          <w:b/>
          <w:sz w:val="28"/>
          <w:u w:val="single"/>
        </w:rPr>
        <w:t>Тема курсовой работы:</w:t>
      </w:r>
      <w:r w:rsidRPr="00544D87">
        <w:rPr>
          <w:rFonts w:eastAsia="Arial Unicode MS"/>
          <w:sz w:val="28"/>
        </w:rPr>
        <w:t xml:space="preserve"> Создание информационной системы ВУЗа для тестирования студентов преподавателями.</w:t>
      </w:r>
    </w:p>
    <w:p w:rsidR="00544D87" w:rsidRPr="00544D87" w:rsidRDefault="00544D87" w:rsidP="00544D87">
      <w:pPr>
        <w:spacing w:line="360" w:lineRule="auto"/>
        <w:rPr>
          <w:rFonts w:eastAsia="Arial Unicode MS"/>
          <w:b/>
          <w:sz w:val="28"/>
        </w:rPr>
      </w:pPr>
      <w:r w:rsidRPr="00544D87">
        <w:rPr>
          <w:rFonts w:eastAsia="Arial Unicode MS"/>
          <w:b/>
          <w:sz w:val="28"/>
          <w:u w:val="single"/>
        </w:rPr>
        <w:t>Детализация требований:</w:t>
      </w:r>
      <w:r w:rsidRPr="00544D87">
        <w:rPr>
          <w:rFonts w:eastAsia="Arial Unicode MS"/>
          <w:b/>
          <w:sz w:val="28"/>
        </w:rPr>
        <w:t xml:space="preserve"> </w:t>
      </w:r>
    </w:p>
    <w:p w:rsidR="00544D87" w:rsidRPr="00544D87" w:rsidRDefault="00544D87" w:rsidP="00544D87">
      <w:pPr>
        <w:spacing w:line="360" w:lineRule="auto"/>
        <w:ind w:firstLine="706"/>
        <w:rPr>
          <w:rFonts w:eastAsia="Arial Unicode MS"/>
          <w:sz w:val="28"/>
        </w:rPr>
      </w:pPr>
      <w:proofErr w:type="gramStart"/>
      <w:r w:rsidRPr="00544D87">
        <w:rPr>
          <w:rFonts w:eastAsia="Arial Unicode MS"/>
          <w:sz w:val="28"/>
        </w:rPr>
        <w:t>Учебному  заведению</w:t>
      </w:r>
      <w:proofErr w:type="gramEnd"/>
      <w:r w:rsidRPr="00544D87">
        <w:rPr>
          <w:rFonts w:eastAsia="Arial Unicode MS"/>
          <w:sz w:val="28"/>
        </w:rPr>
        <w:t xml:space="preserve">  потребовалось  создать  систему,  содержащую  комплекс тестов для контроля знаний слушателей и ведения статистики успеваемости.  </w:t>
      </w:r>
    </w:p>
    <w:p w:rsidR="00544D87" w:rsidRPr="00544D87" w:rsidRDefault="00544D87" w:rsidP="00544D87">
      <w:pPr>
        <w:spacing w:line="360" w:lineRule="auto"/>
        <w:ind w:firstLine="706"/>
        <w:rPr>
          <w:rFonts w:eastAsia="Arial Unicode MS"/>
          <w:sz w:val="28"/>
        </w:rPr>
      </w:pPr>
      <w:r w:rsidRPr="00544D87">
        <w:rPr>
          <w:rFonts w:eastAsia="Arial Unicode MS"/>
          <w:sz w:val="28"/>
        </w:rPr>
        <w:t xml:space="preserve">Пользователями системы являются преподаватели и слушатели.  </w:t>
      </w:r>
    </w:p>
    <w:p w:rsidR="00544D87" w:rsidRPr="00544D87" w:rsidRDefault="00544D87" w:rsidP="00544D87">
      <w:pPr>
        <w:spacing w:line="360" w:lineRule="auto"/>
        <w:ind w:firstLine="706"/>
        <w:jc w:val="both"/>
        <w:rPr>
          <w:rFonts w:eastAsia="Arial Unicode MS"/>
          <w:sz w:val="28"/>
        </w:rPr>
      </w:pPr>
      <w:proofErr w:type="gramStart"/>
      <w:r w:rsidRPr="00544D87">
        <w:rPr>
          <w:rFonts w:eastAsia="Arial Unicode MS"/>
          <w:sz w:val="28"/>
        </w:rPr>
        <w:t>Преподаватели  имеют</w:t>
      </w:r>
      <w:proofErr w:type="gramEnd"/>
      <w:r w:rsidRPr="00544D87">
        <w:rPr>
          <w:rFonts w:eastAsia="Arial Unicode MS"/>
          <w:sz w:val="28"/>
        </w:rPr>
        <w:t xml:space="preserve">  возможность  создавать  тесты  и  редактировать  уже имеющиеся  тесты  и  материалы.  </w:t>
      </w:r>
      <w:proofErr w:type="gramStart"/>
      <w:r w:rsidRPr="00544D87">
        <w:rPr>
          <w:rFonts w:eastAsia="Arial Unicode MS"/>
          <w:sz w:val="28"/>
        </w:rPr>
        <w:t>Каждый  преподаватель</w:t>
      </w:r>
      <w:proofErr w:type="gramEnd"/>
      <w:r w:rsidRPr="00544D87">
        <w:rPr>
          <w:rFonts w:eastAsia="Arial Unicode MS"/>
          <w:sz w:val="28"/>
        </w:rPr>
        <w:t xml:space="preserve">  имеет  доступ  только  к зарегистрированным  им  тестам.  </w:t>
      </w:r>
      <w:proofErr w:type="gramStart"/>
      <w:r w:rsidRPr="00544D87">
        <w:rPr>
          <w:rFonts w:eastAsia="Arial Unicode MS"/>
          <w:sz w:val="28"/>
        </w:rPr>
        <w:t>Преподаватель  имеет</w:t>
      </w:r>
      <w:proofErr w:type="gramEnd"/>
      <w:r w:rsidRPr="00544D87">
        <w:rPr>
          <w:rFonts w:eastAsia="Arial Unicode MS"/>
          <w:sz w:val="28"/>
        </w:rPr>
        <w:t xml:space="preserve">  возможность  просмотра  общей статистики по прохождению слушателями созданного им теста. </w:t>
      </w:r>
    </w:p>
    <w:p w:rsidR="00544D87" w:rsidRPr="00544D87" w:rsidRDefault="00544D87" w:rsidP="00544D87">
      <w:pPr>
        <w:spacing w:line="360" w:lineRule="auto"/>
        <w:ind w:firstLine="706"/>
        <w:jc w:val="both"/>
        <w:rPr>
          <w:rFonts w:eastAsia="Arial Unicode MS"/>
          <w:sz w:val="28"/>
        </w:rPr>
      </w:pPr>
      <w:r w:rsidRPr="00544D87">
        <w:rPr>
          <w:rFonts w:eastAsia="Arial Unicode MS"/>
          <w:sz w:val="28"/>
        </w:rPr>
        <w:t xml:space="preserve">Каждый тест имеет название, краткое описание. Одно тестовое задание включает в </w:t>
      </w:r>
      <w:proofErr w:type="gramStart"/>
      <w:r w:rsidRPr="00544D87">
        <w:rPr>
          <w:rFonts w:eastAsia="Arial Unicode MS"/>
          <w:sz w:val="28"/>
        </w:rPr>
        <w:t>себя  формулировку</w:t>
      </w:r>
      <w:proofErr w:type="gramEnd"/>
      <w:r w:rsidRPr="00544D87">
        <w:rPr>
          <w:rFonts w:eastAsia="Arial Unicode MS"/>
          <w:sz w:val="28"/>
        </w:rPr>
        <w:t xml:space="preserve">  и  четыре  варианта  ответа,  один  из  которых - верный.  Каждому </w:t>
      </w:r>
      <w:proofErr w:type="gramStart"/>
      <w:r w:rsidRPr="00544D87">
        <w:rPr>
          <w:rFonts w:eastAsia="Arial Unicode MS"/>
          <w:sz w:val="28"/>
        </w:rPr>
        <w:t>заданию  назначается</w:t>
      </w:r>
      <w:proofErr w:type="gramEnd"/>
      <w:r w:rsidRPr="00544D87">
        <w:rPr>
          <w:rFonts w:eastAsia="Arial Unicode MS"/>
          <w:sz w:val="28"/>
        </w:rPr>
        <w:t xml:space="preserve">  коэффициент (вес,  уровень  сложности),  который  учитывается  при формировании оценки знаний слушателя. </w:t>
      </w:r>
    </w:p>
    <w:p w:rsidR="00544D87" w:rsidRPr="00544D87" w:rsidRDefault="00544D87" w:rsidP="00544D87">
      <w:pPr>
        <w:spacing w:line="360" w:lineRule="auto"/>
        <w:ind w:firstLine="706"/>
        <w:jc w:val="both"/>
        <w:rPr>
          <w:rFonts w:eastAsia="Arial Unicode MS"/>
          <w:sz w:val="28"/>
        </w:rPr>
      </w:pPr>
      <w:proofErr w:type="gramStart"/>
      <w:r w:rsidRPr="00544D87">
        <w:rPr>
          <w:rFonts w:eastAsia="Arial Unicode MS"/>
          <w:sz w:val="28"/>
        </w:rPr>
        <w:t>Слушатели  могут</w:t>
      </w:r>
      <w:proofErr w:type="gramEnd"/>
      <w:r w:rsidRPr="00544D87">
        <w:rPr>
          <w:rFonts w:eastAsia="Arial Unicode MS"/>
          <w:sz w:val="28"/>
        </w:rPr>
        <w:t xml:space="preserve">  проходить  контрольное  тестирование,  предварительно зарегистрировавшись.  </w:t>
      </w:r>
      <w:proofErr w:type="gramStart"/>
      <w:r w:rsidRPr="00544D87">
        <w:rPr>
          <w:rFonts w:eastAsia="Arial Unicode MS"/>
          <w:sz w:val="28"/>
        </w:rPr>
        <w:t>Результат  тестирования</w:t>
      </w:r>
      <w:proofErr w:type="gramEnd"/>
      <w:r w:rsidRPr="00544D87">
        <w:rPr>
          <w:rFonts w:eastAsia="Arial Unicode MS"/>
          <w:sz w:val="28"/>
        </w:rPr>
        <w:t xml:space="preserve">  фиксируется  в  системе.  </w:t>
      </w:r>
      <w:proofErr w:type="gramStart"/>
      <w:r w:rsidRPr="00544D87">
        <w:rPr>
          <w:rFonts w:eastAsia="Arial Unicode MS"/>
          <w:sz w:val="28"/>
        </w:rPr>
        <w:t>Слушатели  не</w:t>
      </w:r>
      <w:proofErr w:type="gramEnd"/>
      <w:r w:rsidRPr="00544D87">
        <w:rPr>
          <w:rFonts w:eastAsia="Arial Unicode MS"/>
          <w:sz w:val="28"/>
        </w:rPr>
        <w:t xml:space="preserve"> имеют права  проходить  контрольное  тестирование  более  одного  раза,  изменять  тесты, править личную  статистику.  </w:t>
      </w:r>
      <w:proofErr w:type="gramStart"/>
      <w:r w:rsidRPr="00544D87">
        <w:rPr>
          <w:rFonts w:eastAsia="Arial Unicode MS"/>
          <w:sz w:val="28"/>
        </w:rPr>
        <w:t>Также  слушатели</w:t>
      </w:r>
      <w:proofErr w:type="gramEnd"/>
      <w:r w:rsidRPr="00544D87">
        <w:rPr>
          <w:rFonts w:eastAsia="Arial Unicode MS"/>
          <w:sz w:val="28"/>
        </w:rPr>
        <w:t xml:space="preserve">  не  должны  иметь  доступ  к  общей статистике. Если слушатель уже проходил выбранный тест, то система должна известить его об этом. </w:t>
      </w:r>
    </w:p>
    <w:p w:rsidR="00544D87" w:rsidRDefault="00544D87" w:rsidP="00544D87">
      <w:pPr>
        <w:spacing w:line="360" w:lineRule="auto"/>
        <w:ind w:firstLine="706"/>
        <w:jc w:val="both"/>
        <w:rPr>
          <w:rFonts w:eastAsia="Arial Unicode MS"/>
          <w:sz w:val="28"/>
        </w:rPr>
      </w:pPr>
      <w:r w:rsidRPr="00544D87">
        <w:rPr>
          <w:rFonts w:eastAsia="Arial Unicode MS"/>
          <w:sz w:val="28"/>
        </w:rPr>
        <w:t xml:space="preserve">Система должна обеспечивать многопользовательский режим работы.  </w:t>
      </w:r>
      <w:proofErr w:type="gramStart"/>
      <w:r w:rsidRPr="00544D87">
        <w:rPr>
          <w:rFonts w:eastAsia="Arial Unicode MS"/>
          <w:sz w:val="28"/>
        </w:rPr>
        <w:t>Должна  быть</w:t>
      </w:r>
      <w:proofErr w:type="gramEnd"/>
      <w:r w:rsidRPr="00544D87">
        <w:rPr>
          <w:rFonts w:eastAsia="Arial Unicode MS"/>
          <w:sz w:val="28"/>
        </w:rPr>
        <w:t xml:space="preserve">  в  работоспособном  состоянии 12 часов  в  день 7 дней  в неделю. </w:t>
      </w:r>
      <w:r w:rsidRPr="00544D87">
        <w:rPr>
          <w:rFonts w:eastAsia="Arial Unicode MS"/>
          <w:sz w:val="28"/>
        </w:rPr>
        <w:cr/>
      </w:r>
      <w:r w:rsidR="00252994" w:rsidRPr="00252994">
        <w:rPr>
          <w:rFonts w:eastAsia="Arial Unicode MS"/>
          <w:b/>
          <w:sz w:val="28"/>
          <w:u w:val="single"/>
        </w:rPr>
        <w:t>Анализ требований и описание предметной области:</w:t>
      </w:r>
    </w:p>
    <w:p w:rsidR="00252994" w:rsidRPr="00A855E8" w:rsidRDefault="00252994" w:rsidP="00A855E8">
      <w:pPr>
        <w:spacing w:line="360" w:lineRule="auto"/>
        <w:ind w:firstLine="709"/>
        <w:jc w:val="both"/>
        <w:rPr>
          <w:rFonts w:eastAsia="Arial Unicode MS"/>
          <w:sz w:val="28"/>
        </w:rPr>
      </w:pPr>
      <w:proofErr w:type="gramStart"/>
      <w:r w:rsidRPr="00A855E8">
        <w:rPr>
          <w:rFonts w:eastAsia="Arial Unicode MS"/>
          <w:sz w:val="28"/>
        </w:rPr>
        <w:t>Этап  анализа</w:t>
      </w:r>
      <w:proofErr w:type="gramEnd"/>
      <w:r w:rsidRPr="00A855E8">
        <w:rPr>
          <w:rFonts w:eastAsia="Arial Unicode MS"/>
          <w:sz w:val="28"/>
        </w:rPr>
        <w:t xml:space="preserve">  состоит  в  исследовании  предметной  области  и  требований  к разрабатываемой  системе.  </w:t>
      </w:r>
      <w:proofErr w:type="gramStart"/>
      <w:r w:rsidRPr="00A855E8">
        <w:rPr>
          <w:rFonts w:eastAsia="Arial Unicode MS"/>
          <w:sz w:val="28"/>
        </w:rPr>
        <w:t>Следует  учесть</w:t>
      </w:r>
      <w:proofErr w:type="gramEnd"/>
      <w:r w:rsidRPr="00A855E8">
        <w:rPr>
          <w:rFonts w:eastAsia="Arial Unicode MS"/>
          <w:sz w:val="28"/>
        </w:rPr>
        <w:t xml:space="preserve">,  что  анализ  требований  к  разрабатываемой системе  является  важнейшим  среди  всех  этапов  ее  </w:t>
      </w:r>
      <w:r w:rsidRPr="00A855E8">
        <w:rPr>
          <w:rFonts w:eastAsia="Arial Unicode MS"/>
          <w:sz w:val="28"/>
        </w:rPr>
        <w:lastRenderedPageBreak/>
        <w:t xml:space="preserve">жизненного  цикла,  он  оказывает существенное влияние на все последующие этапы. На этом этапе необходимо понять, что </w:t>
      </w:r>
      <w:proofErr w:type="gramStart"/>
      <w:r w:rsidRPr="00A855E8">
        <w:rPr>
          <w:rFonts w:eastAsia="Arial Unicode MS"/>
          <w:sz w:val="28"/>
        </w:rPr>
        <w:t>должна  делать</w:t>
      </w:r>
      <w:proofErr w:type="gramEnd"/>
      <w:r w:rsidRPr="00A855E8">
        <w:rPr>
          <w:rFonts w:eastAsia="Arial Unicode MS"/>
          <w:sz w:val="28"/>
        </w:rPr>
        <w:t xml:space="preserve">  будущая  система,  что  предполагается  сделать  и  задокументировать  это. </w:t>
      </w:r>
      <w:proofErr w:type="gramStart"/>
      <w:r w:rsidRPr="00A855E8">
        <w:rPr>
          <w:rFonts w:eastAsia="Arial Unicode MS"/>
          <w:sz w:val="28"/>
        </w:rPr>
        <w:t>Целью  анализа</w:t>
      </w:r>
      <w:proofErr w:type="gramEnd"/>
      <w:r w:rsidRPr="00A855E8">
        <w:rPr>
          <w:rFonts w:eastAsia="Arial Unicode MS"/>
          <w:sz w:val="28"/>
        </w:rPr>
        <w:t xml:space="preserve">  является  преобразование  общих,  неясных  знаний  о  требованиях  к будущей системе в четкие определения. </w:t>
      </w:r>
    </w:p>
    <w:p w:rsidR="00252994" w:rsidRPr="00A855E8" w:rsidRDefault="00252994" w:rsidP="00A855E8">
      <w:pPr>
        <w:spacing w:line="360" w:lineRule="auto"/>
        <w:ind w:firstLine="709"/>
        <w:jc w:val="both"/>
        <w:rPr>
          <w:rFonts w:eastAsia="Arial Unicode MS"/>
          <w:sz w:val="28"/>
        </w:rPr>
      </w:pPr>
      <w:proofErr w:type="gramStart"/>
      <w:r w:rsidRPr="00A855E8">
        <w:rPr>
          <w:rFonts w:eastAsia="Arial Unicode MS"/>
          <w:sz w:val="28"/>
        </w:rPr>
        <w:t>При  описании</w:t>
      </w:r>
      <w:proofErr w:type="gramEnd"/>
      <w:r w:rsidRPr="00A855E8">
        <w:rPr>
          <w:rFonts w:eastAsia="Arial Unicode MS"/>
          <w:sz w:val="28"/>
        </w:rPr>
        <w:t xml:space="preserve">  процессов  автоматизируемой  предметной  области,  определении требований  к  будущей  программной  системе  используются  диаграммы  вариантов использования (диаграммы  прецедентов).  </w:t>
      </w:r>
      <w:proofErr w:type="gramStart"/>
      <w:r w:rsidRPr="00A855E8">
        <w:rPr>
          <w:rFonts w:eastAsia="Arial Unicode MS"/>
          <w:sz w:val="28"/>
        </w:rPr>
        <w:t>Такие  диаграммы</w:t>
      </w:r>
      <w:proofErr w:type="gramEnd"/>
      <w:r w:rsidRPr="00A855E8">
        <w:rPr>
          <w:rFonts w:eastAsia="Arial Unicode MS"/>
          <w:sz w:val="28"/>
        </w:rPr>
        <w:t xml:space="preserve">  отражают  объекты  как системы,  так  и  предметной  области,  и  задачи,  ими  выполняемые.  </w:t>
      </w:r>
      <w:proofErr w:type="gramStart"/>
      <w:r w:rsidRPr="00A855E8">
        <w:rPr>
          <w:rFonts w:eastAsia="Arial Unicode MS"/>
          <w:sz w:val="28"/>
        </w:rPr>
        <w:t>Часто  этот</w:t>
      </w:r>
      <w:proofErr w:type="gramEnd"/>
      <w:r w:rsidRPr="00A855E8">
        <w:rPr>
          <w:rFonts w:eastAsia="Arial Unicode MS"/>
          <w:sz w:val="28"/>
        </w:rPr>
        <w:t xml:space="preserve">  вид диаграмм называют диаграммой функций, потому что на основе набора таких диаграмм создается  список  требований  к  системе  и  определяется  множество  выполняемых системой функций. </w:t>
      </w:r>
    </w:p>
    <w:p w:rsidR="00BE3FB2" w:rsidRPr="00A855E8" w:rsidRDefault="00252994" w:rsidP="00A855E8">
      <w:pPr>
        <w:spacing w:line="360" w:lineRule="auto"/>
        <w:ind w:firstLine="709"/>
        <w:jc w:val="both"/>
        <w:rPr>
          <w:rFonts w:eastAsia="Arial Unicode MS"/>
          <w:sz w:val="28"/>
        </w:rPr>
      </w:pPr>
      <w:r w:rsidRPr="00A855E8">
        <w:rPr>
          <w:rFonts w:eastAsia="Arial Unicode MS"/>
          <w:sz w:val="28"/>
        </w:rPr>
        <w:t xml:space="preserve">Диаграмма вариантов использования, как правило, отражает требования к системе </w:t>
      </w:r>
      <w:proofErr w:type="gramStart"/>
      <w:r w:rsidRPr="00A855E8">
        <w:rPr>
          <w:rFonts w:eastAsia="Arial Unicode MS"/>
          <w:sz w:val="28"/>
        </w:rPr>
        <w:t>с  точки</w:t>
      </w:r>
      <w:proofErr w:type="gramEnd"/>
      <w:r w:rsidRPr="00A855E8">
        <w:rPr>
          <w:rFonts w:eastAsia="Arial Unicode MS"/>
          <w:sz w:val="28"/>
        </w:rPr>
        <w:t xml:space="preserve">  зрения  пользователя,  она  описывает  типичное  взаимодействие  между пользователем и системой. Таким образом, варианты использования (прецеденты) – это функции, выполняемые системой, а действующие лица (актеры) – это заинтересованные лица по отношению к создаваемой системе.  </w:t>
      </w:r>
      <w:r w:rsidRPr="00A855E8">
        <w:rPr>
          <w:rFonts w:eastAsia="Arial Unicode MS"/>
          <w:sz w:val="28"/>
        </w:rPr>
        <w:cr/>
      </w:r>
      <w:r w:rsidR="00BE3FB2" w:rsidRPr="00A855E8">
        <w:rPr>
          <w:rFonts w:eastAsia="Arial Unicode MS"/>
          <w:sz w:val="28"/>
        </w:rPr>
        <w:t xml:space="preserve">На данном этапе следует выполнить несколько задач:  </w:t>
      </w:r>
    </w:p>
    <w:p w:rsidR="00BE3FB2" w:rsidRPr="00A855E8" w:rsidRDefault="00BE3FB2" w:rsidP="00A855E8">
      <w:pPr>
        <w:spacing w:line="360" w:lineRule="auto"/>
        <w:ind w:firstLine="709"/>
        <w:jc w:val="both"/>
        <w:rPr>
          <w:rFonts w:eastAsia="Arial Unicode MS"/>
          <w:sz w:val="28"/>
        </w:rPr>
      </w:pPr>
      <w:r w:rsidRPr="00A855E8">
        <w:rPr>
          <w:rFonts w:eastAsia="Arial Unicode MS"/>
          <w:sz w:val="28"/>
        </w:rPr>
        <w:t xml:space="preserve">1)  определить рамки системы; </w:t>
      </w:r>
    </w:p>
    <w:p w:rsidR="00BE3FB2" w:rsidRPr="00A855E8" w:rsidRDefault="00BE3FB2" w:rsidP="00A855E8">
      <w:pPr>
        <w:spacing w:line="360" w:lineRule="auto"/>
        <w:ind w:firstLine="709"/>
        <w:jc w:val="both"/>
        <w:rPr>
          <w:rFonts w:eastAsia="Arial Unicode MS"/>
          <w:sz w:val="28"/>
        </w:rPr>
      </w:pPr>
      <w:r w:rsidRPr="00A855E8">
        <w:rPr>
          <w:rFonts w:eastAsia="Arial Unicode MS"/>
          <w:sz w:val="28"/>
        </w:rPr>
        <w:t xml:space="preserve">2)  </w:t>
      </w:r>
      <w:proofErr w:type="gramStart"/>
      <w:r w:rsidRPr="00A855E8">
        <w:rPr>
          <w:rFonts w:eastAsia="Arial Unicode MS"/>
          <w:sz w:val="28"/>
        </w:rPr>
        <w:t>идентифицировать  основных</w:t>
      </w:r>
      <w:proofErr w:type="gramEnd"/>
      <w:r w:rsidRPr="00A855E8">
        <w:rPr>
          <w:rFonts w:eastAsia="Arial Unicode MS"/>
          <w:sz w:val="28"/>
        </w:rPr>
        <w:t xml:space="preserve">  действующих  лиц (актеров),  потребности (цели) которых  удовлетворяются  с  помощью  системы  или  на  которых  система оказывает влияние; </w:t>
      </w:r>
    </w:p>
    <w:p w:rsidR="00BE3FB2" w:rsidRPr="00A855E8" w:rsidRDefault="00BE3FB2" w:rsidP="00A855E8">
      <w:pPr>
        <w:spacing w:line="360" w:lineRule="auto"/>
        <w:ind w:firstLine="709"/>
        <w:jc w:val="both"/>
        <w:rPr>
          <w:rFonts w:eastAsia="Arial Unicode MS"/>
          <w:sz w:val="28"/>
        </w:rPr>
      </w:pPr>
      <w:r w:rsidRPr="00A855E8">
        <w:rPr>
          <w:rFonts w:eastAsia="Arial Unicode MS"/>
          <w:sz w:val="28"/>
        </w:rPr>
        <w:t xml:space="preserve">3)  для каждого исполнителя определить его задачи; </w:t>
      </w:r>
    </w:p>
    <w:p w:rsidR="00BE3FB2" w:rsidRPr="00A855E8" w:rsidRDefault="00BE3FB2" w:rsidP="00A855E8">
      <w:pPr>
        <w:spacing w:line="360" w:lineRule="auto"/>
        <w:ind w:firstLine="709"/>
        <w:jc w:val="both"/>
        <w:rPr>
          <w:rFonts w:eastAsia="Arial Unicode MS"/>
          <w:sz w:val="28"/>
        </w:rPr>
      </w:pPr>
      <w:r w:rsidRPr="00A855E8">
        <w:rPr>
          <w:rFonts w:eastAsia="Arial Unicode MS"/>
          <w:sz w:val="28"/>
        </w:rPr>
        <w:t xml:space="preserve">4)  </w:t>
      </w:r>
      <w:proofErr w:type="gramStart"/>
      <w:r w:rsidRPr="00A855E8">
        <w:rPr>
          <w:rFonts w:eastAsia="Arial Unicode MS"/>
          <w:sz w:val="28"/>
        </w:rPr>
        <w:t>определить  прецеденты</w:t>
      </w:r>
      <w:proofErr w:type="gramEnd"/>
      <w:r w:rsidRPr="00A855E8">
        <w:rPr>
          <w:rFonts w:eastAsia="Arial Unicode MS"/>
          <w:sz w:val="28"/>
        </w:rPr>
        <w:t xml:space="preserve">  (варианты  использования),  удовлетворяющие </w:t>
      </w:r>
    </w:p>
    <w:p w:rsidR="00252994" w:rsidRPr="00A855E8" w:rsidRDefault="00BE3FB2" w:rsidP="00A855E8">
      <w:pPr>
        <w:spacing w:line="360" w:lineRule="auto"/>
        <w:ind w:firstLine="709"/>
        <w:jc w:val="both"/>
        <w:rPr>
          <w:rFonts w:eastAsia="Arial Unicode MS"/>
          <w:sz w:val="28"/>
        </w:rPr>
      </w:pPr>
      <w:proofErr w:type="gramStart"/>
      <w:r w:rsidRPr="00A855E8">
        <w:rPr>
          <w:rFonts w:eastAsia="Arial Unicode MS"/>
          <w:sz w:val="28"/>
        </w:rPr>
        <w:t>потребности  каждого</w:t>
      </w:r>
      <w:proofErr w:type="gramEnd"/>
      <w:r w:rsidRPr="00A855E8">
        <w:rPr>
          <w:rFonts w:eastAsia="Arial Unicode MS"/>
          <w:sz w:val="28"/>
        </w:rPr>
        <w:t xml:space="preserve">  исполнителя,  и  присвоить  им  имена  в  соответствии  с задачами; </w:t>
      </w:r>
      <w:r w:rsidRPr="00A855E8">
        <w:rPr>
          <w:rFonts w:eastAsia="Arial Unicode MS"/>
          <w:sz w:val="28"/>
        </w:rPr>
        <w:cr/>
      </w:r>
      <w:proofErr w:type="gramStart"/>
      <w:r w:rsidRPr="00A855E8">
        <w:rPr>
          <w:rFonts w:eastAsia="Arial Unicode MS"/>
          <w:sz w:val="28"/>
        </w:rPr>
        <w:t>На  этом</w:t>
      </w:r>
      <w:proofErr w:type="gramEnd"/>
      <w:r w:rsidRPr="00A855E8">
        <w:rPr>
          <w:rFonts w:eastAsia="Arial Unicode MS"/>
          <w:sz w:val="28"/>
        </w:rPr>
        <w:t xml:space="preserve">  этапе  осуществляется  составление  глоссария  проекта (см.  таблицу </w:t>
      </w:r>
      <w:r w:rsidR="00B12EEE">
        <w:rPr>
          <w:rFonts w:eastAsia="Arial Unicode MS"/>
          <w:sz w:val="28"/>
        </w:rPr>
        <w:t>1</w:t>
      </w:r>
      <w:r w:rsidRPr="00A855E8">
        <w:rPr>
          <w:rFonts w:eastAsia="Arial Unicode MS"/>
          <w:sz w:val="28"/>
        </w:rPr>
        <w:t xml:space="preserve">) и написание </w:t>
      </w:r>
      <w:r w:rsidR="00B12EEE">
        <w:rPr>
          <w:rFonts w:eastAsia="Arial Unicode MS"/>
          <w:sz w:val="28"/>
        </w:rPr>
        <w:t xml:space="preserve">укороченного </w:t>
      </w:r>
      <w:r w:rsidRPr="00A855E8">
        <w:rPr>
          <w:rFonts w:eastAsia="Arial Unicode MS"/>
          <w:sz w:val="28"/>
        </w:rPr>
        <w:t>технического задания</w:t>
      </w:r>
      <w:r w:rsidR="00B12EEE">
        <w:rPr>
          <w:rFonts w:eastAsia="Arial Unicode MS"/>
          <w:sz w:val="28"/>
        </w:rPr>
        <w:t xml:space="preserve"> (далее – ТЗ)</w:t>
      </w:r>
      <w:r w:rsidRPr="00A855E8">
        <w:rPr>
          <w:rFonts w:eastAsia="Arial Unicode MS"/>
          <w:sz w:val="28"/>
        </w:rPr>
        <w:t xml:space="preserve"> на разработку системы.</w:t>
      </w:r>
    </w:p>
    <w:tbl>
      <w:tblPr>
        <w:tblStyle w:val="aff"/>
        <w:tblW w:w="0" w:type="auto"/>
        <w:tblLook w:val="04A0" w:firstRow="1" w:lastRow="0" w:firstColumn="1" w:lastColumn="0" w:noHBand="0" w:noVBand="1"/>
      </w:tblPr>
      <w:tblGrid>
        <w:gridCol w:w="704"/>
        <w:gridCol w:w="3260"/>
        <w:gridCol w:w="5663"/>
      </w:tblGrid>
      <w:tr w:rsidR="00A855E8" w:rsidTr="00A855E8">
        <w:tc>
          <w:tcPr>
            <w:tcW w:w="704" w:type="dxa"/>
          </w:tcPr>
          <w:p w:rsidR="00A855E8" w:rsidRPr="00A855E8" w:rsidRDefault="00A855E8" w:rsidP="00A855E8">
            <w:pPr>
              <w:spacing w:line="360" w:lineRule="auto"/>
              <w:jc w:val="center"/>
              <w:rPr>
                <w:rFonts w:eastAsia="Arial Unicode MS"/>
              </w:rPr>
            </w:pPr>
            <w:r>
              <w:rPr>
                <w:rFonts w:eastAsia="Arial Unicode MS"/>
              </w:rPr>
              <w:lastRenderedPageBreak/>
              <w:t>№ п</w:t>
            </w:r>
            <w:r>
              <w:rPr>
                <w:rFonts w:eastAsia="Arial Unicode MS"/>
                <w:lang w:val="en-US"/>
              </w:rPr>
              <w:t>/</w:t>
            </w:r>
            <w:r>
              <w:rPr>
                <w:rFonts w:eastAsia="Arial Unicode MS"/>
              </w:rPr>
              <w:t>п</w:t>
            </w:r>
          </w:p>
        </w:tc>
        <w:tc>
          <w:tcPr>
            <w:tcW w:w="3260" w:type="dxa"/>
          </w:tcPr>
          <w:p w:rsidR="00A855E8" w:rsidRDefault="00D154D3" w:rsidP="00D154D3">
            <w:pPr>
              <w:tabs>
                <w:tab w:val="center" w:pos="1522"/>
                <w:tab w:val="left" w:pos="2340"/>
              </w:tabs>
              <w:spacing w:line="360" w:lineRule="auto"/>
              <w:rPr>
                <w:rFonts w:eastAsia="Arial Unicode MS"/>
              </w:rPr>
            </w:pPr>
            <w:r>
              <w:rPr>
                <w:rFonts w:eastAsia="Arial Unicode MS"/>
              </w:rPr>
              <w:tab/>
            </w:r>
            <w:proofErr w:type="spellStart"/>
            <w:r w:rsidR="00A855E8">
              <w:rPr>
                <w:rFonts w:eastAsia="Arial Unicode MS"/>
              </w:rPr>
              <w:t>Актор</w:t>
            </w:r>
            <w:proofErr w:type="spellEnd"/>
            <w:r>
              <w:rPr>
                <w:rFonts w:eastAsia="Arial Unicode MS"/>
              </w:rPr>
              <w:tab/>
            </w:r>
          </w:p>
        </w:tc>
        <w:tc>
          <w:tcPr>
            <w:tcW w:w="5663" w:type="dxa"/>
          </w:tcPr>
          <w:p w:rsidR="00A855E8" w:rsidRDefault="00A855E8" w:rsidP="00A855E8">
            <w:pPr>
              <w:spacing w:line="360" w:lineRule="auto"/>
              <w:jc w:val="center"/>
              <w:rPr>
                <w:rFonts w:eastAsia="Arial Unicode MS"/>
              </w:rPr>
            </w:pPr>
            <w:r>
              <w:rPr>
                <w:rFonts w:eastAsia="Arial Unicode MS"/>
              </w:rPr>
              <w:t>Определение</w:t>
            </w:r>
          </w:p>
        </w:tc>
      </w:tr>
      <w:tr w:rsidR="00A855E8" w:rsidTr="00A855E8">
        <w:tc>
          <w:tcPr>
            <w:tcW w:w="704" w:type="dxa"/>
          </w:tcPr>
          <w:p w:rsidR="00A855E8" w:rsidRDefault="00A855E8" w:rsidP="00A855E8">
            <w:pPr>
              <w:spacing w:line="360" w:lineRule="auto"/>
              <w:jc w:val="center"/>
              <w:rPr>
                <w:rFonts w:eastAsia="Arial Unicode MS"/>
              </w:rPr>
            </w:pPr>
            <w:r>
              <w:rPr>
                <w:rFonts w:eastAsia="Arial Unicode MS"/>
              </w:rPr>
              <w:t>1</w:t>
            </w:r>
          </w:p>
        </w:tc>
        <w:tc>
          <w:tcPr>
            <w:tcW w:w="3260" w:type="dxa"/>
          </w:tcPr>
          <w:p w:rsidR="00A855E8" w:rsidRPr="00A855E8" w:rsidRDefault="00A855E8" w:rsidP="00945F94">
            <w:pPr>
              <w:spacing w:line="360" w:lineRule="auto"/>
              <w:rPr>
                <w:rFonts w:eastAsia="Arial Unicode MS"/>
                <w:lang w:val="en-US"/>
              </w:rPr>
            </w:pPr>
            <w:r>
              <w:rPr>
                <w:rFonts w:eastAsia="Arial Unicode MS"/>
              </w:rPr>
              <w:t>Администратор (</w:t>
            </w:r>
            <w:r>
              <w:rPr>
                <w:rFonts w:eastAsia="Arial Unicode MS"/>
                <w:lang w:val="en-US"/>
              </w:rPr>
              <w:t>Administrator)</w:t>
            </w:r>
          </w:p>
        </w:tc>
        <w:tc>
          <w:tcPr>
            <w:tcW w:w="5663" w:type="dxa"/>
          </w:tcPr>
          <w:p w:rsidR="00A855E8" w:rsidRDefault="00945F94" w:rsidP="00BE3FB2">
            <w:pPr>
              <w:spacing w:line="360" w:lineRule="auto"/>
              <w:jc w:val="both"/>
              <w:rPr>
                <w:rFonts w:eastAsia="Arial Unicode MS"/>
              </w:rPr>
            </w:pPr>
            <w:r>
              <w:rPr>
                <w:rFonts w:eastAsia="Arial Unicode MS"/>
              </w:rPr>
              <w:t>Специалист, контролирующий работу системы</w:t>
            </w:r>
          </w:p>
        </w:tc>
      </w:tr>
      <w:tr w:rsidR="00A855E8" w:rsidTr="00A855E8">
        <w:tc>
          <w:tcPr>
            <w:tcW w:w="704" w:type="dxa"/>
          </w:tcPr>
          <w:p w:rsidR="00A855E8" w:rsidRDefault="00A855E8" w:rsidP="00A855E8">
            <w:pPr>
              <w:spacing w:line="360" w:lineRule="auto"/>
              <w:jc w:val="center"/>
              <w:rPr>
                <w:rFonts w:eastAsia="Arial Unicode MS"/>
              </w:rPr>
            </w:pPr>
            <w:r>
              <w:rPr>
                <w:rFonts w:eastAsia="Arial Unicode MS"/>
              </w:rPr>
              <w:t>2</w:t>
            </w:r>
          </w:p>
        </w:tc>
        <w:tc>
          <w:tcPr>
            <w:tcW w:w="3260" w:type="dxa"/>
          </w:tcPr>
          <w:p w:rsidR="00A855E8" w:rsidRPr="00A855E8" w:rsidRDefault="00A855E8" w:rsidP="00945F94">
            <w:pPr>
              <w:spacing w:line="360" w:lineRule="auto"/>
              <w:rPr>
                <w:rFonts w:eastAsia="Arial Unicode MS"/>
                <w:lang w:val="en-US"/>
              </w:rPr>
            </w:pPr>
            <w:r>
              <w:rPr>
                <w:rFonts w:eastAsia="Arial Unicode MS"/>
              </w:rPr>
              <w:t>Пользователь</w:t>
            </w:r>
            <w:r w:rsidR="00945F94">
              <w:rPr>
                <w:rFonts w:eastAsia="Arial Unicode MS"/>
                <w:lang w:val="en-US"/>
              </w:rPr>
              <w:t xml:space="preserve"> </w:t>
            </w:r>
            <w:r>
              <w:rPr>
                <w:rFonts w:eastAsia="Arial Unicode MS"/>
              </w:rPr>
              <w:t>(</w:t>
            </w:r>
            <w:proofErr w:type="spellStart"/>
            <w:r>
              <w:rPr>
                <w:rFonts w:eastAsia="Arial Unicode MS"/>
              </w:rPr>
              <w:t>AnyUser</w:t>
            </w:r>
            <w:proofErr w:type="spellEnd"/>
            <w:r>
              <w:rPr>
                <w:rFonts w:eastAsia="Arial Unicode MS"/>
              </w:rPr>
              <w:t>)</w:t>
            </w:r>
          </w:p>
        </w:tc>
        <w:tc>
          <w:tcPr>
            <w:tcW w:w="5663" w:type="dxa"/>
          </w:tcPr>
          <w:p w:rsidR="00A855E8" w:rsidRDefault="00945F94" w:rsidP="00BE3FB2">
            <w:pPr>
              <w:spacing w:line="360" w:lineRule="auto"/>
              <w:jc w:val="both"/>
              <w:rPr>
                <w:rFonts w:eastAsia="Arial Unicode MS"/>
              </w:rPr>
            </w:pPr>
            <w:r>
              <w:rPr>
                <w:rFonts w:eastAsia="Arial Unicode MS"/>
              </w:rPr>
              <w:t>Слушатель, преподаватель или администратор, которому необходимо авторизоваться в системе</w:t>
            </w:r>
          </w:p>
        </w:tc>
      </w:tr>
      <w:tr w:rsidR="00A855E8" w:rsidTr="00A855E8">
        <w:tc>
          <w:tcPr>
            <w:tcW w:w="704" w:type="dxa"/>
          </w:tcPr>
          <w:p w:rsidR="00A855E8" w:rsidRDefault="00A855E8" w:rsidP="00A855E8">
            <w:pPr>
              <w:spacing w:line="360" w:lineRule="auto"/>
              <w:jc w:val="center"/>
              <w:rPr>
                <w:rFonts w:eastAsia="Arial Unicode MS"/>
              </w:rPr>
            </w:pPr>
            <w:r>
              <w:rPr>
                <w:rFonts w:eastAsia="Arial Unicode MS"/>
              </w:rPr>
              <w:t>3</w:t>
            </w:r>
          </w:p>
        </w:tc>
        <w:tc>
          <w:tcPr>
            <w:tcW w:w="3260" w:type="dxa"/>
          </w:tcPr>
          <w:p w:rsidR="00A855E8" w:rsidRPr="00A855E8" w:rsidRDefault="00A855E8" w:rsidP="00945F94">
            <w:pPr>
              <w:spacing w:line="360" w:lineRule="auto"/>
              <w:rPr>
                <w:rFonts w:eastAsia="Arial Unicode MS"/>
                <w:lang w:val="en-US"/>
              </w:rPr>
            </w:pPr>
            <w:r>
              <w:rPr>
                <w:rFonts w:eastAsia="Arial Unicode MS"/>
              </w:rPr>
              <w:t>Преподаватель</w:t>
            </w:r>
            <w:r w:rsidR="00945F94">
              <w:rPr>
                <w:rFonts w:eastAsia="Arial Unicode MS"/>
                <w:lang w:val="en-US"/>
              </w:rPr>
              <w:t xml:space="preserve"> </w:t>
            </w:r>
            <w:r>
              <w:rPr>
                <w:rFonts w:eastAsia="Arial Unicode MS"/>
                <w:lang w:val="en-US"/>
              </w:rPr>
              <w:t>(Professor)</w:t>
            </w:r>
          </w:p>
        </w:tc>
        <w:tc>
          <w:tcPr>
            <w:tcW w:w="5663" w:type="dxa"/>
          </w:tcPr>
          <w:p w:rsidR="00A855E8" w:rsidRDefault="00945F94" w:rsidP="00BE3FB2">
            <w:pPr>
              <w:spacing w:line="360" w:lineRule="auto"/>
              <w:jc w:val="both"/>
              <w:rPr>
                <w:rFonts w:eastAsia="Arial Unicode MS"/>
              </w:rPr>
            </w:pPr>
            <w:r>
              <w:rPr>
                <w:rFonts w:eastAsia="Arial Unicode MS"/>
              </w:rPr>
              <w:t>Преподаватель, автор и администратор теста</w:t>
            </w:r>
          </w:p>
        </w:tc>
      </w:tr>
      <w:tr w:rsidR="00A855E8" w:rsidTr="00A855E8">
        <w:tc>
          <w:tcPr>
            <w:tcW w:w="704" w:type="dxa"/>
          </w:tcPr>
          <w:p w:rsidR="00A855E8" w:rsidRDefault="00A855E8" w:rsidP="00A855E8">
            <w:pPr>
              <w:spacing w:line="360" w:lineRule="auto"/>
              <w:jc w:val="center"/>
              <w:rPr>
                <w:rFonts w:eastAsia="Arial Unicode MS"/>
              </w:rPr>
            </w:pPr>
            <w:r>
              <w:rPr>
                <w:rFonts w:eastAsia="Arial Unicode MS"/>
              </w:rPr>
              <w:t>4</w:t>
            </w:r>
          </w:p>
        </w:tc>
        <w:tc>
          <w:tcPr>
            <w:tcW w:w="3260" w:type="dxa"/>
          </w:tcPr>
          <w:p w:rsidR="00A855E8" w:rsidRDefault="00A855E8" w:rsidP="00945F94">
            <w:pPr>
              <w:spacing w:line="360" w:lineRule="auto"/>
              <w:rPr>
                <w:rFonts w:eastAsia="Arial Unicode MS"/>
              </w:rPr>
            </w:pPr>
            <w:r>
              <w:rPr>
                <w:rFonts w:eastAsia="Arial Unicode MS"/>
              </w:rPr>
              <w:t>Результат</w:t>
            </w:r>
          </w:p>
        </w:tc>
        <w:tc>
          <w:tcPr>
            <w:tcW w:w="5663" w:type="dxa"/>
          </w:tcPr>
          <w:p w:rsidR="00A855E8" w:rsidRDefault="00945F94" w:rsidP="00BE3FB2">
            <w:pPr>
              <w:spacing w:line="360" w:lineRule="auto"/>
              <w:jc w:val="both"/>
              <w:rPr>
                <w:rFonts w:eastAsia="Arial Unicode MS"/>
              </w:rPr>
            </w:pPr>
            <w:r>
              <w:rPr>
                <w:rFonts w:eastAsia="Arial Unicode MS"/>
              </w:rPr>
              <w:t>Результат прохождения тестирования слушателем</w:t>
            </w:r>
          </w:p>
        </w:tc>
      </w:tr>
      <w:tr w:rsidR="00A855E8" w:rsidTr="00A855E8">
        <w:tc>
          <w:tcPr>
            <w:tcW w:w="704" w:type="dxa"/>
          </w:tcPr>
          <w:p w:rsidR="00A855E8" w:rsidRDefault="00A855E8" w:rsidP="00A855E8">
            <w:pPr>
              <w:spacing w:line="360" w:lineRule="auto"/>
              <w:jc w:val="center"/>
              <w:rPr>
                <w:rFonts w:eastAsia="Arial Unicode MS"/>
              </w:rPr>
            </w:pPr>
            <w:r>
              <w:rPr>
                <w:rFonts w:eastAsia="Arial Unicode MS"/>
              </w:rPr>
              <w:t>5</w:t>
            </w:r>
          </w:p>
        </w:tc>
        <w:tc>
          <w:tcPr>
            <w:tcW w:w="3260" w:type="dxa"/>
          </w:tcPr>
          <w:p w:rsidR="00A855E8" w:rsidRPr="00945F94" w:rsidRDefault="00A855E8" w:rsidP="00945F94">
            <w:pPr>
              <w:spacing w:line="360" w:lineRule="auto"/>
              <w:rPr>
                <w:rFonts w:eastAsia="Arial Unicode MS"/>
                <w:lang w:val="en-US"/>
              </w:rPr>
            </w:pPr>
            <w:r>
              <w:rPr>
                <w:rFonts w:eastAsia="Arial Unicode MS"/>
              </w:rPr>
              <w:t>Слушатель</w:t>
            </w:r>
            <w:r w:rsidR="00945F94">
              <w:rPr>
                <w:rFonts w:eastAsia="Arial Unicode MS"/>
                <w:lang w:val="en-US"/>
              </w:rPr>
              <w:t xml:space="preserve"> </w:t>
            </w:r>
            <w:r w:rsidR="009B3879">
              <w:rPr>
                <w:rFonts w:eastAsia="Arial Unicode MS"/>
                <w:lang w:val="en-US"/>
              </w:rPr>
              <w:t>(Student)</w:t>
            </w:r>
          </w:p>
        </w:tc>
        <w:tc>
          <w:tcPr>
            <w:tcW w:w="5663" w:type="dxa"/>
          </w:tcPr>
          <w:p w:rsidR="00A855E8" w:rsidRDefault="00945F94" w:rsidP="00BE3FB2">
            <w:pPr>
              <w:spacing w:line="360" w:lineRule="auto"/>
              <w:jc w:val="both"/>
              <w:rPr>
                <w:rFonts w:eastAsia="Arial Unicode MS"/>
              </w:rPr>
            </w:pPr>
            <w:r>
              <w:rPr>
                <w:rFonts w:eastAsia="Arial Unicode MS"/>
              </w:rPr>
              <w:t>Человек проходящий тестирование</w:t>
            </w:r>
          </w:p>
        </w:tc>
      </w:tr>
      <w:tr w:rsidR="00A855E8" w:rsidTr="00A855E8">
        <w:tc>
          <w:tcPr>
            <w:tcW w:w="704" w:type="dxa"/>
          </w:tcPr>
          <w:p w:rsidR="00A855E8" w:rsidRDefault="00A855E8" w:rsidP="00A855E8">
            <w:pPr>
              <w:spacing w:line="360" w:lineRule="auto"/>
              <w:jc w:val="center"/>
              <w:rPr>
                <w:rFonts w:eastAsia="Arial Unicode MS"/>
              </w:rPr>
            </w:pPr>
            <w:r>
              <w:rPr>
                <w:rFonts w:eastAsia="Arial Unicode MS"/>
              </w:rPr>
              <w:t>6</w:t>
            </w:r>
          </w:p>
        </w:tc>
        <w:tc>
          <w:tcPr>
            <w:tcW w:w="3260" w:type="dxa"/>
          </w:tcPr>
          <w:p w:rsidR="00A855E8" w:rsidRPr="009B3879" w:rsidRDefault="00A855E8" w:rsidP="00945F94">
            <w:pPr>
              <w:spacing w:line="360" w:lineRule="auto"/>
              <w:rPr>
                <w:rFonts w:eastAsia="Arial Unicode MS"/>
                <w:lang w:val="en-US"/>
              </w:rPr>
            </w:pPr>
            <w:r>
              <w:rPr>
                <w:rFonts w:eastAsia="Arial Unicode MS"/>
              </w:rPr>
              <w:t>Список результатов</w:t>
            </w:r>
            <w:r w:rsidR="009B3879">
              <w:rPr>
                <w:rFonts w:eastAsia="Arial Unicode MS"/>
                <w:lang w:val="en-US"/>
              </w:rPr>
              <w:t xml:space="preserve"> </w:t>
            </w:r>
            <w:r w:rsidR="00945F94">
              <w:rPr>
                <w:rFonts w:eastAsia="Arial Unicode MS"/>
                <w:lang w:val="en-US"/>
              </w:rPr>
              <w:br/>
            </w:r>
            <w:r w:rsidR="009B3879">
              <w:rPr>
                <w:rFonts w:eastAsia="Arial Unicode MS"/>
                <w:lang w:val="en-US"/>
              </w:rPr>
              <w:t>(</w:t>
            </w:r>
            <w:proofErr w:type="spellStart"/>
            <w:r w:rsidR="009B3879">
              <w:rPr>
                <w:rFonts w:eastAsia="Arial Unicode MS"/>
                <w:lang w:val="en-US"/>
              </w:rPr>
              <w:t>ResultTest</w:t>
            </w:r>
            <w:proofErr w:type="spellEnd"/>
            <w:r w:rsidR="009B3879">
              <w:rPr>
                <w:rFonts w:eastAsia="Arial Unicode MS"/>
                <w:lang w:val="en-US"/>
              </w:rPr>
              <w:t>)</w:t>
            </w:r>
          </w:p>
        </w:tc>
        <w:tc>
          <w:tcPr>
            <w:tcW w:w="5663" w:type="dxa"/>
          </w:tcPr>
          <w:p w:rsidR="00A855E8" w:rsidRDefault="00945F94" w:rsidP="00BE3FB2">
            <w:pPr>
              <w:spacing w:line="360" w:lineRule="auto"/>
              <w:jc w:val="both"/>
              <w:rPr>
                <w:rFonts w:eastAsia="Arial Unicode MS"/>
              </w:rPr>
            </w:pPr>
            <w:r>
              <w:rPr>
                <w:rFonts w:eastAsia="Arial Unicode MS"/>
              </w:rPr>
              <w:t>Общий список результатов тестирования</w:t>
            </w:r>
          </w:p>
        </w:tc>
      </w:tr>
      <w:tr w:rsidR="00A855E8" w:rsidTr="00A855E8">
        <w:tc>
          <w:tcPr>
            <w:tcW w:w="704" w:type="dxa"/>
          </w:tcPr>
          <w:p w:rsidR="00A855E8" w:rsidRDefault="00A855E8" w:rsidP="00A855E8">
            <w:pPr>
              <w:spacing w:line="360" w:lineRule="auto"/>
              <w:jc w:val="center"/>
              <w:rPr>
                <w:rFonts w:eastAsia="Arial Unicode MS"/>
              </w:rPr>
            </w:pPr>
            <w:r>
              <w:rPr>
                <w:rFonts w:eastAsia="Arial Unicode MS"/>
              </w:rPr>
              <w:t>7</w:t>
            </w:r>
          </w:p>
        </w:tc>
        <w:tc>
          <w:tcPr>
            <w:tcW w:w="3260" w:type="dxa"/>
          </w:tcPr>
          <w:p w:rsidR="00A855E8" w:rsidRPr="00945F94" w:rsidRDefault="00A855E8" w:rsidP="00945F94">
            <w:pPr>
              <w:spacing w:line="360" w:lineRule="auto"/>
              <w:rPr>
                <w:rFonts w:eastAsia="Arial Unicode MS"/>
                <w:lang w:val="en-US"/>
              </w:rPr>
            </w:pPr>
            <w:r>
              <w:rPr>
                <w:rFonts w:eastAsia="Arial Unicode MS"/>
              </w:rPr>
              <w:t>Тест</w:t>
            </w:r>
            <w:r w:rsidR="00945F94">
              <w:rPr>
                <w:rFonts w:eastAsia="Arial Unicode MS"/>
              </w:rPr>
              <w:t xml:space="preserve"> (</w:t>
            </w:r>
            <w:proofErr w:type="spellStart"/>
            <w:r w:rsidR="00945F94">
              <w:rPr>
                <w:rFonts w:eastAsia="Arial Unicode MS"/>
              </w:rPr>
              <w:t>Test</w:t>
            </w:r>
            <w:proofErr w:type="spellEnd"/>
            <w:r w:rsidR="00945F94">
              <w:rPr>
                <w:rFonts w:eastAsia="Arial Unicode MS"/>
              </w:rPr>
              <w:t>)</w:t>
            </w:r>
          </w:p>
        </w:tc>
        <w:tc>
          <w:tcPr>
            <w:tcW w:w="5663" w:type="dxa"/>
          </w:tcPr>
          <w:p w:rsidR="00A855E8" w:rsidRDefault="00945F94" w:rsidP="00BE3FB2">
            <w:pPr>
              <w:spacing w:line="360" w:lineRule="auto"/>
              <w:jc w:val="both"/>
              <w:rPr>
                <w:rFonts w:eastAsia="Arial Unicode MS"/>
              </w:rPr>
            </w:pPr>
            <w:r>
              <w:rPr>
                <w:rFonts w:eastAsia="Arial Unicode MS"/>
              </w:rPr>
              <w:t>Набор заданий, разрабатываемых преподавателем, доступный слушателям для выполнения</w:t>
            </w:r>
          </w:p>
        </w:tc>
      </w:tr>
    </w:tbl>
    <w:p w:rsidR="00B12EEE" w:rsidRDefault="00B12EEE" w:rsidP="00945F94">
      <w:pPr>
        <w:spacing w:line="360" w:lineRule="auto"/>
        <w:ind w:firstLine="709"/>
        <w:jc w:val="both"/>
        <w:rPr>
          <w:rFonts w:eastAsia="Arial Unicode MS"/>
          <w:sz w:val="28"/>
        </w:rPr>
      </w:pPr>
    </w:p>
    <w:p w:rsidR="00945F94" w:rsidRPr="00945F94" w:rsidRDefault="00945F94" w:rsidP="00945F94">
      <w:pPr>
        <w:spacing w:line="360" w:lineRule="auto"/>
        <w:ind w:firstLine="709"/>
        <w:jc w:val="both"/>
        <w:rPr>
          <w:rFonts w:eastAsia="Arial Unicode MS"/>
          <w:sz w:val="28"/>
        </w:rPr>
      </w:pPr>
      <w:proofErr w:type="gramStart"/>
      <w:r w:rsidRPr="00945F94">
        <w:rPr>
          <w:rFonts w:eastAsia="Arial Unicode MS"/>
          <w:sz w:val="28"/>
        </w:rPr>
        <w:t>Студент  формулирует</w:t>
      </w:r>
      <w:proofErr w:type="gramEnd"/>
      <w:r w:rsidRPr="00945F94">
        <w:rPr>
          <w:rFonts w:eastAsia="Arial Unicode MS"/>
          <w:sz w:val="28"/>
        </w:rPr>
        <w:t xml:space="preserve">  техническое  задание,  в  котором  основное  внимание уделяется  тому,  что  именно  должно  быть  сделано  в  курсовом  проекте.  </w:t>
      </w:r>
      <w:proofErr w:type="gramStart"/>
      <w:r w:rsidRPr="00945F94">
        <w:rPr>
          <w:rFonts w:eastAsia="Arial Unicode MS"/>
          <w:sz w:val="28"/>
        </w:rPr>
        <w:t>То  есть</w:t>
      </w:r>
      <w:proofErr w:type="gramEnd"/>
      <w:r w:rsidRPr="00945F94">
        <w:rPr>
          <w:rFonts w:eastAsia="Arial Unicode MS"/>
          <w:sz w:val="28"/>
        </w:rPr>
        <w:t xml:space="preserve"> последовательно  излагается  полное  описание  продукта,  который  будет  выполнен,  его пользовательского интерфейса, принципов функционирования.  </w:t>
      </w:r>
    </w:p>
    <w:p w:rsidR="00BE3FB2" w:rsidRDefault="00B12EEE" w:rsidP="00945F94">
      <w:pPr>
        <w:spacing w:line="360" w:lineRule="auto"/>
        <w:ind w:firstLine="709"/>
        <w:jc w:val="both"/>
        <w:rPr>
          <w:rFonts w:eastAsia="Arial Unicode MS"/>
          <w:sz w:val="28"/>
        </w:rPr>
      </w:pPr>
      <w:r w:rsidRPr="00945F94">
        <w:rPr>
          <w:rFonts w:eastAsia="Arial Unicode MS"/>
          <w:sz w:val="28"/>
        </w:rPr>
        <w:t xml:space="preserve">Техническое </w:t>
      </w:r>
      <w:proofErr w:type="gramStart"/>
      <w:r w:rsidRPr="00945F94">
        <w:rPr>
          <w:rFonts w:eastAsia="Arial Unicode MS"/>
          <w:sz w:val="28"/>
        </w:rPr>
        <w:t>задание</w:t>
      </w:r>
      <w:r w:rsidR="00945F94" w:rsidRPr="00945F94">
        <w:rPr>
          <w:rFonts w:eastAsia="Arial Unicode MS"/>
          <w:sz w:val="28"/>
        </w:rPr>
        <w:t xml:space="preserve">  предоставляется</w:t>
      </w:r>
      <w:proofErr w:type="gramEnd"/>
      <w:r w:rsidR="00945F94" w:rsidRPr="00945F94">
        <w:rPr>
          <w:rFonts w:eastAsia="Arial Unicode MS"/>
          <w:sz w:val="28"/>
        </w:rPr>
        <w:t xml:space="preserve">  преподавателю  для  проверки.  </w:t>
      </w:r>
      <w:proofErr w:type="gramStart"/>
      <w:r w:rsidR="00945F94" w:rsidRPr="00945F94">
        <w:rPr>
          <w:rFonts w:eastAsia="Arial Unicode MS"/>
          <w:sz w:val="28"/>
        </w:rPr>
        <w:t>На  данном</w:t>
      </w:r>
      <w:proofErr w:type="gramEnd"/>
      <w:r w:rsidR="00945F94" w:rsidRPr="00945F94">
        <w:rPr>
          <w:rFonts w:eastAsia="Arial Unicode MS"/>
          <w:sz w:val="28"/>
        </w:rPr>
        <w:t xml:space="preserve"> этапе  важно  определить,  что  студент  и  преподаватель  одинаково  понимают  задачу  и будет  выполняться  требуемая  работа.  </w:t>
      </w:r>
      <w:r w:rsidRPr="00945F94">
        <w:rPr>
          <w:rFonts w:eastAsia="Arial Unicode MS"/>
          <w:sz w:val="28"/>
        </w:rPr>
        <w:t xml:space="preserve">Согласовывается </w:t>
      </w:r>
      <w:proofErr w:type="gramStart"/>
      <w:r w:rsidRPr="00945F94">
        <w:rPr>
          <w:rFonts w:eastAsia="Arial Unicode MS"/>
          <w:sz w:val="28"/>
        </w:rPr>
        <w:t>объём</w:t>
      </w:r>
      <w:r w:rsidR="00945F94" w:rsidRPr="00945F94">
        <w:rPr>
          <w:rFonts w:eastAsia="Arial Unicode MS"/>
          <w:sz w:val="28"/>
        </w:rPr>
        <w:t xml:space="preserve">  работ</w:t>
      </w:r>
      <w:proofErr w:type="gramEnd"/>
      <w:r w:rsidR="00945F94" w:rsidRPr="00945F94">
        <w:rPr>
          <w:rFonts w:eastAsia="Arial Unicode MS"/>
          <w:sz w:val="28"/>
        </w:rPr>
        <w:t xml:space="preserve">  и  необходимые детали.  </w:t>
      </w:r>
      <w:proofErr w:type="gramStart"/>
      <w:r w:rsidR="00945F94" w:rsidRPr="00945F94">
        <w:rPr>
          <w:rFonts w:eastAsia="Arial Unicode MS"/>
          <w:sz w:val="28"/>
        </w:rPr>
        <w:t>Техническое  задание</w:t>
      </w:r>
      <w:proofErr w:type="gramEnd"/>
      <w:r w:rsidR="00945F94" w:rsidRPr="00945F94">
        <w:rPr>
          <w:rFonts w:eastAsia="Arial Unicode MS"/>
          <w:sz w:val="28"/>
        </w:rPr>
        <w:t xml:space="preserve">  является  основным  документом  при  разрешении  споров относительно  направления  разработки  и  объема  выполненной  работы</w:t>
      </w:r>
      <w:r>
        <w:rPr>
          <w:rFonts w:eastAsia="Arial Unicode MS"/>
          <w:sz w:val="28"/>
        </w:rPr>
        <w:t xml:space="preserve"> и практически полностью входит в первую главу работы</w:t>
      </w:r>
      <w:r w:rsidR="00945F94" w:rsidRPr="00945F94">
        <w:rPr>
          <w:rFonts w:eastAsia="Arial Unicode MS"/>
          <w:sz w:val="28"/>
        </w:rPr>
        <w:t>.  Техническое задание считается принятым и согласованным после его подписания преподавателем.</w:t>
      </w:r>
    </w:p>
    <w:p w:rsidR="00BF4506" w:rsidRPr="00B12EEE" w:rsidRDefault="00BF4506" w:rsidP="00B12EEE">
      <w:pPr>
        <w:spacing w:line="360" w:lineRule="auto"/>
        <w:ind w:firstLine="706"/>
        <w:jc w:val="both"/>
        <w:rPr>
          <w:rFonts w:eastAsia="Arial Unicode MS"/>
          <w:b/>
          <w:sz w:val="28"/>
          <w:u w:val="single"/>
        </w:rPr>
      </w:pPr>
      <w:r w:rsidRPr="00B12EEE">
        <w:rPr>
          <w:rFonts w:eastAsia="Arial Unicode MS"/>
          <w:b/>
          <w:sz w:val="28"/>
          <w:u w:val="single"/>
        </w:rPr>
        <w:t xml:space="preserve">Диаграмма вариантов использования для рассматриваемого примера представлена на </w:t>
      </w:r>
      <w:r w:rsidR="00B12EEE" w:rsidRPr="00B12EEE">
        <w:rPr>
          <w:rFonts w:eastAsia="Arial Unicode MS"/>
          <w:b/>
          <w:sz w:val="28"/>
          <w:u w:val="single"/>
        </w:rPr>
        <w:t>Р</w:t>
      </w:r>
      <w:r w:rsidRPr="00B12EEE">
        <w:rPr>
          <w:rFonts w:eastAsia="Arial Unicode MS"/>
          <w:b/>
          <w:sz w:val="28"/>
          <w:u w:val="single"/>
        </w:rPr>
        <w:t xml:space="preserve">исунке 1. </w:t>
      </w:r>
    </w:p>
    <w:p w:rsidR="00BF4506" w:rsidRPr="00B12EEE" w:rsidRDefault="00BF4506" w:rsidP="00B12EEE">
      <w:pPr>
        <w:spacing w:line="360" w:lineRule="auto"/>
        <w:ind w:firstLine="706"/>
        <w:rPr>
          <w:rFonts w:eastAsia="Arial Unicode MS"/>
          <w:sz w:val="28"/>
        </w:rPr>
      </w:pPr>
      <w:r w:rsidRPr="00B12EEE">
        <w:rPr>
          <w:rFonts w:eastAsia="Arial Unicode MS"/>
          <w:sz w:val="28"/>
        </w:rPr>
        <w:t>Каждое действующее лицо (</w:t>
      </w:r>
      <w:proofErr w:type="spellStart"/>
      <w:r w:rsidRPr="00B12EEE">
        <w:rPr>
          <w:rFonts w:eastAsia="Arial Unicode MS"/>
          <w:sz w:val="28"/>
        </w:rPr>
        <w:t>actor</w:t>
      </w:r>
      <w:proofErr w:type="spellEnd"/>
      <w:r w:rsidRPr="00B12EEE">
        <w:rPr>
          <w:rFonts w:eastAsia="Arial Unicode MS"/>
          <w:sz w:val="28"/>
        </w:rPr>
        <w:t xml:space="preserve">) и вариант использования диаграммы вариантов </w:t>
      </w:r>
      <w:proofErr w:type="gramStart"/>
      <w:r w:rsidRPr="00B12EEE">
        <w:rPr>
          <w:rFonts w:eastAsia="Arial Unicode MS"/>
          <w:sz w:val="28"/>
        </w:rPr>
        <w:t>использования  должны</w:t>
      </w:r>
      <w:proofErr w:type="gramEnd"/>
      <w:r w:rsidRPr="00B12EEE">
        <w:rPr>
          <w:rFonts w:eastAsia="Arial Unicode MS"/>
          <w:sz w:val="28"/>
        </w:rPr>
        <w:t xml:space="preserve">  сопровождаться  описанием.  </w:t>
      </w:r>
      <w:proofErr w:type="gramStart"/>
      <w:r w:rsidRPr="00B12EEE">
        <w:rPr>
          <w:rFonts w:eastAsia="Arial Unicode MS"/>
          <w:sz w:val="28"/>
        </w:rPr>
        <w:t xml:space="preserve">Описание  </w:t>
      </w:r>
      <w:r w:rsidRPr="00B12EEE">
        <w:rPr>
          <w:rFonts w:eastAsia="Arial Unicode MS"/>
          <w:sz w:val="28"/>
        </w:rPr>
        <w:lastRenderedPageBreak/>
        <w:t>действующего</w:t>
      </w:r>
      <w:proofErr w:type="gramEnd"/>
      <w:r w:rsidRPr="00B12EEE">
        <w:rPr>
          <w:rFonts w:eastAsia="Arial Unicode MS"/>
          <w:sz w:val="28"/>
        </w:rPr>
        <w:t xml:space="preserve">  лица должно  коротко  сообщать  о  роли  данного  лица.  </w:t>
      </w:r>
      <w:proofErr w:type="gramStart"/>
      <w:r w:rsidRPr="00B12EEE">
        <w:rPr>
          <w:rFonts w:eastAsia="Arial Unicode MS"/>
          <w:sz w:val="28"/>
        </w:rPr>
        <w:t>Описание  варианта</w:t>
      </w:r>
      <w:proofErr w:type="gramEnd"/>
      <w:r w:rsidRPr="00B12EEE">
        <w:rPr>
          <w:rFonts w:eastAsia="Arial Unicode MS"/>
          <w:sz w:val="28"/>
        </w:rPr>
        <w:t xml:space="preserve">  использования должно  включать  в  себя  пояснение,  предусловие,  потоки  событий (основной  и </w:t>
      </w:r>
      <w:r w:rsidR="00B12EEE">
        <w:rPr>
          <w:rFonts w:eastAsia="Arial Unicode MS"/>
          <w:sz w:val="28"/>
        </w:rPr>
        <w:t>ал</w:t>
      </w:r>
      <w:r w:rsidRPr="00B12EEE">
        <w:rPr>
          <w:rFonts w:eastAsia="Arial Unicode MS"/>
          <w:sz w:val="28"/>
        </w:rPr>
        <w:t xml:space="preserve">ьтернативные, если таковые есть) и постусловие. Описания представляют собой либо </w:t>
      </w:r>
      <w:proofErr w:type="gramStart"/>
      <w:r w:rsidRPr="00B12EEE">
        <w:rPr>
          <w:rFonts w:eastAsia="Arial Unicode MS"/>
          <w:sz w:val="28"/>
        </w:rPr>
        <w:t>присоединенные  текстовые</w:t>
      </w:r>
      <w:proofErr w:type="gramEnd"/>
      <w:r w:rsidRPr="00B12EEE">
        <w:rPr>
          <w:rFonts w:eastAsia="Arial Unicode MS"/>
          <w:sz w:val="28"/>
        </w:rPr>
        <w:t xml:space="preserve">  файлы,  либо  текст,  введенный  в  поле </w:t>
      </w:r>
      <w:proofErr w:type="spellStart"/>
      <w:r w:rsidRPr="00B12EEE">
        <w:rPr>
          <w:rFonts w:eastAsia="Arial Unicode MS"/>
          <w:sz w:val="28"/>
        </w:rPr>
        <w:t>Documentation</w:t>
      </w:r>
      <w:proofErr w:type="spellEnd"/>
      <w:r w:rsidRPr="00B12EEE">
        <w:rPr>
          <w:rFonts w:eastAsia="Arial Unicode MS"/>
          <w:sz w:val="28"/>
        </w:rPr>
        <w:t xml:space="preserve"> спецификации соответствующего элемента диаграммы. </w:t>
      </w:r>
      <w:r w:rsidRPr="00B12EEE">
        <w:rPr>
          <w:rFonts w:eastAsia="Arial Unicode MS"/>
          <w:sz w:val="28"/>
        </w:rPr>
        <w:cr/>
      </w:r>
    </w:p>
    <w:p w:rsidR="00BF4506" w:rsidRDefault="00BF4506" w:rsidP="00BF4506">
      <w:pPr>
        <w:rPr>
          <w:rFonts w:eastAsia="Arial Unicode MS"/>
        </w:rPr>
      </w:pPr>
      <w:r>
        <w:rPr>
          <w:noProof/>
        </w:rPr>
        <w:drawing>
          <wp:inline distT="0" distB="0" distL="0" distR="0" wp14:anchorId="78F5C92E" wp14:editId="0833F12F">
            <wp:extent cx="3619500" cy="3790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3790950"/>
                    </a:xfrm>
                    <a:prstGeom prst="rect">
                      <a:avLst/>
                    </a:prstGeom>
                  </pic:spPr>
                </pic:pic>
              </a:graphicData>
            </a:graphic>
          </wp:inline>
        </w:drawing>
      </w:r>
    </w:p>
    <w:p w:rsidR="00BF4506" w:rsidRPr="00207446" w:rsidRDefault="00BF4506" w:rsidP="00207446">
      <w:pPr>
        <w:spacing w:line="360" w:lineRule="auto"/>
        <w:rPr>
          <w:rFonts w:eastAsia="Arial Unicode MS"/>
          <w:sz w:val="28"/>
          <w:szCs w:val="28"/>
        </w:rPr>
      </w:pPr>
      <w:r w:rsidRPr="00945F94">
        <w:rPr>
          <w:rFonts w:eastAsia="Arial Unicode MS"/>
        </w:rPr>
        <w:t xml:space="preserve">Рисунок 3.1. Диаграмма вариантов использования для системы тестирования. </w:t>
      </w:r>
      <w:r w:rsidRPr="00945F94">
        <w:rPr>
          <w:rFonts w:eastAsia="Arial Unicode MS"/>
        </w:rPr>
        <w:cr/>
      </w:r>
    </w:p>
    <w:p w:rsidR="00BF4506" w:rsidRPr="00207446" w:rsidRDefault="00BF4506" w:rsidP="00207446">
      <w:pPr>
        <w:spacing w:line="360" w:lineRule="auto"/>
        <w:jc w:val="both"/>
        <w:rPr>
          <w:rFonts w:eastAsia="Arial Unicode MS"/>
          <w:b/>
          <w:sz w:val="28"/>
          <w:szCs w:val="28"/>
          <w:u w:val="single"/>
        </w:rPr>
      </w:pPr>
      <w:r w:rsidRPr="00207446">
        <w:rPr>
          <w:rFonts w:eastAsia="Arial Unicode MS"/>
          <w:b/>
          <w:sz w:val="28"/>
          <w:szCs w:val="28"/>
          <w:u w:val="single"/>
        </w:rPr>
        <w:t xml:space="preserve">Описание действующих лиц </w:t>
      </w:r>
    </w:p>
    <w:p w:rsidR="00BF4506" w:rsidRPr="00207446" w:rsidRDefault="00BF4506" w:rsidP="00207446">
      <w:pPr>
        <w:spacing w:line="360" w:lineRule="auto"/>
        <w:jc w:val="both"/>
        <w:rPr>
          <w:rFonts w:eastAsia="Arial Unicode MS"/>
          <w:sz w:val="28"/>
          <w:szCs w:val="28"/>
        </w:rPr>
      </w:pPr>
      <w:r w:rsidRPr="00207446">
        <w:rPr>
          <w:rFonts w:eastAsia="Arial Unicode MS"/>
          <w:sz w:val="28"/>
          <w:szCs w:val="28"/>
        </w:rPr>
        <w:t>Пользователь (</w:t>
      </w:r>
      <w:proofErr w:type="spellStart"/>
      <w:r w:rsidRPr="00207446">
        <w:rPr>
          <w:rFonts w:eastAsia="Arial Unicode MS"/>
          <w:sz w:val="28"/>
          <w:szCs w:val="28"/>
        </w:rPr>
        <w:t>AnyUser</w:t>
      </w:r>
      <w:proofErr w:type="spellEnd"/>
      <w:r w:rsidRPr="00207446">
        <w:rPr>
          <w:rFonts w:eastAsia="Arial Unicode MS"/>
          <w:sz w:val="28"/>
          <w:szCs w:val="28"/>
        </w:rPr>
        <w:t xml:space="preserve">) - входит в систему (идентификация). </w:t>
      </w:r>
    </w:p>
    <w:p w:rsidR="00BF4506" w:rsidRPr="00207446" w:rsidRDefault="00BF4506" w:rsidP="00207446">
      <w:pPr>
        <w:spacing w:line="360" w:lineRule="auto"/>
        <w:jc w:val="both"/>
        <w:rPr>
          <w:rFonts w:eastAsia="Arial Unicode MS"/>
          <w:sz w:val="28"/>
          <w:szCs w:val="28"/>
        </w:rPr>
      </w:pPr>
      <w:r w:rsidRPr="00207446">
        <w:rPr>
          <w:rFonts w:eastAsia="Arial Unicode MS"/>
          <w:sz w:val="28"/>
          <w:szCs w:val="28"/>
        </w:rPr>
        <w:t>Преподаватель (</w:t>
      </w:r>
      <w:proofErr w:type="spellStart"/>
      <w:r w:rsidRPr="00207446">
        <w:rPr>
          <w:rFonts w:eastAsia="Arial Unicode MS"/>
          <w:sz w:val="28"/>
          <w:szCs w:val="28"/>
        </w:rPr>
        <w:t>Professor</w:t>
      </w:r>
      <w:proofErr w:type="spellEnd"/>
      <w:r w:rsidRPr="00207446">
        <w:rPr>
          <w:rFonts w:eastAsia="Arial Unicode MS"/>
          <w:sz w:val="28"/>
          <w:szCs w:val="28"/>
        </w:rPr>
        <w:t xml:space="preserve">) - </w:t>
      </w:r>
      <w:proofErr w:type="gramStart"/>
      <w:r w:rsidRPr="00207446">
        <w:rPr>
          <w:rFonts w:eastAsia="Arial Unicode MS"/>
          <w:sz w:val="28"/>
          <w:szCs w:val="28"/>
        </w:rPr>
        <w:t>автор  обучающих</w:t>
      </w:r>
      <w:proofErr w:type="gramEnd"/>
      <w:r w:rsidRPr="00207446">
        <w:rPr>
          <w:rFonts w:eastAsia="Arial Unicode MS"/>
          <w:sz w:val="28"/>
          <w:szCs w:val="28"/>
        </w:rPr>
        <w:t xml:space="preserve">  материалов (тестов).  </w:t>
      </w:r>
      <w:proofErr w:type="gramStart"/>
      <w:r w:rsidRPr="00207446">
        <w:rPr>
          <w:rFonts w:eastAsia="Arial Unicode MS"/>
          <w:sz w:val="28"/>
          <w:szCs w:val="28"/>
        </w:rPr>
        <w:t>Имеет  право</w:t>
      </w:r>
      <w:proofErr w:type="gramEnd"/>
      <w:r w:rsidRPr="00207446">
        <w:rPr>
          <w:rFonts w:eastAsia="Arial Unicode MS"/>
          <w:sz w:val="28"/>
          <w:szCs w:val="28"/>
        </w:rPr>
        <w:t xml:space="preserve"> создавать, изменять, удалять тесты. Может просматривать результаты прохождения теста. </w:t>
      </w:r>
    </w:p>
    <w:p w:rsidR="00BF4506" w:rsidRPr="00207446" w:rsidRDefault="00BF4506" w:rsidP="00207446">
      <w:pPr>
        <w:spacing w:line="360" w:lineRule="auto"/>
        <w:jc w:val="both"/>
        <w:rPr>
          <w:rFonts w:eastAsia="Arial Unicode MS"/>
          <w:sz w:val="28"/>
          <w:szCs w:val="28"/>
        </w:rPr>
      </w:pPr>
      <w:r w:rsidRPr="00207446">
        <w:rPr>
          <w:rFonts w:eastAsia="Arial Unicode MS"/>
          <w:sz w:val="28"/>
          <w:szCs w:val="28"/>
        </w:rPr>
        <w:t>Слушатель (</w:t>
      </w:r>
      <w:proofErr w:type="spellStart"/>
      <w:r w:rsidRPr="00207446">
        <w:rPr>
          <w:rFonts w:eastAsia="Arial Unicode MS"/>
          <w:sz w:val="28"/>
          <w:szCs w:val="28"/>
        </w:rPr>
        <w:t>Student</w:t>
      </w:r>
      <w:proofErr w:type="spellEnd"/>
      <w:r w:rsidRPr="00207446">
        <w:rPr>
          <w:rFonts w:eastAsia="Arial Unicode MS"/>
          <w:sz w:val="28"/>
          <w:szCs w:val="28"/>
        </w:rPr>
        <w:t xml:space="preserve">) - </w:t>
      </w:r>
      <w:proofErr w:type="gramStart"/>
      <w:r w:rsidRPr="00207446">
        <w:rPr>
          <w:rFonts w:eastAsia="Arial Unicode MS"/>
          <w:sz w:val="28"/>
          <w:szCs w:val="28"/>
        </w:rPr>
        <w:t>проходит  тестирование</w:t>
      </w:r>
      <w:proofErr w:type="gramEnd"/>
      <w:r w:rsidRPr="00207446">
        <w:rPr>
          <w:rFonts w:eastAsia="Arial Unicode MS"/>
          <w:sz w:val="28"/>
          <w:szCs w:val="28"/>
        </w:rPr>
        <w:t xml:space="preserve">  и  просматривает  результат </w:t>
      </w:r>
    </w:p>
    <w:p w:rsidR="00BF4506" w:rsidRPr="00207446" w:rsidRDefault="00BF4506" w:rsidP="00207446">
      <w:pPr>
        <w:spacing w:line="360" w:lineRule="auto"/>
        <w:jc w:val="both"/>
        <w:rPr>
          <w:rFonts w:eastAsia="Arial Unicode MS"/>
          <w:sz w:val="28"/>
          <w:szCs w:val="28"/>
        </w:rPr>
      </w:pPr>
      <w:r w:rsidRPr="00207446">
        <w:rPr>
          <w:rFonts w:eastAsia="Arial Unicode MS"/>
          <w:sz w:val="28"/>
          <w:szCs w:val="28"/>
        </w:rPr>
        <w:t xml:space="preserve">тестирования.  </w:t>
      </w:r>
      <w:r w:rsidRPr="00207446">
        <w:rPr>
          <w:rFonts w:eastAsia="Arial Unicode MS"/>
          <w:sz w:val="28"/>
          <w:szCs w:val="28"/>
        </w:rPr>
        <w:cr/>
        <w:t>Администратор (</w:t>
      </w:r>
      <w:proofErr w:type="spellStart"/>
      <w:r w:rsidRPr="00207446">
        <w:rPr>
          <w:rFonts w:eastAsia="Arial Unicode MS"/>
          <w:sz w:val="28"/>
          <w:szCs w:val="28"/>
        </w:rPr>
        <w:t>Administrator</w:t>
      </w:r>
      <w:proofErr w:type="spellEnd"/>
      <w:r w:rsidRPr="00207446">
        <w:rPr>
          <w:rFonts w:eastAsia="Arial Unicode MS"/>
          <w:sz w:val="28"/>
          <w:szCs w:val="28"/>
        </w:rPr>
        <w:t xml:space="preserve">) - </w:t>
      </w:r>
      <w:proofErr w:type="gramStart"/>
      <w:r w:rsidRPr="00207446">
        <w:rPr>
          <w:rFonts w:eastAsia="Arial Unicode MS"/>
          <w:sz w:val="28"/>
          <w:szCs w:val="28"/>
        </w:rPr>
        <w:t>ведет  информацию</w:t>
      </w:r>
      <w:proofErr w:type="gramEnd"/>
      <w:r w:rsidRPr="00207446">
        <w:rPr>
          <w:rFonts w:eastAsia="Arial Unicode MS"/>
          <w:sz w:val="28"/>
          <w:szCs w:val="28"/>
        </w:rPr>
        <w:t xml:space="preserve">  по  преподавателям  и </w:t>
      </w:r>
    </w:p>
    <w:p w:rsidR="00BF4506" w:rsidRPr="00207446" w:rsidRDefault="00BF4506" w:rsidP="00207446">
      <w:pPr>
        <w:spacing w:line="360" w:lineRule="auto"/>
        <w:jc w:val="both"/>
        <w:rPr>
          <w:rFonts w:eastAsia="Arial Unicode MS"/>
          <w:sz w:val="28"/>
          <w:szCs w:val="28"/>
        </w:rPr>
      </w:pPr>
      <w:r w:rsidRPr="00207446">
        <w:rPr>
          <w:rFonts w:eastAsia="Arial Unicode MS"/>
          <w:sz w:val="28"/>
          <w:szCs w:val="28"/>
        </w:rPr>
        <w:lastRenderedPageBreak/>
        <w:t xml:space="preserve">слушателям; отслеживает список результатов тестирования, удаляет устаревшие. </w:t>
      </w:r>
    </w:p>
    <w:p w:rsidR="00BF4506" w:rsidRPr="00BB4521" w:rsidRDefault="00BF4506" w:rsidP="00BB4521">
      <w:pPr>
        <w:spacing w:line="360" w:lineRule="auto"/>
        <w:rPr>
          <w:rFonts w:eastAsia="Arial Unicode MS"/>
          <w:b/>
          <w:sz w:val="28"/>
          <w:u w:val="single"/>
        </w:rPr>
      </w:pPr>
      <w:r w:rsidRPr="00BB4521">
        <w:rPr>
          <w:rFonts w:eastAsia="Arial Unicode MS"/>
          <w:b/>
          <w:sz w:val="28"/>
          <w:u w:val="single"/>
        </w:rPr>
        <w:t xml:space="preserve">Описание вариантов использования </w:t>
      </w:r>
    </w:p>
    <w:p w:rsidR="00BF4506" w:rsidRPr="00BB4521" w:rsidRDefault="00861610" w:rsidP="00BB4521">
      <w:pPr>
        <w:spacing w:line="360" w:lineRule="auto"/>
        <w:ind w:firstLine="706"/>
        <w:jc w:val="both"/>
        <w:rPr>
          <w:rFonts w:eastAsia="Arial Unicode MS"/>
          <w:sz w:val="28"/>
        </w:rPr>
      </w:pPr>
      <w:r w:rsidRPr="00BB4521">
        <w:rPr>
          <w:rFonts w:eastAsia="Arial Unicode MS"/>
          <w:sz w:val="28"/>
        </w:rPr>
        <w:t xml:space="preserve">С учётом того что </w:t>
      </w:r>
      <w:r w:rsidR="00BF4506" w:rsidRPr="00BB4521">
        <w:rPr>
          <w:rFonts w:eastAsia="Arial Unicode MS"/>
          <w:sz w:val="28"/>
        </w:rPr>
        <w:t xml:space="preserve">изобразительных </w:t>
      </w:r>
      <w:proofErr w:type="gramStart"/>
      <w:r w:rsidR="00BF4506" w:rsidRPr="00BB4521">
        <w:rPr>
          <w:rFonts w:eastAsia="Arial Unicode MS"/>
          <w:sz w:val="28"/>
        </w:rPr>
        <w:t>средств  языка</w:t>
      </w:r>
      <w:proofErr w:type="gramEnd"/>
      <w:r w:rsidR="00BF4506" w:rsidRPr="00BB4521">
        <w:rPr>
          <w:rFonts w:eastAsia="Arial Unicode MS"/>
          <w:sz w:val="28"/>
        </w:rPr>
        <w:t xml:space="preserve"> UML явно  не  хватает  для  того,  чтобы  учесть  на  диаграммах  вариантов использования особенности функционального поведения сложной систем</w:t>
      </w:r>
      <w:r w:rsidR="00BB4521" w:rsidRPr="00BB4521">
        <w:rPr>
          <w:rFonts w:eastAsia="Arial Unicode MS"/>
          <w:sz w:val="28"/>
        </w:rPr>
        <w:t xml:space="preserve">ы, </w:t>
      </w:r>
      <w:r w:rsidR="00BF4506" w:rsidRPr="00BB4521">
        <w:rPr>
          <w:rFonts w:eastAsia="Arial Unicode MS"/>
          <w:sz w:val="28"/>
        </w:rPr>
        <w:t>рекомендуется дополнять этот тип диаграмм текстовыми сценариями</w:t>
      </w:r>
      <w:r w:rsidR="00BB4521" w:rsidRPr="00BB4521">
        <w:rPr>
          <w:rFonts w:eastAsia="Arial Unicode MS"/>
          <w:sz w:val="28"/>
        </w:rPr>
        <w:t xml:space="preserve"> в комментариях или описаниях</w:t>
      </w:r>
      <w:r w:rsidR="00BF4506" w:rsidRPr="00BB4521">
        <w:rPr>
          <w:rFonts w:eastAsia="Arial Unicode MS"/>
          <w:sz w:val="28"/>
        </w:rPr>
        <w:t xml:space="preserve">, которые уточняют или детализируют последовательность действий, совершаемых системой при выполнении ее вариантов использования. </w:t>
      </w:r>
    </w:p>
    <w:p w:rsidR="00BB4521" w:rsidRPr="00BB4521" w:rsidRDefault="00BF4506" w:rsidP="00BB4521">
      <w:pPr>
        <w:spacing w:line="360" w:lineRule="auto"/>
        <w:ind w:firstLine="706"/>
        <w:rPr>
          <w:rFonts w:eastAsia="Arial Unicode MS"/>
          <w:sz w:val="28"/>
        </w:rPr>
      </w:pPr>
      <w:r w:rsidRPr="00BB4521">
        <w:rPr>
          <w:rFonts w:eastAsia="Arial Unicode MS"/>
          <w:sz w:val="28"/>
        </w:rPr>
        <w:t>Сценарий (</w:t>
      </w:r>
      <w:proofErr w:type="spellStart"/>
      <w:r w:rsidRPr="00BB4521">
        <w:rPr>
          <w:rFonts w:eastAsia="Arial Unicode MS"/>
          <w:sz w:val="28"/>
        </w:rPr>
        <w:t>scenario</w:t>
      </w:r>
      <w:proofErr w:type="spellEnd"/>
      <w:r w:rsidRPr="00BB4521">
        <w:rPr>
          <w:rFonts w:eastAsia="Arial Unicode MS"/>
          <w:sz w:val="28"/>
        </w:rPr>
        <w:t xml:space="preserve">) - </w:t>
      </w:r>
      <w:proofErr w:type="gramStart"/>
      <w:r w:rsidRPr="00BB4521">
        <w:rPr>
          <w:rFonts w:eastAsia="Arial Unicode MS"/>
          <w:sz w:val="28"/>
        </w:rPr>
        <w:t>определенная  последовательность</w:t>
      </w:r>
      <w:proofErr w:type="gramEnd"/>
      <w:r w:rsidRPr="00BB4521">
        <w:rPr>
          <w:rFonts w:eastAsia="Arial Unicode MS"/>
          <w:sz w:val="28"/>
        </w:rPr>
        <w:t xml:space="preserve">  действий,  которая описывает  действия  актеров  и  поведение  моделируемой  системы  в  форме  обычного текста. </w:t>
      </w:r>
    </w:p>
    <w:p w:rsidR="00BB4521" w:rsidRPr="00BB4521" w:rsidRDefault="00BF4506" w:rsidP="00BB4521">
      <w:pPr>
        <w:spacing w:line="360" w:lineRule="auto"/>
        <w:ind w:firstLine="706"/>
        <w:jc w:val="both"/>
        <w:rPr>
          <w:rFonts w:eastAsia="Arial Unicode MS"/>
          <w:sz w:val="28"/>
        </w:rPr>
      </w:pPr>
      <w:r w:rsidRPr="00BB4521">
        <w:rPr>
          <w:rFonts w:eastAsia="Arial Unicode MS"/>
          <w:sz w:val="28"/>
        </w:rPr>
        <w:t xml:space="preserve">В контексте языка UML сценарий используется для дополнительной иллюстрации </w:t>
      </w:r>
      <w:proofErr w:type="gramStart"/>
      <w:r w:rsidRPr="00BB4521">
        <w:rPr>
          <w:rFonts w:eastAsia="Arial Unicode MS"/>
          <w:sz w:val="28"/>
        </w:rPr>
        <w:t>взаимодействия  актеров</w:t>
      </w:r>
      <w:proofErr w:type="gramEnd"/>
      <w:r w:rsidRPr="00BB4521">
        <w:rPr>
          <w:rFonts w:eastAsia="Arial Unicode MS"/>
          <w:sz w:val="28"/>
        </w:rPr>
        <w:t xml:space="preserve">  и  вариантов  использования.  </w:t>
      </w:r>
      <w:proofErr w:type="gramStart"/>
      <w:r w:rsidRPr="00BB4521">
        <w:rPr>
          <w:rFonts w:eastAsia="Arial Unicode MS"/>
          <w:sz w:val="28"/>
        </w:rPr>
        <w:t>Существуют  различные</w:t>
      </w:r>
      <w:proofErr w:type="gramEnd"/>
      <w:r w:rsidRPr="00BB4521">
        <w:rPr>
          <w:rFonts w:eastAsia="Arial Unicode MS"/>
          <w:sz w:val="28"/>
        </w:rPr>
        <w:t xml:space="preserve">  способы представления  подобных  сценариев.  </w:t>
      </w:r>
      <w:proofErr w:type="gramStart"/>
      <w:r w:rsidRPr="00BB4521">
        <w:rPr>
          <w:rFonts w:eastAsia="Arial Unicode MS"/>
          <w:sz w:val="28"/>
        </w:rPr>
        <w:t>В  рамках</w:t>
      </w:r>
      <w:proofErr w:type="gramEnd"/>
      <w:r w:rsidRPr="00BB4521">
        <w:rPr>
          <w:rFonts w:eastAsia="Arial Unicode MS"/>
          <w:sz w:val="28"/>
        </w:rPr>
        <w:t xml:space="preserve">  курсового  проектирования  предлагается применять шаблон, общий вид которого приведен в Приложении </w:t>
      </w:r>
      <w:r w:rsidR="00BB4521" w:rsidRPr="00BB4521">
        <w:rPr>
          <w:rFonts w:eastAsia="Arial Unicode MS"/>
          <w:sz w:val="28"/>
        </w:rPr>
        <w:t>5</w:t>
      </w:r>
      <w:r w:rsidRPr="00BB4521">
        <w:rPr>
          <w:rFonts w:eastAsia="Arial Unicode MS"/>
          <w:sz w:val="28"/>
        </w:rPr>
        <w:t>.</w:t>
      </w:r>
    </w:p>
    <w:p w:rsidR="00BB4521" w:rsidRPr="00BB4521" w:rsidRDefault="00BF4506" w:rsidP="00BB4521">
      <w:pPr>
        <w:spacing w:line="360" w:lineRule="auto"/>
        <w:ind w:firstLine="706"/>
        <w:jc w:val="both"/>
        <w:rPr>
          <w:rFonts w:eastAsia="Arial Unicode MS"/>
          <w:sz w:val="28"/>
        </w:rPr>
      </w:pPr>
      <w:proofErr w:type="gramStart"/>
      <w:r w:rsidRPr="00BB4521">
        <w:rPr>
          <w:rFonts w:eastAsia="Arial Unicode MS"/>
          <w:sz w:val="28"/>
        </w:rPr>
        <w:t>В  рамках</w:t>
      </w:r>
      <w:proofErr w:type="gramEnd"/>
      <w:r w:rsidRPr="00BB4521">
        <w:rPr>
          <w:rFonts w:eastAsia="Arial Unicode MS"/>
          <w:sz w:val="28"/>
        </w:rPr>
        <w:t xml:space="preserve">  указанного  шаблона  каждый  сценарий  описывается  тремя  разделами:</w:t>
      </w:r>
      <w:r w:rsidR="00BB4521" w:rsidRPr="00BB4521">
        <w:rPr>
          <w:rFonts w:eastAsia="Arial Unicode MS"/>
          <w:sz w:val="28"/>
        </w:rPr>
        <w:t xml:space="preserve"> </w:t>
      </w:r>
      <w:r w:rsidRPr="00BB4521">
        <w:rPr>
          <w:rFonts w:eastAsia="Arial Unicode MS"/>
          <w:sz w:val="28"/>
        </w:rPr>
        <w:t>главный раздел, типичный ход событий и исключения.</w:t>
      </w:r>
    </w:p>
    <w:p w:rsidR="00BF4506" w:rsidRPr="00BB4521" w:rsidRDefault="00BF4506" w:rsidP="00BB4521">
      <w:pPr>
        <w:spacing w:line="360" w:lineRule="auto"/>
        <w:ind w:firstLine="706"/>
        <w:jc w:val="both"/>
        <w:rPr>
          <w:rFonts w:eastAsia="Arial Unicode MS"/>
          <w:sz w:val="28"/>
        </w:rPr>
      </w:pPr>
      <w:proofErr w:type="gramStart"/>
      <w:r w:rsidRPr="00BB4521">
        <w:rPr>
          <w:rFonts w:eastAsia="Arial Unicode MS"/>
          <w:sz w:val="28"/>
        </w:rPr>
        <w:t>Главный  раздел</w:t>
      </w:r>
      <w:proofErr w:type="gramEnd"/>
      <w:r w:rsidRPr="00BB4521">
        <w:rPr>
          <w:rFonts w:eastAsia="Arial Unicode MS"/>
          <w:sz w:val="28"/>
        </w:rPr>
        <w:t xml:space="preserve"> – таблица,  содержащая  основные  характеристики  варианта использования.  </w:t>
      </w:r>
    </w:p>
    <w:p w:rsidR="00BB4521" w:rsidRPr="00BB4521" w:rsidRDefault="00BF4506" w:rsidP="00BB4521">
      <w:pPr>
        <w:spacing w:line="360" w:lineRule="auto"/>
        <w:ind w:firstLine="706"/>
        <w:jc w:val="both"/>
        <w:rPr>
          <w:rFonts w:eastAsia="Arial Unicode MS"/>
          <w:sz w:val="28"/>
        </w:rPr>
      </w:pPr>
      <w:proofErr w:type="gramStart"/>
      <w:r w:rsidRPr="00BB4521">
        <w:rPr>
          <w:rFonts w:eastAsia="Arial Unicode MS"/>
          <w:sz w:val="28"/>
        </w:rPr>
        <w:t>Типичный  ход</w:t>
      </w:r>
      <w:proofErr w:type="gramEnd"/>
      <w:r w:rsidRPr="00BB4521">
        <w:rPr>
          <w:rFonts w:eastAsia="Arial Unicode MS"/>
          <w:sz w:val="28"/>
        </w:rPr>
        <w:t xml:space="preserve">  событий  обеспечивает  наглядное  представление  общения  с системой.  </w:t>
      </w:r>
      <w:proofErr w:type="gramStart"/>
      <w:r w:rsidRPr="00BB4521">
        <w:rPr>
          <w:rFonts w:eastAsia="Arial Unicode MS"/>
          <w:sz w:val="28"/>
        </w:rPr>
        <w:t>Как  правило</w:t>
      </w:r>
      <w:proofErr w:type="gramEnd"/>
      <w:r w:rsidRPr="00BB4521">
        <w:rPr>
          <w:rFonts w:eastAsia="Arial Unicode MS"/>
          <w:sz w:val="28"/>
        </w:rPr>
        <w:t xml:space="preserve">,  типичный  ход  событий  описывают  с  использованием  таблицы, где в первом столбце приводятся действия внешних исполнителей (актеров), а во втором столбце - отклик системы на действия актеров. </w:t>
      </w:r>
    </w:p>
    <w:p w:rsidR="00BB4521" w:rsidRPr="00BB4521" w:rsidRDefault="00BF4506" w:rsidP="00BB4521">
      <w:pPr>
        <w:spacing w:line="360" w:lineRule="auto"/>
        <w:ind w:firstLine="706"/>
        <w:jc w:val="both"/>
        <w:rPr>
          <w:rFonts w:eastAsia="Arial Unicode MS"/>
          <w:sz w:val="28"/>
        </w:rPr>
      </w:pPr>
      <w:proofErr w:type="gramStart"/>
      <w:r w:rsidRPr="00BB4521">
        <w:rPr>
          <w:rFonts w:eastAsia="Arial Unicode MS"/>
          <w:sz w:val="28"/>
        </w:rPr>
        <w:t>Исключения  представляются</w:t>
      </w:r>
      <w:proofErr w:type="gramEnd"/>
      <w:r w:rsidRPr="00BB4521">
        <w:rPr>
          <w:rFonts w:eastAsia="Arial Unicode MS"/>
          <w:sz w:val="28"/>
        </w:rPr>
        <w:t xml:space="preserve">  в  виде  таблицы,  где  описываются  альтернативные потоки действий в рамках варианта использования. Перед главным разделом указываются предусловия и постусловия. </w:t>
      </w:r>
    </w:p>
    <w:p w:rsidR="00BB4521" w:rsidRPr="00BB4521" w:rsidRDefault="00BF4506" w:rsidP="00BB4521">
      <w:pPr>
        <w:spacing w:line="360" w:lineRule="auto"/>
        <w:ind w:firstLine="706"/>
        <w:jc w:val="both"/>
        <w:rPr>
          <w:rFonts w:eastAsia="Arial Unicode MS"/>
          <w:sz w:val="28"/>
        </w:rPr>
      </w:pPr>
      <w:r w:rsidRPr="00BB4521">
        <w:rPr>
          <w:rFonts w:eastAsia="Arial Unicode MS"/>
          <w:sz w:val="28"/>
        </w:rPr>
        <w:t xml:space="preserve">Предусловия – это перечень предпосылок, которые всегда должны выполняться до начала сценария прецедента. Выполнение этих условий не проверяется </w:t>
      </w:r>
      <w:r w:rsidRPr="00BB4521">
        <w:rPr>
          <w:rFonts w:eastAsia="Arial Unicode MS"/>
          <w:sz w:val="28"/>
        </w:rPr>
        <w:lastRenderedPageBreak/>
        <w:t xml:space="preserve">в рамках логики выполнения данной операции, а предполагается, что они истинны. </w:t>
      </w:r>
    </w:p>
    <w:p w:rsidR="00BB4521" w:rsidRPr="00BB4521" w:rsidRDefault="00BF4506" w:rsidP="00BB4521">
      <w:pPr>
        <w:spacing w:line="360" w:lineRule="auto"/>
        <w:ind w:firstLine="706"/>
        <w:jc w:val="both"/>
        <w:rPr>
          <w:rFonts w:eastAsia="Arial Unicode MS"/>
          <w:sz w:val="28"/>
        </w:rPr>
      </w:pPr>
      <w:r w:rsidRPr="00BB4521">
        <w:rPr>
          <w:rFonts w:eastAsia="Arial Unicode MS"/>
          <w:sz w:val="28"/>
        </w:rPr>
        <w:t xml:space="preserve">Постусловия описывают, какие условия должны выполняться в случае успешного </w:t>
      </w:r>
      <w:proofErr w:type="gramStart"/>
      <w:r w:rsidRPr="00BB4521">
        <w:rPr>
          <w:rFonts w:eastAsia="Arial Unicode MS"/>
          <w:sz w:val="28"/>
        </w:rPr>
        <w:t>завершения  сценария</w:t>
      </w:r>
      <w:proofErr w:type="gramEnd"/>
      <w:r w:rsidRPr="00BB4521">
        <w:rPr>
          <w:rFonts w:eastAsia="Arial Unicode MS"/>
          <w:sz w:val="28"/>
        </w:rPr>
        <w:t xml:space="preserve">.  </w:t>
      </w:r>
      <w:proofErr w:type="gramStart"/>
      <w:r w:rsidRPr="00BB4521">
        <w:rPr>
          <w:rFonts w:eastAsia="Arial Unicode MS"/>
          <w:sz w:val="28"/>
        </w:rPr>
        <w:t>Эти  результаты</w:t>
      </w:r>
      <w:proofErr w:type="gramEnd"/>
      <w:r w:rsidRPr="00BB4521">
        <w:rPr>
          <w:rFonts w:eastAsia="Arial Unicode MS"/>
          <w:sz w:val="28"/>
        </w:rPr>
        <w:t xml:space="preserve">  должны  удовлетворять  интересам  всех заинтересованных  лиц.  </w:t>
      </w:r>
      <w:proofErr w:type="gramStart"/>
      <w:r w:rsidRPr="00BB4521">
        <w:rPr>
          <w:rFonts w:eastAsia="Arial Unicode MS"/>
          <w:sz w:val="28"/>
        </w:rPr>
        <w:t>Выделение  постусловий</w:t>
      </w:r>
      <w:proofErr w:type="gramEnd"/>
      <w:r w:rsidRPr="00BB4521">
        <w:rPr>
          <w:rFonts w:eastAsia="Arial Unicode MS"/>
          <w:sz w:val="28"/>
        </w:rPr>
        <w:t xml:space="preserve"> - наиболее  важная  часть  описания системных операций. </w:t>
      </w:r>
    </w:p>
    <w:p w:rsidR="00BB4521" w:rsidRPr="00BB4521" w:rsidRDefault="00BF4506" w:rsidP="00BB4521">
      <w:pPr>
        <w:spacing w:line="360" w:lineRule="auto"/>
        <w:ind w:firstLine="706"/>
        <w:jc w:val="both"/>
        <w:rPr>
          <w:rFonts w:eastAsia="Arial Unicode MS"/>
          <w:sz w:val="28"/>
        </w:rPr>
      </w:pPr>
      <w:proofErr w:type="gramStart"/>
      <w:r w:rsidRPr="00BB4521">
        <w:rPr>
          <w:rFonts w:eastAsia="Arial Unicode MS"/>
          <w:sz w:val="28"/>
        </w:rPr>
        <w:t>При  написании</w:t>
      </w:r>
      <w:proofErr w:type="gramEnd"/>
      <w:r w:rsidRPr="00BB4521">
        <w:rPr>
          <w:rFonts w:eastAsia="Arial Unicode MS"/>
          <w:sz w:val="28"/>
        </w:rPr>
        <w:t xml:space="preserve">  сценариев  вариантов  использования  важно  понимать,  что  текст сценария  должен  дополнять  или  уточнять  диаграмму  вариантов  использования,  но  не заменять  ее  полностью.  </w:t>
      </w:r>
      <w:proofErr w:type="gramStart"/>
      <w:r w:rsidRPr="00BB4521">
        <w:rPr>
          <w:rFonts w:eastAsia="Arial Unicode MS"/>
          <w:sz w:val="28"/>
        </w:rPr>
        <w:t>В  противном</w:t>
      </w:r>
      <w:proofErr w:type="gramEnd"/>
      <w:r w:rsidRPr="00BB4521">
        <w:rPr>
          <w:rFonts w:eastAsia="Arial Unicode MS"/>
          <w:sz w:val="28"/>
        </w:rPr>
        <w:t xml:space="preserve">  случае  будут  потеряны  достоинства  визуального представления моделей.  </w:t>
      </w:r>
    </w:p>
    <w:p w:rsidR="00BB4521" w:rsidRPr="0051341B" w:rsidRDefault="0051341B" w:rsidP="0051341B">
      <w:pPr>
        <w:spacing w:line="360" w:lineRule="auto"/>
        <w:ind w:firstLine="706"/>
        <w:rPr>
          <w:rFonts w:eastAsia="Arial Unicode MS"/>
          <w:sz w:val="28"/>
          <w:szCs w:val="28"/>
        </w:rPr>
      </w:pPr>
      <w:r w:rsidRPr="0051341B">
        <w:rPr>
          <w:rFonts w:eastAsia="Arial Unicode MS"/>
          <w:sz w:val="28"/>
          <w:szCs w:val="28"/>
        </w:rPr>
        <w:t xml:space="preserve">Ниже </w:t>
      </w:r>
      <w:proofErr w:type="gramStart"/>
      <w:r w:rsidRPr="0051341B">
        <w:rPr>
          <w:rFonts w:eastAsia="Arial Unicode MS"/>
          <w:sz w:val="28"/>
          <w:szCs w:val="28"/>
        </w:rPr>
        <w:t>приведены</w:t>
      </w:r>
      <w:r w:rsidR="00BF4506" w:rsidRPr="0051341B">
        <w:rPr>
          <w:rFonts w:eastAsia="Arial Unicode MS"/>
          <w:sz w:val="28"/>
          <w:szCs w:val="28"/>
        </w:rPr>
        <w:t xml:space="preserve">  сценарии</w:t>
      </w:r>
      <w:proofErr w:type="gramEnd"/>
      <w:r w:rsidR="00BF4506" w:rsidRPr="0051341B">
        <w:rPr>
          <w:rFonts w:eastAsia="Arial Unicode MS"/>
          <w:sz w:val="28"/>
          <w:szCs w:val="28"/>
        </w:rPr>
        <w:t xml:space="preserve">,  представляющие  варианты  использования рассматриваемого примера (см. таблицы </w:t>
      </w:r>
      <w:r w:rsidR="00BB4521" w:rsidRPr="0051341B">
        <w:rPr>
          <w:rFonts w:eastAsia="Arial Unicode MS"/>
          <w:sz w:val="28"/>
          <w:szCs w:val="28"/>
        </w:rPr>
        <w:t>2</w:t>
      </w:r>
      <w:r w:rsidR="00BF4506" w:rsidRPr="0051341B">
        <w:rPr>
          <w:rFonts w:eastAsia="Arial Unicode MS"/>
          <w:sz w:val="28"/>
          <w:szCs w:val="28"/>
        </w:rPr>
        <w:t xml:space="preserve"> - 1</w:t>
      </w:r>
      <w:r w:rsidR="00BB4521" w:rsidRPr="0051341B">
        <w:rPr>
          <w:rFonts w:eastAsia="Arial Unicode MS"/>
          <w:sz w:val="28"/>
          <w:szCs w:val="28"/>
        </w:rPr>
        <w:t>8</w:t>
      </w:r>
      <w:r w:rsidR="00BF4506" w:rsidRPr="0051341B">
        <w:rPr>
          <w:rFonts w:eastAsia="Arial Unicode MS"/>
          <w:sz w:val="28"/>
          <w:szCs w:val="28"/>
        </w:rPr>
        <w:t xml:space="preserve">). </w:t>
      </w:r>
    </w:p>
    <w:p w:rsidR="00BF4506" w:rsidRPr="0051341B" w:rsidRDefault="00BB4521" w:rsidP="0051341B">
      <w:pPr>
        <w:spacing w:line="360" w:lineRule="auto"/>
        <w:rPr>
          <w:rFonts w:eastAsia="Arial Unicode MS"/>
          <w:b/>
          <w:sz w:val="28"/>
          <w:szCs w:val="28"/>
          <w:u w:val="single"/>
        </w:rPr>
      </w:pPr>
      <w:r w:rsidRPr="0051341B">
        <w:rPr>
          <w:rFonts w:eastAsia="Arial Unicode MS"/>
          <w:b/>
          <w:sz w:val="28"/>
          <w:szCs w:val="28"/>
          <w:u w:val="single"/>
        </w:rPr>
        <w:t>В</w:t>
      </w:r>
      <w:r w:rsidR="00BF4506" w:rsidRPr="0051341B">
        <w:rPr>
          <w:rFonts w:eastAsia="Arial Unicode MS"/>
          <w:b/>
          <w:sz w:val="28"/>
          <w:szCs w:val="28"/>
          <w:u w:val="single"/>
        </w:rPr>
        <w:t xml:space="preserve">ариант использования "Вход в систему" </w:t>
      </w:r>
    </w:p>
    <w:p w:rsidR="0051341B" w:rsidRPr="0051341B" w:rsidRDefault="00BF4506" w:rsidP="0051341B">
      <w:pPr>
        <w:spacing w:line="360" w:lineRule="auto"/>
        <w:rPr>
          <w:rFonts w:eastAsia="Arial Unicode MS"/>
          <w:sz w:val="28"/>
          <w:szCs w:val="28"/>
        </w:rPr>
      </w:pPr>
      <w:r w:rsidRPr="0051341B">
        <w:rPr>
          <w:rFonts w:eastAsia="Arial Unicode MS"/>
          <w:sz w:val="28"/>
          <w:szCs w:val="28"/>
        </w:rPr>
        <w:t xml:space="preserve">Предусловия: отсутствуют. </w:t>
      </w:r>
    </w:p>
    <w:p w:rsidR="0051341B" w:rsidRDefault="00BF4506" w:rsidP="0051341B">
      <w:pPr>
        <w:spacing w:line="360" w:lineRule="auto"/>
        <w:rPr>
          <w:rFonts w:eastAsia="Arial Unicode MS"/>
          <w:sz w:val="28"/>
        </w:rPr>
      </w:pPr>
      <w:r w:rsidRPr="0051341B">
        <w:rPr>
          <w:rFonts w:eastAsia="Arial Unicode MS"/>
          <w:sz w:val="28"/>
          <w:szCs w:val="28"/>
        </w:rPr>
        <w:t>Постусловия: если вариант использования выполнен успешно, пользователь</w:t>
      </w:r>
      <w:r w:rsidRPr="0051341B">
        <w:rPr>
          <w:rFonts w:eastAsia="Arial Unicode MS"/>
          <w:sz w:val="28"/>
        </w:rPr>
        <w:t xml:space="preserve"> входит в систему. В противном случае состояние системы не изменяется.</w:t>
      </w:r>
    </w:p>
    <w:p w:rsidR="00BF4506" w:rsidRPr="0051341B" w:rsidRDefault="00BF4506" w:rsidP="0051341B">
      <w:pPr>
        <w:spacing w:line="360" w:lineRule="auto"/>
        <w:jc w:val="both"/>
        <w:rPr>
          <w:rFonts w:eastAsia="Arial Unicode MS"/>
          <w:sz w:val="28"/>
        </w:rPr>
      </w:pPr>
      <w:r w:rsidRPr="0051341B">
        <w:rPr>
          <w:rFonts w:eastAsia="Arial Unicode MS"/>
          <w:sz w:val="28"/>
        </w:rPr>
        <w:t xml:space="preserve">Таблица </w:t>
      </w:r>
      <w:r w:rsidR="0051341B" w:rsidRPr="0051341B">
        <w:rPr>
          <w:rFonts w:eastAsia="Arial Unicode MS"/>
          <w:sz w:val="28"/>
        </w:rPr>
        <w:t>2</w:t>
      </w:r>
      <w:r w:rsidRPr="0051341B">
        <w:rPr>
          <w:rFonts w:eastAsia="Arial Unicode MS"/>
          <w:sz w:val="28"/>
        </w:rPr>
        <w:t xml:space="preserve"> - </w:t>
      </w:r>
      <w:proofErr w:type="gramStart"/>
      <w:r w:rsidRPr="0051341B">
        <w:rPr>
          <w:rFonts w:eastAsia="Arial Unicode MS"/>
          <w:sz w:val="28"/>
        </w:rPr>
        <w:t>Главный  раздел</w:t>
      </w:r>
      <w:proofErr w:type="gramEnd"/>
      <w:r w:rsidRPr="0051341B">
        <w:rPr>
          <w:rFonts w:eastAsia="Arial Unicode MS"/>
          <w:sz w:val="28"/>
        </w:rPr>
        <w:t xml:space="preserve">  сценария  выполнения  варианта  использования "Вход  в систему"</w:t>
      </w:r>
    </w:p>
    <w:p w:rsidR="00BF4506" w:rsidRDefault="00BF4506" w:rsidP="00BF4506">
      <w:pPr>
        <w:rPr>
          <w:rFonts w:eastAsia="Arial Unicode MS"/>
        </w:rPr>
      </w:pPr>
    </w:p>
    <w:p w:rsidR="00BF4506" w:rsidRDefault="00BF4506" w:rsidP="00BF4506">
      <w:pPr>
        <w:rPr>
          <w:rFonts w:eastAsia="Arial Unicode MS"/>
        </w:rPr>
      </w:pPr>
      <w:r w:rsidRPr="00BF4506">
        <w:rPr>
          <w:noProof/>
        </w:rPr>
        <w:lastRenderedPageBreak/>
        <w:drawing>
          <wp:inline distT="0" distB="0" distL="0" distR="0" wp14:anchorId="4BB85B22" wp14:editId="7A8D16FE">
            <wp:extent cx="5200650" cy="4619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4619625"/>
                    </a:xfrm>
                    <a:prstGeom prst="rect">
                      <a:avLst/>
                    </a:prstGeom>
                  </pic:spPr>
                </pic:pic>
              </a:graphicData>
            </a:graphic>
          </wp:inline>
        </w:drawing>
      </w:r>
    </w:p>
    <w:p w:rsidR="00BF4506" w:rsidRDefault="00BF4506" w:rsidP="00BF4506">
      <w:pPr>
        <w:rPr>
          <w:rFonts w:eastAsia="Arial Unicode MS"/>
        </w:rPr>
      </w:pPr>
    </w:p>
    <w:p w:rsidR="00BF4506" w:rsidRPr="00BF4506" w:rsidRDefault="00BF4506" w:rsidP="00BF4506">
      <w:pPr>
        <w:rPr>
          <w:rFonts w:eastAsia="Arial Unicode MS"/>
        </w:rPr>
      </w:pPr>
      <w:r w:rsidRPr="00BF4506">
        <w:rPr>
          <w:rFonts w:eastAsia="Arial Unicode MS"/>
        </w:rPr>
        <w:t xml:space="preserve">3.2.3.5 Вариант использования "Управление тестами" </w:t>
      </w:r>
    </w:p>
    <w:p w:rsidR="00BF4506" w:rsidRPr="00BF4506" w:rsidRDefault="00BF4506" w:rsidP="00BF4506">
      <w:pPr>
        <w:rPr>
          <w:rFonts w:eastAsia="Arial Unicode MS"/>
        </w:rPr>
      </w:pPr>
      <w:proofErr w:type="gramStart"/>
      <w:r w:rsidRPr="00BF4506">
        <w:rPr>
          <w:rFonts w:eastAsia="Arial Unicode MS"/>
        </w:rPr>
        <w:t>Предусловия:  пользователь</w:t>
      </w:r>
      <w:proofErr w:type="gramEnd"/>
      <w:r w:rsidRPr="00BF4506">
        <w:rPr>
          <w:rFonts w:eastAsia="Arial Unicode MS"/>
        </w:rPr>
        <w:t xml:space="preserve">  должен  быть  зарегистрирован  и  обладать </w:t>
      </w:r>
    </w:p>
    <w:p w:rsidR="00BF4506" w:rsidRPr="00BF4506" w:rsidRDefault="00BF4506" w:rsidP="00BF4506">
      <w:pPr>
        <w:rPr>
          <w:rFonts w:eastAsia="Arial Unicode MS"/>
        </w:rPr>
      </w:pPr>
      <w:r w:rsidRPr="00BF4506">
        <w:rPr>
          <w:rFonts w:eastAsia="Arial Unicode MS"/>
        </w:rPr>
        <w:t xml:space="preserve">необходимыми правами.  </w:t>
      </w:r>
    </w:p>
    <w:p w:rsidR="00BF4506" w:rsidRPr="00BF4506" w:rsidRDefault="00BF4506" w:rsidP="00BF4506">
      <w:pPr>
        <w:rPr>
          <w:rFonts w:eastAsia="Arial Unicode MS"/>
        </w:rPr>
      </w:pPr>
      <w:proofErr w:type="gramStart"/>
      <w:r w:rsidRPr="00BF4506">
        <w:rPr>
          <w:rFonts w:eastAsia="Arial Unicode MS"/>
        </w:rPr>
        <w:t>Постусловия:  если</w:t>
      </w:r>
      <w:proofErr w:type="gramEnd"/>
      <w:r w:rsidRPr="00BF4506">
        <w:rPr>
          <w:rFonts w:eastAsia="Arial Unicode MS"/>
        </w:rPr>
        <w:t xml:space="preserve">  вариант  использования  выполнен  успешно,  изменения, </w:t>
      </w:r>
    </w:p>
    <w:p w:rsidR="00BF4506" w:rsidRDefault="00BF4506" w:rsidP="00BF4506">
      <w:pPr>
        <w:rPr>
          <w:rFonts w:eastAsia="Arial Unicode MS"/>
        </w:rPr>
      </w:pPr>
      <w:r w:rsidRPr="00BF4506">
        <w:rPr>
          <w:rFonts w:eastAsia="Arial Unicode MS"/>
        </w:rPr>
        <w:t xml:space="preserve">внесенные преподавателем, будут сохранены системой. </w:t>
      </w:r>
      <w:r w:rsidRPr="00BF4506">
        <w:rPr>
          <w:rFonts w:eastAsia="Arial Unicode MS"/>
        </w:rPr>
        <w:cr/>
      </w:r>
    </w:p>
    <w:p w:rsidR="00BF4506" w:rsidRDefault="00BF4506" w:rsidP="00BF4506">
      <w:pPr>
        <w:rPr>
          <w:rFonts w:eastAsia="Arial Unicode MS"/>
        </w:rPr>
      </w:pPr>
      <w:r w:rsidRPr="00BF4506">
        <w:rPr>
          <w:noProof/>
        </w:rPr>
        <w:lastRenderedPageBreak/>
        <w:drawing>
          <wp:inline distT="0" distB="0" distL="0" distR="0" wp14:anchorId="11B800D8" wp14:editId="5B05079A">
            <wp:extent cx="5191125" cy="3267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3267075"/>
                    </a:xfrm>
                    <a:prstGeom prst="rect">
                      <a:avLst/>
                    </a:prstGeom>
                  </pic:spPr>
                </pic:pic>
              </a:graphicData>
            </a:graphic>
          </wp:inline>
        </w:drawing>
      </w:r>
    </w:p>
    <w:p w:rsidR="00BF4506" w:rsidRPr="00BF4506" w:rsidRDefault="00BF4506" w:rsidP="00BF4506">
      <w:pPr>
        <w:rPr>
          <w:rFonts w:eastAsia="Arial Unicode MS"/>
        </w:rPr>
      </w:pPr>
      <w:r w:rsidRPr="00BF4506">
        <w:rPr>
          <w:rFonts w:eastAsia="Arial Unicode MS"/>
        </w:rPr>
        <w:t xml:space="preserve">3.2.3.5.1 Вариант использования "Создание теста" </w:t>
      </w:r>
    </w:p>
    <w:p w:rsidR="00BF4506" w:rsidRPr="00BF4506" w:rsidRDefault="00BF4506" w:rsidP="00BF4506">
      <w:pPr>
        <w:rPr>
          <w:rFonts w:eastAsia="Arial Unicode MS"/>
        </w:rPr>
      </w:pPr>
      <w:r w:rsidRPr="00BF4506">
        <w:rPr>
          <w:rFonts w:eastAsia="Arial Unicode MS"/>
        </w:rPr>
        <w:t xml:space="preserve">Предусловия: пользователь выбрал действие.  </w:t>
      </w:r>
    </w:p>
    <w:p w:rsidR="00BF4506" w:rsidRPr="00BF4506" w:rsidRDefault="00BF4506" w:rsidP="00BF4506">
      <w:pPr>
        <w:rPr>
          <w:rFonts w:eastAsia="Arial Unicode MS"/>
        </w:rPr>
      </w:pPr>
      <w:proofErr w:type="gramStart"/>
      <w:r w:rsidRPr="00BF4506">
        <w:rPr>
          <w:rFonts w:eastAsia="Arial Unicode MS"/>
        </w:rPr>
        <w:t>Постусловия:  если</w:t>
      </w:r>
      <w:proofErr w:type="gramEnd"/>
      <w:r w:rsidRPr="00BF4506">
        <w:rPr>
          <w:rFonts w:eastAsia="Arial Unicode MS"/>
        </w:rPr>
        <w:t xml:space="preserve">  вариант  использования  выполнен  успешно,  изменения, </w:t>
      </w:r>
    </w:p>
    <w:p w:rsidR="00BF4506" w:rsidRPr="00BF4506" w:rsidRDefault="00BF4506" w:rsidP="00BF4506">
      <w:pPr>
        <w:rPr>
          <w:rFonts w:eastAsia="Arial Unicode MS"/>
        </w:rPr>
      </w:pPr>
      <w:proofErr w:type="gramStart"/>
      <w:r w:rsidRPr="00BF4506">
        <w:rPr>
          <w:rFonts w:eastAsia="Arial Unicode MS"/>
        </w:rPr>
        <w:t>внесенные  преподавателем</w:t>
      </w:r>
      <w:proofErr w:type="gramEnd"/>
      <w:r w:rsidRPr="00BF4506">
        <w:rPr>
          <w:rFonts w:eastAsia="Arial Unicode MS"/>
        </w:rPr>
        <w:t xml:space="preserve">,  будут  сохранены  системой.  </w:t>
      </w:r>
      <w:proofErr w:type="gramStart"/>
      <w:r w:rsidRPr="00BF4506">
        <w:rPr>
          <w:rFonts w:eastAsia="Arial Unicode MS"/>
        </w:rPr>
        <w:t>В  противном</w:t>
      </w:r>
      <w:proofErr w:type="gramEnd"/>
      <w:r w:rsidRPr="00BF4506">
        <w:rPr>
          <w:rFonts w:eastAsia="Arial Unicode MS"/>
        </w:rPr>
        <w:t xml:space="preserve">  случае  состояние </w:t>
      </w:r>
    </w:p>
    <w:p w:rsidR="00BF4506" w:rsidRDefault="00BF4506" w:rsidP="00BF4506">
      <w:pPr>
        <w:rPr>
          <w:rFonts w:eastAsia="Arial Unicode MS"/>
        </w:rPr>
      </w:pPr>
      <w:r w:rsidRPr="00BF4506">
        <w:rPr>
          <w:rFonts w:eastAsia="Arial Unicode MS"/>
        </w:rPr>
        <w:t xml:space="preserve">системы не изменяется. </w:t>
      </w:r>
      <w:r w:rsidRPr="00BF4506">
        <w:rPr>
          <w:rFonts w:eastAsia="Arial Unicode MS"/>
        </w:rPr>
        <w:cr/>
      </w:r>
      <w:r w:rsidRPr="00BF4506">
        <w:rPr>
          <w:noProof/>
        </w:rPr>
        <w:drawing>
          <wp:inline distT="0" distB="0" distL="0" distR="0" wp14:anchorId="6B01946E" wp14:editId="36A838F9">
            <wp:extent cx="5210175" cy="1428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175" cy="1428750"/>
                    </a:xfrm>
                    <a:prstGeom prst="rect">
                      <a:avLst/>
                    </a:prstGeom>
                  </pic:spPr>
                </pic:pic>
              </a:graphicData>
            </a:graphic>
          </wp:inline>
        </w:drawing>
      </w:r>
    </w:p>
    <w:p w:rsidR="00BF4506" w:rsidRDefault="00BF4506" w:rsidP="00BF4506">
      <w:pPr>
        <w:rPr>
          <w:rFonts w:eastAsia="Arial Unicode MS"/>
        </w:rPr>
      </w:pPr>
      <w:r w:rsidRPr="00BF4506">
        <w:rPr>
          <w:noProof/>
        </w:rPr>
        <w:lastRenderedPageBreak/>
        <w:drawing>
          <wp:inline distT="0" distB="0" distL="0" distR="0" wp14:anchorId="6E9E696B" wp14:editId="4E3F1A38">
            <wp:extent cx="5153025" cy="4848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4848225"/>
                    </a:xfrm>
                    <a:prstGeom prst="rect">
                      <a:avLst/>
                    </a:prstGeom>
                  </pic:spPr>
                </pic:pic>
              </a:graphicData>
            </a:graphic>
          </wp:inline>
        </w:drawing>
      </w:r>
    </w:p>
    <w:p w:rsidR="00BF4506" w:rsidRPr="00BF4506" w:rsidRDefault="00BF4506" w:rsidP="00BF4506">
      <w:pPr>
        <w:rPr>
          <w:rFonts w:eastAsia="Arial Unicode MS"/>
        </w:rPr>
      </w:pPr>
      <w:r w:rsidRPr="00BF4506">
        <w:rPr>
          <w:rFonts w:eastAsia="Arial Unicode MS"/>
        </w:rPr>
        <w:t xml:space="preserve">3.2.3.5.2 Вариант использования "Редактирование теста" </w:t>
      </w:r>
    </w:p>
    <w:p w:rsidR="00BF4506" w:rsidRPr="00BF4506" w:rsidRDefault="00BF4506" w:rsidP="00BF4506">
      <w:pPr>
        <w:rPr>
          <w:rFonts w:eastAsia="Arial Unicode MS"/>
        </w:rPr>
      </w:pPr>
      <w:r w:rsidRPr="00BF4506">
        <w:rPr>
          <w:rFonts w:eastAsia="Arial Unicode MS"/>
        </w:rPr>
        <w:t xml:space="preserve">Предусловия: пользователь выбрал действие.  </w:t>
      </w:r>
    </w:p>
    <w:p w:rsidR="00BF4506" w:rsidRPr="00BF4506" w:rsidRDefault="00BF4506" w:rsidP="00BF4506">
      <w:pPr>
        <w:rPr>
          <w:rFonts w:eastAsia="Arial Unicode MS"/>
        </w:rPr>
      </w:pPr>
      <w:proofErr w:type="gramStart"/>
      <w:r w:rsidRPr="00BF4506">
        <w:rPr>
          <w:rFonts w:eastAsia="Arial Unicode MS"/>
        </w:rPr>
        <w:t>Постусловия:  если</w:t>
      </w:r>
      <w:proofErr w:type="gramEnd"/>
      <w:r w:rsidRPr="00BF4506">
        <w:rPr>
          <w:rFonts w:eastAsia="Arial Unicode MS"/>
        </w:rPr>
        <w:t xml:space="preserve">  вариант  использования  выполнен  успешно,  изменения, </w:t>
      </w:r>
    </w:p>
    <w:p w:rsidR="00BF4506" w:rsidRPr="00BF4506" w:rsidRDefault="00BF4506" w:rsidP="00BF4506">
      <w:pPr>
        <w:rPr>
          <w:rFonts w:eastAsia="Arial Unicode MS"/>
        </w:rPr>
      </w:pPr>
      <w:proofErr w:type="gramStart"/>
      <w:r w:rsidRPr="00BF4506">
        <w:rPr>
          <w:rFonts w:eastAsia="Arial Unicode MS"/>
        </w:rPr>
        <w:t>внесенные  преподавателем</w:t>
      </w:r>
      <w:proofErr w:type="gramEnd"/>
      <w:r w:rsidRPr="00BF4506">
        <w:rPr>
          <w:rFonts w:eastAsia="Arial Unicode MS"/>
        </w:rPr>
        <w:t xml:space="preserve">,  будут  сохранены  системой.  </w:t>
      </w:r>
      <w:proofErr w:type="gramStart"/>
      <w:r w:rsidRPr="00BF4506">
        <w:rPr>
          <w:rFonts w:eastAsia="Arial Unicode MS"/>
        </w:rPr>
        <w:t>В  противном</w:t>
      </w:r>
      <w:proofErr w:type="gramEnd"/>
      <w:r w:rsidRPr="00BF4506">
        <w:rPr>
          <w:rFonts w:eastAsia="Arial Unicode MS"/>
        </w:rPr>
        <w:t xml:space="preserve">  случае  состояние </w:t>
      </w:r>
    </w:p>
    <w:p w:rsidR="00BF4506" w:rsidRDefault="00BF4506" w:rsidP="00BF4506">
      <w:pPr>
        <w:rPr>
          <w:rFonts w:eastAsia="Arial Unicode MS"/>
        </w:rPr>
      </w:pPr>
      <w:r w:rsidRPr="00BF4506">
        <w:rPr>
          <w:rFonts w:eastAsia="Arial Unicode MS"/>
        </w:rPr>
        <w:t xml:space="preserve">системы не изменяется. </w:t>
      </w:r>
      <w:r w:rsidRPr="00BF4506">
        <w:rPr>
          <w:rFonts w:eastAsia="Arial Unicode MS"/>
        </w:rPr>
        <w:cr/>
      </w:r>
      <w:r w:rsidRPr="00BF4506">
        <w:rPr>
          <w:noProof/>
        </w:rPr>
        <w:drawing>
          <wp:inline distT="0" distB="0" distL="0" distR="0" wp14:anchorId="65DDA2FE" wp14:editId="02C2E383">
            <wp:extent cx="5210175" cy="14382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1438275"/>
                    </a:xfrm>
                    <a:prstGeom prst="rect">
                      <a:avLst/>
                    </a:prstGeom>
                  </pic:spPr>
                </pic:pic>
              </a:graphicData>
            </a:graphic>
          </wp:inline>
        </w:drawing>
      </w:r>
    </w:p>
    <w:p w:rsidR="00BF4506" w:rsidRDefault="00BF4506" w:rsidP="00BF4506">
      <w:pPr>
        <w:rPr>
          <w:rFonts w:eastAsia="Arial Unicode MS"/>
        </w:rPr>
      </w:pPr>
    </w:p>
    <w:p w:rsidR="00BF4506" w:rsidRDefault="00BF4506" w:rsidP="00BF4506">
      <w:pPr>
        <w:rPr>
          <w:rFonts w:eastAsia="Arial Unicode MS"/>
        </w:rPr>
      </w:pPr>
    </w:p>
    <w:p w:rsidR="00BF4506" w:rsidRDefault="00BF4506" w:rsidP="00BF4506">
      <w:pPr>
        <w:rPr>
          <w:rFonts w:eastAsia="Arial Unicode MS"/>
        </w:rPr>
      </w:pPr>
      <w:r w:rsidRPr="00BF4506">
        <w:rPr>
          <w:noProof/>
        </w:rPr>
        <w:lastRenderedPageBreak/>
        <w:drawing>
          <wp:inline distT="0" distB="0" distL="0" distR="0" wp14:anchorId="099EC806" wp14:editId="2B6C40D6">
            <wp:extent cx="5200650" cy="3467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3467100"/>
                    </a:xfrm>
                    <a:prstGeom prst="rect">
                      <a:avLst/>
                    </a:prstGeom>
                  </pic:spPr>
                </pic:pic>
              </a:graphicData>
            </a:graphic>
          </wp:inline>
        </w:drawing>
      </w:r>
    </w:p>
    <w:p w:rsidR="00BF4506" w:rsidRDefault="00BF4506" w:rsidP="00BF4506">
      <w:pPr>
        <w:rPr>
          <w:rFonts w:eastAsia="Arial Unicode MS"/>
        </w:rPr>
      </w:pPr>
    </w:p>
    <w:p w:rsidR="00BF4506" w:rsidRDefault="00BF4506" w:rsidP="00BF4506">
      <w:pPr>
        <w:rPr>
          <w:rFonts w:eastAsia="Arial Unicode MS"/>
        </w:rPr>
      </w:pPr>
      <w:r w:rsidRPr="00BF4506">
        <w:rPr>
          <w:noProof/>
        </w:rPr>
        <w:drawing>
          <wp:inline distT="0" distB="0" distL="0" distR="0" wp14:anchorId="7300141E" wp14:editId="6510B14E">
            <wp:extent cx="5191125" cy="16954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1695450"/>
                    </a:xfrm>
                    <a:prstGeom prst="rect">
                      <a:avLst/>
                    </a:prstGeom>
                  </pic:spPr>
                </pic:pic>
              </a:graphicData>
            </a:graphic>
          </wp:inline>
        </w:drawing>
      </w:r>
    </w:p>
    <w:p w:rsidR="00BF4506" w:rsidRDefault="00BF4506" w:rsidP="00BF4506">
      <w:pPr>
        <w:rPr>
          <w:rFonts w:eastAsia="Arial Unicode MS"/>
        </w:rPr>
      </w:pPr>
    </w:p>
    <w:p w:rsidR="00BF4506" w:rsidRPr="00BF4506" w:rsidRDefault="00BF4506" w:rsidP="00BF4506">
      <w:pPr>
        <w:rPr>
          <w:rFonts w:eastAsia="Arial Unicode MS"/>
        </w:rPr>
      </w:pPr>
      <w:r w:rsidRPr="00BF4506">
        <w:rPr>
          <w:rFonts w:eastAsia="Arial Unicode MS"/>
        </w:rPr>
        <w:t xml:space="preserve">3.2.3.5.3 Вариант использования "Удаление теста" </w:t>
      </w:r>
    </w:p>
    <w:p w:rsidR="00BF4506" w:rsidRPr="00BF4506" w:rsidRDefault="00BF4506" w:rsidP="00BF4506">
      <w:pPr>
        <w:rPr>
          <w:rFonts w:eastAsia="Arial Unicode MS"/>
        </w:rPr>
      </w:pPr>
      <w:r w:rsidRPr="00BF4506">
        <w:rPr>
          <w:rFonts w:eastAsia="Arial Unicode MS"/>
        </w:rPr>
        <w:t xml:space="preserve">Предусловия: пользователь выбрал действие.  </w:t>
      </w:r>
    </w:p>
    <w:p w:rsidR="00BF4506" w:rsidRPr="00BF4506" w:rsidRDefault="00BF4506" w:rsidP="00BF4506">
      <w:pPr>
        <w:rPr>
          <w:rFonts w:eastAsia="Arial Unicode MS"/>
        </w:rPr>
      </w:pPr>
      <w:proofErr w:type="gramStart"/>
      <w:r w:rsidRPr="00BF4506">
        <w:rPr>
          <w:rFonts w:eastAsia="Arial Unicode MS"/>
        </w:rPr>
        <w:t>Постусловия:  если</w:t>
      </w:r>
      <w:proofErr w:type="gramEnd"/>
      <w:r w:rsidRPr="00BF4506">
        <w:rPr>
          <w:rFonts w:eastAsia="Arial Unicode MS"/>
        </w:rPr>
        <w:t xml:space="preserve">  вариант  использования  выполнен  успешно,  изменения, </w:t>
      </w:r>
    </w:p>
    <w:p w:rsidR="00BF4506" w:rsidRPr="00BF4506" w:rsidRDefault="00BF4506" w:rsidP="00BF4506">
      <w:pPr>
        <w:rPr>
          <w:rFonts w:eastAsia="Arial Unicode MS"/>
        </w:rPr>
      </w:pPr>
      <w:proofErr w:type="gramStart"/>
      <w:r w:rsidRPr="00BF4506">
        <w:rPr>
          <w:rFonts w:eastAsia="Arial Unicode MS"/>
        </w:rPr>
        <w:t>внесенные  преподавателем</w:t>
      </w:r>
      <w:proofErr w:type="gramEnd"/>
      <w:r w:rsidRPr="00BF4506">
        <w:rPr>
          <w:rFonts w:eastAsia="Arial Unicode MS"/>
        </w:rPr>
        <w:t xml:space="preserve">,  будут  сохранены  системой.  </w:t>
      </w:r>
      <w:proofErr w:type="gramStart"/>
      <w:r w:rsidRPr="00BF4506">
        <w:rPr>
          <w:rFonts w:eastAsia="Arial Unicode MS"/>
        </w:rPr>
        <w:t>В  противном</w:t>
      </w:r>
      <w:proofErr w:type="gramEnd"/>
      <w:r w:rsidRPr="00BF4506">
        <w:rPr>
          <w:rFonts w:eastAsia="Arial Unicode MS"/>
        </w:rPr>
        <w:t xml:space="preserve">  случае  состояние </w:t>
      </w:r>
    </w:p>
    <w:p w:rsidR="00BF4506" w:rsidRDefault="00BF4506" w:rsidP="00BF4506">
      <w:pPr>
        <w:rPr>
          <w:rFonts w:eastAsia="Arial Unicode MS"/>
        </w:rPr>
      </w:pPr>
      <w:r w:rsidRPr="00BF4506">
        <w:rPr>
          <w:rFonts w:eastAsia="Arial Unicode MS"/>
        </w:rPr>
        <w:t xml:space="preserve">системы не изменяется. </w:t>
      </w:r>
      <w:r w:rsidRPr="00BF4506">
        <w:rPr>
          <w:rFonts w:eastAsia="Arial Unicode MS"/>
        </w:rPr>
        <w:cr/>
      </w:r>
      <w:r w:rsidRPr="00BF4506">
        <w:rPr>
          <w:noProof/>
        </w:rPr>
        <w:drawing>
          <wp:inline distT="0" distB="0" distL="0" distR="0" wp14:anchorId="4C6EDCDE" wp14:editId="541C2131">
            <wp:extent cx="5105400" cy="12096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400" cy="1209675"/>
                    </a:xfrm>
                    <a:prstGeom prst="rect">
                      <a:avLst/>
                    </a:prstGeom>
                  </pic:spPr>
                </pic:pic>
              </a:graphicData>
            </a:graphic>
          </wp:inline>
        </w:drawing>
      </w:r>
    </w:p>
    <w:p w:rsidR="00BF4506" w:rsidRDefault="00BF4506" w:rsidP="00BF4506">
      <w:pPr>
        <w:rPr>
          <w:rFonts w:eastAsia="Arial Unicode MS"/>
        </w:rPr>
      </w:pPr>
    </w:p>
    <w:p w:rsidR="00BF4506" w:rsidRDefault="00BF4506" w:rsidP="00BF4506">
      <w:pPr>
        <w:rPr>
          <w:rFonts w:eastAsia="Arial Unicode MS"/>
        </w:rPr>
      </w:pPr>
      <w:r w:rsidRPr="00BF4506">
        <w:rPr>
          <w:noProof/>
        </w:rPr>
        <w:lastRenderedPageBreak/>
        <w:drawing>
          <wp:inline distT="0" distB="0" distL="0" distR="0" wp14:anchorId="563227E5" wp14:editId="5D3166E3">
            <wp:extent cx="5133975" cy="33909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975" cy="3390900"/>
                    </a:xfrm>
                    <a:prstGeom prst="rect">
                      <a:avLst/>
                    </a:prstGeom>
                  </pic:spPr>
                </pic:pic>
              </a:graphicData>
            </a:graphic>
          </wp:inline>
        </w:drawing>
      </w:r>
    </w:p>
    <w:p w:rsidR="00BF4506" w:rsidRDefault="00BF4506" w:rsidP="00BF4506">
      <w:pPr>
        <w:rPr>
          <w:rFonts w:eastAsia="Arial Unicode MS"/>
        </w:rPr>
      </w:pPr>
    </w:p>
    <w:p w:rsidR="00BF4506" w:rsidRDefault="00BF4506" w:rsidP="00BF4506">
      <w:pPr>
        <w:rPr>
          <w:rFonts w:eastAsia="Arial Unicode MS"/>
        </w:rPr>
      </w:pPr>
      <w:r w:rsidRPr="00BF4506">
        <w:rPr>
          <w:noProof/>
        </w:rPr>
        <w:drawing>
          <wp:inline distT="0" distB="0" distL="0" distR="0" wp14:anchorId="4B45057B" wp14:editId="31F0128E">
            <wp:extent cx="5095875" cy="25717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5875" cy="2571750"/>
                    </a:xfrm>
                    <a:prstGeom prst="rect">
                      <a:avLst/>
                    </a:prstGeom>
                  </pic:spPr>
                </pic:pic>
              </a:graphicData>
            </a:graphic>
          </wp:inline>
        </w:drawing>
      </w:r>
    </w:p>
    <w:p w:rsidR="00BF4506" w:rsidRDefault="00BF4506" w:rsidP="00BF4506">
      <w:pPr>
        <w:rPr>
          <w:rFonts w:eastAsia="Arial Unicode MS"/>
        </w:rPr>
      </w:pPr>
    </w:p>
    <w:p w:rsidR="00BF4506" w:rsidRDefault="00BF4506" w:rsidP="00BF4506">
      <w:pPr>
        <w:rPr>
          <w:rFonts w:eastAsia="Arial Unicode MS"/>
        </w:rPr>
      </w:pPr>
    </w:p>
    <w:p w:rsidR="00BF4506" w:rsidRPr="00BF4506" w:rsidRDefault="00BF4506" w:rsidP="00BF4506">
      <w:pPr>
        <w:rPr>
          <w:rFonts w:eastAsia="Arial Unicode MS"/>
        </w:rPr>
      </w:pPr>
      <w:r w:rsidRPr="00BF4506">
        <w:rPr>
          <w:rFonts w:eastAsia="Arial Unicode MS"/>
        </w:rPr>
        <w:t xml:space="preserve">3.2.3.6 Вариант использования "Прохождение тестирования" </w:t>
      </w:r>
    </w:p>
    <w:p w:rsidR="00BF4506" w:rsidRPr="00BF4506" w:rsidRDefault="00BF4506" w:rsidP="00BF4506">
      <w:pPr>
        <w:rPr>
          <w:rFonts w:eastAsia="Arial Unicode MS"/>
        </w:rPr>
      </w:pPr>
      <w:proofErr w:type="gramStart"/>
      <w:r w:rsidRPr="00BF4506">
        <w:rPr>
          <w:rFonts w:eastAsia="Arial Unicode MS"/>
        </w:rPr>
        <w:t>Предусловия:  пользователь</w:t>
      </w:r>
      <w:proofErr w:type="gramEnd"/>
      <w:r w:rsidRPr="00BF4506">
        <w:rPr>
          <w:rFonts w:eastAsia="Arial Unicode MS"/>
        </w:rPr>
        <w:t xml:space="preserve">  должен  быть  зарегистрирован  и  обладать </w:t>
      </w:r>
    </w:p>
    <w:p w:rsidR="00BF4506" w:rsidRPr="00BF4506" w:rsidRDefault="00BF4506" w:rsidP="00BF4506">
      <w:pPr>
        <w:rPr>
          <w:rFonts w:eastAsia="Arial Unicode MS"/>
        </w:rPr>
      </w:pPr>
      <w:r w:rsidRPr="00BF4506">
        <w:rPr>
          <w:rFonts w:eastAsia="Arial Unicode MS"/>
        </w:rPr>
        <w:t xml:space="preserve">необходимыми правами.  </w:t>
      </w:r>
    </w:p>
    <w:p w:rsidR="00BF4506" w:rsidRPr="00BF4506" w:rsidRDefault="00BF4506" w:rsidP="00BF4506">
      <w:pPr>
        <w:rPr>
          <w:rFonts w:eastAsia="Arial Unicode MS"/>
        </w:rPr>
      </w:pPr>
      <w:r w:rsidRPr="00BF4506">
        <w:rPr>
          <w:rFonts w:eastAsia="Arial Unicode MS"/>
        </w:rPr>
        <w:t xml:space="preserve">Постусловия: если вариант использования выполнен успешно, слушатель получит </w:t>
      </w:r>
    </w:p>
    <w:p w:rsidR="00BF4506" w:rsidRDefault="00BF4506" w:rsidP="00BF4506">
      <w:pPr>
        <w:rPr>
          <w:rFonts w:eastAsia="Arial Unicode MS"/>
        </w:rPr>
      </w:pPr>
      <w:r w:rsidRPr="00BF4506">
        <w:rPr>
          <w:rFonts w:eastAsia="Arial Unicode MS"/>
        </w:rPr>
        <w:t xml:space="preserve">оценку за прохождение теста, информация об этом будет сохранена системой. </w:t>
      </w:r>
      <w:r w:rsidRPr="00BF4506">
        <w:rPr>
          <w:rFonts w:eastAsia="Arial Unicode MS"/>
        </w:rPr>
        <w:cr/>
      </w:r>
    </w:p>
    <w:p w:rsidR="00BF4506" w:rsidRDefault="00BF4506" w:rsidP="00BF4506">
      <w:pPr>
        <w:rPr>
          <w:rFonts w:eastAsia="Arial Unicode MS"/>
        </w:rPr>
      </w:pPr>
      <w:r w:rsidRPr="00BF4506">
        <w:rPr>
          <w:noProof/>
        </w:rPr>
        <w:lastRenderedPageBreak/>
        <w:drawing>
          <wp:inline distT="0" distB="0" distL="0" distR="0" wp14:anchorId="6204A761" wp14:editId="67960D40">
            <wp:extent cx="5172075" cy="58388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075" cy="5838825"/>
                    </a:xfrm>
                    <a:prstGeom prst="rect">
                      <a:avLst/>
                    </a:prstGeom>
                  </pic:spPr>
                </pic:pic>
              </a:graphicData>
            </a:graphic>
          </wp:inline>
        </w:drawing>
      </w:r>
    </w:p>
    <w:p w:rsidR="00BF4506" w:rsidRDefault="00BF4506" w:rsidP="00BF4506">
      <w:pPr>
        <w:rPr>
          <w:rFonts w:eastAsia="Arial Unicode MS"/>
        </w:rPr>
      </w:pPr>
    </w:p>
    <w:p w:rsidR="00BF4506" w:rsidRPr="00945F94" w:rsidRDefault="00BF4506" w:rsidP="00F32A7A">
      <w:pPr>
        <w:spacing w:line="360" w:lineRule="auto"/>
        <w:jc w:val="both"/>
        <w:rPr>
          <w:rFonts w:eastAsia="Arial Unicode MS"/>
          <w:sz w:val="28"/>
        </w:rPr>
      </w:pPr>
      <w:proofErr w:type="gramStart"/>
      <w:r w:rsidRPr="00F32A7A">
        <w:rPr>
          <w:rFonts w:eastAsia="Arial Unicode MS"/>
          <w:sz w:val="28"/>
        </w:rPr>
        <w:t>Сценарии  для</w:t>
      </w:r>
      <w:proofErr w:type="gramEnd"/>
      <w:r w:rsidRPr="00F32A7A">
        <w:rPr>
          <w:rFonts w:eastAsia="Arial Unicode MS"/>
          <w:sz w:val="28"/>
        </w:rPr>
        <w:t xml:space="preserve">  остальных  вариантов  использования  расписываются  аналогичным образом. </w:t>
      </w:r>
      <w:r w:rsidRPr="00F32A7A">
        <w:rPr>
          <w:rFonts w:eastAsia="Arial Unicode MS"/>
          <w:sz w:val="28"/>
        </w:rPr>
        <w:cr/>
      </w:r>
    </w:p>
    <w:p w:rsidR="00184A36" w:rsidRDefault="00184A36" w:rsidP="00AA66CA">
      <w:pPr>
        <w:pStyle w:val="2"/>
        <w:rPr>
          <w:rFonts w:eastAsia="Arial Unicode MS"/>
        </w:rPr>
      </w:pPr>
      <w:bookmarkStart w:id="28" w:name="_Toc507605037"/>
      <w:r>
        <w:rPr>
          <w:rFonts w:eastAsia="Arial Unicode MS"/>
        </w:rPr>
        <w:t>Выбор и обоснование средств разработки</w:t>
      </w:r>
      <w:bookmarkEnd w:id="28"/>
    </w:p>
    <w:p w:rsidR="006E65CE" w:rsidRPr="00945F94" w:rsidRDefault="005830C3" w:rsidP="00945F94">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В конце первой или начале второй главы студенту необходимо</w:t>
      </w:r>
      <w:r w:rsidR="006E65CE" w:rsidRPr="00945F94">
        <w:rPr>
          <w:sz w:val="28"/>
          <w:szCs w:val="28"/>
          <w:lang w:eastAsia="ru-RU"/>
        </w:rPr>
        <w:t xml:space="preserve"> обосновать выбор </w:t>
      </w:r>
      <w:r w:rsidRPr="00945F94">
        <w:rPr>
          <w:sz w:val="28"/>
          <w:szCs w:val="28"/>
          <w:lang w:eastAsia="ru-RU"/>
        </w:rPr>
        <w:t>инструментов</w:t>
      </w:r>
      <w:r w:rsidR="006E65CE" w:rsidRPr="00945F94">
        <w:rPr>
          <w:sz w:val="28"/>
          <w:szCs w:val="28"/>
          <w:lang w:eastAsia="ru-RU"/>
        </w:rPr>
        <w:t xml:space="preserve"> </w:t>
      </w:r>
      <w:r w:rsidRPr="00945F94">
        <w:rPr>
          <w:sz w:val="28"/>
          <w:szCs w:val="28"/>
          <w:lang w:eastAsia="ru-RU"/>
        </w:rPr>
        <w:t xml:space="preserve">проектирования и </w:t>
      </w:r>
      <w:r w:rsidR="006E65CE" w:rsidRPr="00945F94">
        <w:rPr>
          <w:sz w:val="28"/>
          <w:szCs w:val="28"/>
          <w:lang w:eastAsia="ru-RU"/>
        </w:rPr>
        <w:t>разработки, языка программирования и СУБД, используемой для хранения промежуточных результатов.</w:t>
      </w:r>
    </w:p>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Содержание главы:</w:t>
      </w:r>
    </w:p>
    <w:p w:rsidR="006E65CE" w:rsidRPr="00945F94" w:rsidRDefault="006E65CE" w:rsidP="00945F94">
      <w:pPr>
        <w:tabs>
          <w:tab w:val="left" w:pos="720"/>
          <w:tab w:val="num" w:pos="108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Выбор метода разработки</w:t>
      </w:r>
    </w:p>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lastRenderedPageBreak/>
        <w:t xml:space="preserve">В данном разделе студент должен указать обоснование и причины использования </w:t>
      </w:r>
      <w:r w:rsidR="005830C3" w:rsidRPr="00945F94">
        <w:rPr>
          <w:sz w:val="28"/>
          <w:szCs w:val="28"/>
          <w:lang w:eastAsia="ru-RU"/>
        </w:rPr>
        <w:t>того или иного инструментария</w:t>
      </w:r>
      <w:r w:rsidRPr="00945F94">
        <w:rPr>
          <w:sz w:val="28"/>
          <w:szCs w:val="28"/>
          <w:lang w:eastAsia="ru-RU"/>
        </w:rPr>
        <w:t xml:space="preserve"> в данном проекте</w:t>
      </w:r>
      <w:r w:rsidR="005830C3" w:rsidRPr="00945F94">
        <w:rPr>
          <w:sz w:val="28"/>
          <w:szCs w:val="28"/>
          <w:lang w:eastAsia="ru-RU"/>
        </w:rPr>
        <w:t xml:space="preserve"> (среды разработки </w:t>
      </w:r>
      <w:r w:rsidR="005830C3" w:rsidRPr="00945F94">
        <w:rPr>
          <w:sz w:val="28"/>
          <w:szCs w:val="28"/>
          <w:lang w:val="en-US" w:eastAsia="ru-RU"/>
        </w:rPr>
        <w:t>Microsoft</w:t>
      </w:r>
      <w:r w:rsidR="005830C3" w:rsidRPr="00945F94">
        <w:rPr>
          <w:sz w:val="28"/>
          <w:szCs w:val="28"/>
          <w:lang w:eastAsia="ru-RU"/>
        </w:rPr>
        <w:t xml:space="preserve"> </w:t>
      </w:r>
      <w:r w:rsidR="005830C3" w:rsidRPr="00945F94">
        <w:rPr>
          <w:sz w:val="28"/>
          <w:szCs w:val="28"/>
          <w:lang w:val="en-US" w:eastAsia="ru-RU"/>
        </w:rPr>
        <w:t>Visual</w:t>
      </w:r>
      <w:r w:rsidR="005830C3" w:rsidRPr="00945F94">
        <w:rPr>
          <w:sz w:val="28"/>
          <w:szCs w:val="28"/>
          <w:lang w:eastAsia="ru-RU"/>
        </w:rPr>
        <w:t xml:space="preserve"> </w:t>
      </w:r>
      <w:r w:rsidR="005830C3" w:rsidRPr="00945F94">
        <w:rPr>
          <w:sz w:val="28"/>
          <w:szCs w:val="28"/>
          <w:lang w:val="en-US" w:eastAsia="ru-RU"/>
        </w:rPr>
        <w:t>Studio</w:t>
      </w:r>
      <w:r w:rsidR="005830C3" w:rsidRPr="00945F94">
        <w:rPr>
          <w:sz w:val="28"/>
          <w:szCs w:val="28"/>
          <w:lang w:eastAsia="ru-RU"/>
        </w:rPr>
        <w:t xml:space="preserve">, </w:t>
      </w:r>
      <w:r w:rsidR="005830C3" w:rsidRPr="00945F94">
        <w:rPr>
          <w:sz w:val="28"/>
          <w:szCs w:val="28"/>
          <w:lang w:val="en-US" w:eastAsia="ru-RU"/>
        </w:rPr>
        <w:t>Rational</w:t>
      </w:r>
      <w:r w:rsidR="005830C3" w:rsidRPr="00945F94">
        <w:rPr>
          <w:sz w:val="28"/>
          <w:szCs w:val="28"/>
          <w:lang w:eastAsia="ru-RU"/>
        </w:rPr>
        <w:t xml:space="preserve"> </w:t>
      </w:r>
      <w:r w:rsidR="005830C3" w:rsidRPr="00945F94">
        <w:rPr>
          <w:sz w:val="28"/>
          <w:szCs w:val="28"/>
          <w:lang w:val="en-US" w:eastAsia="ru-RU"/>
        </w:rPr>
        <w:t>Software</w:t>
      </w:r>
      <w:r w:rsidR="005830C3" w:rsidRPr="00945F94">
        <w:rPr>
          <w:sz w:val="28"/>
          <w:szCs w:val="28"/>
          <w:lang w:eastAsia="ru-RU"/>
        </w:rPr>
        <w:t xml:space="preserve"> </w:t>
      </w:r>
      <w:r w:rsidR="005830C3" w:rsidRPr="00945F94">
        <w:rPr>
          <w:sz w:val="28"/>
          <w:szCs w:val="28"/>
          <w:lang w:val="en-US" w:eastAsia="ru-RU"/>
        </w:rPr>
        <w:t>Architect</w:t>
      </w:r>
      <w:r w:rsidR="005830C3" w:rsidRPr="00945F94">
        <w:rPr>
          <w:sz w:val="28"/>
          <w:szCs w:val="28"/>
          <w:lang w:eastAsia="ru-RU"/>
        </w:rPr>
        <w:t>, 1</w:t>
      </w:r>
      <w:r w:rsidR="005830C3" w:rsidRPr="00945F94">
        <w:rPr>
          <w:sz w:val="28"/>
          <w:szCs w:val="28"/>
          <w:lang w:val="en-US" w:eastAsia="ru-RU"/>
        </w:rPr>
        <w:t>C</w:t>
      </w:r>
      <w:r w:rsidR="005830C3" w:rsidRPr="00945F94">
        <w:rPr>
          <w:sz w:val="28"/>
          <w:szCs w:val="28"/>
          <w:lang w:eastAsia="ru-RU"/>
        </w:rPr>
        <w:t xml:space="preserve">, </w:t>
      </w:r>
      <w:proofErr w:type="spellStart"/>
      <w:r w:rsidR="005830C3" w:rsidRPr="00945F94">
        <w:rPr>
          <w:sz w:val="28"/>
          <w:szCs w:val="28"/>
          <w:lang w:val="en-US" w:eastAsia="ru-RU"/>
        </w:rPr>
        <w:t>StarUML</w:t>
      </w:r>
      <w:proofErr w:type="spellEnd"/>
      <w:r w:rsidR="001A4923" w:rsidRPr="00945F94">
        <w:rPr>
          <w:sz w:val="28"/>
          <w:szCs w:val="28"/>
          <w:lang w:eastAsia="ru-RU"/>
        </w:rPr>
        <w:t xml:space="preserve">, </w:t>
      </w:r>
      <w:proofErr w:type="spellStart"/>
      <w:r w:rsidR="001A4923" w:rsidRPr="00945F94">
        <w:rPr>
          <w:sz w:val="28"/>
          <w:szCs w:val="28"/>
          <w:lang w:eastAsia="ru-RU"/>
        </w:rPr>
        <w:t>Eclipse</w:t>
      </w:r>
      <w:proofErr w:type="spellEnd"/>
      <w:r w:rsidR="005830C3" w:rsidRPr="00945F94">
        <w:rPr>
          <w:sz w:val="28"/>
          <w:szCs w:val="28"/>
          <w:lang w:eastAsia="ru-RU"/>
        </w:rPr>
        <w:t xml:space="preserve"> и другие)</w:t>
      </w:r>
      <w:r w:rsidRPr="00945F94">
        <w:rPr>
          <w:sz w:val="28"/>
          <w:szCs w:val="28"/>
          <w:lang w:eastAsia="ru-RU"/>
        </w:rPr>
        <w:t>.</w:t>
      </w:r>
    </w:p>
    <w:p w:rsidR="006E65CE" w:rsidRPr="00945F94" w:rsidRDefault="006E65CE" w:rsidP="00945F94">
      <w:pPr>
        <w:tabs>
          <w:tab w:val="left" w:pos="720"/>
          <w:tab w:val="num" w:pos="108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Выбор и обоснование языка программирования</w:t>
      </w:r>
    </w:p>
    <w:p w:rsidR="006E65CE" w:rsidRPr="00945F94" w:rsidRDefault="006E65CE" w:rsidP="00945F94">
      <w:pPr>
        <w:tabs>
          <w:tab w:val="left" w:pos="720"/>
        </w:tabs>
        <w:overflowPunct w:val="0"/>
        <w:autoSpaceDE w:val="0"/>
        <w:autoSpaceDN w:val="0"/>
        <w:adjustRightInd w:val="0"/>
        <w:spacing w:before="120" w:after="120" w:line="360" w:lineRule="auto"/>
        <w:ind w:firstLine="720"/>
        <w:jc w:val="both"/>
        <w:rPr>
          <w:bCs/>
          <w:sz w:val="28"/>
          <w:szCs w:val="28"/>
          <w:lang w:eastAsia="ru-RU"/>
        </w:rPr>
      </w:pPr>
      <w:r w:rsidRPr="00945F94">
        <w:rPr>
          <w:bCs/>
          <w:sz w:val="28"/>
          <w:szCs w:val="28"/>
          <w:lang w:eastAsia="ru-RU"/>
        </w:rPr>
        <w:t>На этом этапе экспертными или расчётными методами выбирается язык или среда программирования.</w:t>
      </w:r>
    </w:p>
    <w:p w:rsidR="006E65CE" w:rsidRPr="00945F94" w:rsidRDefault="006E65CE" w:rsidP="00945F94">
      <w:pPr>
        <w:tabs>
          <w:tab w:val="left" w:pos="720"/>
        </w:tabs>
        <w:overflowPunct w:val="0"/>
        <w:autoSpaceDE w:val="0"/>
        <w:autoSpaceDN w:val="0"/>
        <w:adjustRightInd w:val="0"/>
        <w:spacing w:before="120" w:after="120" w:line="360" w:lineRule="auto"/>
        <w:ind w:firstLine="720"/>
        <w:jc w:val="both"/>
        <w:rPr>
          <w:bCs/>
          <w:sz w:val="28"/>
          <w:szCs w:val="28"/>
          <w:u w:val="single"/>
          <w:lang w:eastAsia="ru-RU"/>
        </w:rPr>
      </w:pPr>
      <w:r w:rsidRPr="00945F94">
        <w:rPr>
          <w:bCs/>
          <w:sz w:val="28"/>
          <w:szCs w:val="28"/>
          <w:u w:val="single"/>
          <w:lang w:eastAsia="ru-RU"/>
        </w:rPr>
        <w:t>Пример:</w:t>
      </w:r>
    </w:p>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Для выбора языка программирования методом морфологического анализа произведён выбор из следующих альтернатив: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1676"/>
        <w:gridCol w:w="2160"/>
        <w:gridCol w:w="1800"/>
        <w:gridCol w:w="1542"/>
      </w:tblGrid>
      <w:tr w:rsidR="006E65CE" w:rsidRPr="00945F94" w:rsidTr="006E65CE">
        <w:tc>
          <w:tcPr>
            <w:tcW w:w="239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Язык программирования</w:t>
            </w:r>
          </w:p>
        </w:tc>
        <w:tc>
          <w:tcPr>
            <w:tcW w:w="1676"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 xml:space="preserve">Вес </w:t>
            </w:r>
          </w:p>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критерия</w:t>
            </w:r>
          </w:p>
        </w:tc>
        <w:tc>
          <w:tcPr>
            <w:tcW w:w="216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Язык 1</w:t>
            </w:r>
          </w:p>
        </w:tc>
        <w:tc>
          <w:tcPr>
            <w:tcW w:w="180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Язык 2</w:t>
            </w:r>
          </w:p>
        </w:tc>
        <w:tc>
          <w:tcPr>
            <w:tcW w:w="154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Язык 3</w:t>
            </w:r>
          </w:p>
        </w:tc>
      </w:tr>
      <w:tr w:rsidR="006E65CE" w:rsidRPr="00945F94" w:rsidTr="006E65CE">
        <w:tc>
          <w:tcPr>
            <w:tcW w:w="239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Дороговизна лицензии</w:t>
            </w:r>
          </w:p>
        </w:tc>
        <w:tc>
          <w:tcPr>
            <w:tcW w:w="1676"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3</w:t>
            </w:r>
          </w:p>
        </w:tc>
        <w:tc>
          <w:tcPr>
            <w:tcW w:w="216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3</w:t>
            </w:r>
          </w:p>
        </w:tc>
        <w:tc>
          <w:tcPr>
            <w:tcW w:w="180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2</w:t>
            </w:r>
          </w:p>
        </w:tc>
        <w:tc>
          <w:tcPr>
            <w:tcW w:w="154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1</w:t>
            </w:r>
          </w:p>
        </w:tc>
      </w:tr>
      <w:tr w:rsidR="006E65CE" w:rsidRPr="00945F94" w:rsidTr="006E65CE">
        <w:tc>
          <w:tcPr>
            <w:tcW w:w="239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Сложность освоения</w:t>
            </w:r>
          </w:p>
        </w:tc>
        <w:tc>
          <w:tcPr>
            <w:tcW w:w="1676"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2</w:t>
            </w:r>
          </w:p>
        </w:tc>
        <w:tc>
          <w:tcPr>
            <w:tcW w:w="216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2</w:t>
            </w:r>
          </w:p>
        </w:tc>
        <w:tc>
          <w:tcPr>
            <w:tcW w:w="180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w:t>
            </w:r>
          </w:p>
        </w:tc>
        <w:tc>
          <w:tcPr>
            <w:tcW w:w="154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w:t>
            </w:r>
          </w:p>
        </w:tc>
      </w:tr>
      <w:tr w:rsidR="006E65CE" w:rsidRPr="00945F94" w:rsidTr="006E65CE">
        <w:tc>
          <w:tcPr>
            <w:tcW w:w="239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Оптимальность кода</w:t>
            </w:r>
          </w:p>
        </w:tc>
        <w:tc>
          <w:tcPr>
            <w:tcW w:w="1676"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1</w:t>
            </w:r>
          </w:p>
        </w:tc>
        <w:tc>
          <w:tcPr>
            <w:tcW w:w="216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2</w:t>
            </w:r>
          </w:p>
        </w:tc>
        <w:tc>
          <w:tcPr>
            <w:tcW w:w="180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542"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r>
      <w:tr w:rsidR="006E65CE" w:rsidRPr="00945F94" w:rsidTr="006E65CE">
        <w:tc>
          <w:tcPr>
            <w:tcW w:w="239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w:t>
            </w:r>
          </w:p>
        </w:tc>
        <w:tc>
          <w:tcPr>
            <w:tcW w:w="1676"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216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80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542"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r>
      <w:tr w:rsidR="006E65CE" w:rsidRPr="00945F94" w:rsidTr="006E65CE">
        <w:tc>
          <w:tcPr>
            <w:tcW w:w="239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 xml:space="preserve">Суммарный </w:t>
            </w:r>
          </w:p>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приоритет</w:t>
            </w:r>
          </w:p>
        </w:tc>
        <w:tc>
          <w:tcPr>
            <w:tcW w:w="1676"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w:t>
            </w:r>
          </w:p>
        </w:tc>
        <w:tc>
          <w:tcPr>
            <w:tcW w:w="216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15</w:t>
            </w:r>
          </w:p>
        </w:tc>
        <w:tc>
          <w:tcPr>
            <w:tcW w:w="180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542"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r>
    </w:tbl>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Суммарный приоритет рассчитывается методом построчного суммирования произведений значений ячеек и соответствующих весов.</w:t>
      </w:r>
    </w:p>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p>
    <w:p w:rsidR="006E65CE" w:rsidRPr="00945F94" w:rsidRDefault="006E65CE" w:rsidP="00945F94">
      <w:pPr>
        <w:numPr>
          <w:ilvl w:val="0"/>
          <w:numId w:val="19"/>
        </w:numPr>
        <w:tabs>
          <w:tab w:val="left" w:pos="720"/>
        </w:tabs>
        <w:overflowPunct w:val="0"/>
        <w:autoSpaceDE w:val="0"/>
        <w:autoSpaceDN w:val="0"/>
        <w:adjustRightInd w:val="0"/>
        <w:spacing w:line="360" w:lineRule="auto"/>
        <w:jc w:val="both"/>
        <w:rPr>
          <w:sz w:val="28"/>
          <w:szCs w:val="28"/>
          <w:lang w:eastAsia="ru-RU"/>
        </w:rPr>
      </w:pPr>
      <w:r w:rsidRPr="00945F94">
        <w:rPr>
          <w:sz w:val="28"/>
          <w:szCs w:val="28"/>
          <w:lang w:eastAsia="ru-RU"/>
        </w:rPr>
        <w:t>Описание языка программирования или среды разработки, включающее наименование языка (среды), основные особенности и причины выбора.</w:t>
      </w:r>
    </w:p>
    <w:p w:rsidR="006E65CE" w:rsidRPr="00945F94" w:rsidRDefault="006E65CE" w:rsidP="00945F94">
      <w:pPr>
        <w:tabs>
          <w:tab w:val="left" w:pos="720"/>
        </w:tabs>
        <w:overflowPunct w:val="0"/>
        <w:autoSpaceDE w:val="0"/>
        <w:autoSpaceDN w:val="0"/>
        <w:adjustRightInd w:val="0"/>
        <w:spacing w:before="120" w:after="120" w:line="360" w:lineRule="auto"/>
        <w:ind w:firstLine="720"/>
        <w:jc w:val="both"/>
        <w:rPr>
          <w:bCs/>
          <w:sz w:val="28"/>
          <w:szCs w:val="28"/>
          <w:u w:val="single"/>
          <w:lang w:eastAsia="ru-RU"/>
        </w:rPr>
      </w:pPr>
      <w:r w:rsidRPr="00945F94">
        <w:rPr>
          <w:bCs/>
          <w:sz w:val="28"/>
          <w:szCs w:val="28"/>
          <w:u w:val="single"/>
          <w:lang w:eastAsia="ru-RU"/>
        </w:rPr>
        <w:t>Пример:</w:t>
      </w:r>
    </w:p>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lastRenderedPageBreak/>
        <w:t xml:space="preserve">Для автоматизации процесса снабжения использован язык программирования </w:t>
      </w:r>
      <w:r w:rsidRPr="00945F94">
        <w:rPr>
          <w:sz w:val="28"/>
          <w:szCs w:val="28"/>
          <w:lang w:val="en-US" w:eastAsia="ru-RU"/>
        </w:rPr>
        <w:t>Visual</w:t>
      </w:r>
      <w:r w:rsidRPr="00945F94">
        <w:rPr>
          <w:sz w:val="28"/>
          <w:szCs w:val="28"/>
          <w:lang w:eastAsia="ru-RU"/>
        </w:rPr>
        <w:t xml:space="preserve"> </w:t>
      </w:r>
      <w:r w:rsidRPr="00945F94">
        <w:rPr>
          <w:sz w:val="28"/>
          <w:szCs w:val="28"/>
          <w:lang w:val="en-US" w:eastAsia="ru-RU"/>
        </w:rPr>
        <w:t>Basic</w:t>
      </w:r>
      <w:r w:rsidRPr="00945F94">
        <w:rPr>
          <w:sz w:val="28"/>
          <w:szCs w:val="28"/>
          <w:lang w:eastAsia="ru-RU"/>
        </w:rPr>
        <w:t xml:space="preserve"> </w:t>
      </w:r>
      <w:r w:rsidRPr="00945F94">
        <w:rPr>
          <w:sz w:val="28"/>
          <w:szCs w:val="28"/>
          <w:lang w:val="en-US" w:eastAsia="ru-RU"/>
        </w:rPr>
        <w:t>for</w:t>
      </w:r>
      <w:r w:rsidRPr="00945F94">
        <w:rPr>
          <w:sz w:val="28"/>
          <w:szCs w:val="28"/>
          <w:lang w:eastAsia="ru-RU"/>
        </w:rPr>
        <w:t xml:space="preserve"> </w:t>
      </w:r>
      <w:r w:rsidRPr="00945F94">
        <w:rPr>
          <w:sz w:val="28"/>
          <w:szCs w:val="28"/>
          <w:lang w:val="en-US" w:eastAsia="ru-RU"/>
        </w:rPr>
        <w:t>Application</w:t>
      </w:r>
      <w:r w:rsidRPr="00945F94">
        <w:rPr>
          <w:sz w:val="28"/>
          <w:szCs w:val="28"/>
          <w:lang w:eastAsia="ru-RU"/>
        </w:rPr>
        <w:t xml:space="preserve">, входящий в состав СУБД </w:t>
      </w:r>
      <w:r w:rsidRPr="00945F94">
        <w:rPr>
          <w:sz w:val="28"/>
          <w:szCs w:val="28"/>
          <w:lang w:val="en-US" w:eastAsia="ru-RU"/>
        </w:rPr>
        <w:t>Microsoft</w:t>
      </w:r>
      <w:r w:rsidRPr="00945F94">
        <w:rPr>
          <w:sz w:val="28"/>
          <w:szCs w:val="28"/>
          <w:lang w:eastAsia="ru-RU"/>
        </w:rPr>
        <w:t xml:space="preserve"> </w:t>
      </w:r>
      <w:r w:rsidRPr="00945F94">
        <w:rPr>
          <w:sz w:val="28"/>
          <w:szCs w:val="28"/>
          <w:lang w:val="en-US" w:eastAsia="ru-RU"/>
        </w:rPr>
        <w:t>Access</w:t>
      </w:r>
      <w:r w:rsidRPr="00945F94">
        <w:rPr>
          <w:sz w:val="28"/>
          <w:szCs w:val="28"/>
          <w:lang w:eastAsia="ru-RU"/>
        </w:rPr>
        <w:t>, представляющий собой алгоритмический язык программирования …</w:t>
      </w:r>
    </w:p>
    <w:p w:rsidR="006E65CE" w:rsidRPr="00945F94" w:rsidRDefault="006E65CE" w:rsidP="00945F94">
      <w:pPr>
        <w:tabs>
          <w:tab w:val="left" w:pos="720"/>
        </w:tabs>
        <w:overflowPunct w:val="0"/>
        <w:autoSpaceDE w:val="0"/>
        <w:autoSpaceDN w:val="0"/>
        <w:adjustRightInd w:val="0"/>
        <w:spacing w:before="120" w:after="120" w:line="360" w:lineRule="auto"/>
        <w:ind w:firstLine="720"/>
        <w:jc w:val="both"/>
        <w:rPr>
          <w:bCs/>
          <w:sz w:val="28"/>
          <w:szCs w:val="28"/>
          <w:u w:val="single"/>
          <w:lang w:eastAsia="ru-RU"/>
        </w:rPr>
      </w:pPr>
      <w:r w:rsidRPr="00945F94">
        <w:rPr>
          <w:bCs/>
          <w:sz w:val="28"/>
          <w:szCs w:val="28"/>
          <w:u w:val="single"/>
          <w:lang w:eastAsia="ru-RU"/>
        </w:rPr>
        <w:t>Пример:</w:t>
      </w:r>
    </w:p>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Для выбора СУБД произведён выбор из следующих альтернатив: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1620"/>
        <w:gridCol w:w="1980"/>
        <w:gridCol w:w="1440"/>
        <w:gridCol w:w="1542"/>
      </w:tblGrid>
      <w:tr w:rsidR="006E65CE" w:rsidRPr="00945F94" w:rsidTr="006E65CE">
        <w:tc>
          <w:tcPr>
            <w:tcW w:w="2988"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Вид СУБД</w:t>
            </w:r>
          </w:p>
        </w:tc>
        <w:tc>
          <w:tcPr>
            <w:tcW w:w="162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 xml:space="preserve">Вес </w:t>
            </w:r>
          </w:p>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критерия</w:t>
            </w:r>
          </w:p>
        </w:tc>
        <w:tc>
          <w:tcPr>
            <w:tcW w:w="198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СУБД 1</w:t>
            </w:r>
          </w:p>
        </w:tc>
        <w:tc>
          <w:tcPr>
            <w:tcW w:w="144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СУБД 2</w:t>
            </w:r>
          </w:p>
        </w:tc>
        <w:tc>
          <w:tcPr>
            <w:tcW w:w="154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b/>
                <w:sz w:val="28"/>
                <w:szCs w:val="28"/>
                <w:lang w:eastAsia="ru-RU"/>
              </w:rPr>
            </w:pPr>
            <w:r w:rsidRPr="00945F94">
              <w:rPr>
                <w:b/>
                <w:sz w:val="28"/>
                <w:szCs w:val="28"/>
                <w:lang w:eastAsia="ru-RU"/>
              </w:rPr>
              <w:t>СУБД 3</w:t>
            </w:r>
          </w:p>
        </w:tc>
      </w:tr>
      <w:tr w:rsidR="006E65CE" w:rsidRPr="00945F94" w:rsidTr="006E65CE">
        <w:tc>
          <w:tcPr>
            <w:tcW w:w="2988"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Сложность освоения</w:t>
            </w:r>
          </w:p>
        </w:tc>
        <w:tc>
          <w:tcPr>
            <w:tcW w:w="162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1</w:t>
            </w:r>
          </w:p>
        </w:tc>
        <w:tc>
          <w:tcPr>
            <w:tcW w:w="198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w:t>
            </w:r>
          </w:p>
        </w:tc>
        <w:tc>
          <w:tcPr>
            <w:tcW w:w="144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w:t>
            </w:r>
          </w:p>
        </w:tc>
        <w:tc>
          <w:tcPr>
            <w:tcW w:w="1542"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w:t>
            </w:r>
          </w:p>
        </w:tc>
      </w:tr>
      <w:tr w:rsidR="006E65CE" w:rsidRPr="00945F94" w:rsidTr="006E65CE">
        <w:tc>
          <w:tcPr>
            <w:tcW w:w="2988"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Аппаратные требования</w:t>
            </w:r>
          </w:p>
        </w:tc>
        <w:tc>
          <w:tcPr>
            <w:tcW w:w="162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3</w:t>
            </w:r>
          </w:p>
        </w:tc>
        <w:tc>
          <w:tcPr>
            <w:tcW w:w="198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44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542"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r>
      <w:tr w:rsidR="006E65CE" w:rsidRPr="00945F94" w:rsidTr="006E65CE">
        <w:tc>
          <w:tcPr>
            <w:tcW w:w="2988"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Скорость работы</w:t>
            </w:r>
          </w:p>
        </w:tc>
        <w:tc>
          <w:tcPr>
            <w:tcW w:w="162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3</w:t>
            </w:r>
          </w:p>
        </w:tc>
        <w:tc>
          <w:tcPr>
            <w:tcW w:w="198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44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542"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r>
      <w:tr w:rsidR="006E65CE" w:rsidRPr="00945F94" w:rsidTr="006E65CE">
        <w:tc>
          <w:tcPr>
            <w:tcW w:w="2988"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w:t>
            </w:r>
          </w:p>
        </w:tc>
        <w:tc>
          <w:tcPr>
            <w:tcW w:w="162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98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44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542"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r>
      <w:tr w:rsidR="006E65CE" w:rsidRPr="00945F94" w:rsidTr="006E65CE">
        <w:tc>
          <w:tcPr>
            <w:tcW w:w="2988"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 xml:space="preserve">Суммарный </w:t>
            </w:r>
          </w:p>
          <w:p w:rsidR="006E65CE" w:rsidRPr="00945F94" w:rsidRDefault="006E65CE" w:rsidP="00945F94">
            <w:pPr>
              <w:tabs>
                <w:tab w:val="left" w:pos="720"/>
              </w:tabs>
              <w:overflowPunct w:val="0"/>
              <w:autoSpaceDE w:val="0"/>
              <w:autoSpaceDN w:val="0"/>
              <w:adjustRightInd w:val="0"/>
              <w:spacing w:line="360" w:lineRule="auto"/>
              <w:rPr>
                <w:sz w:val="28"/>
                <w:szCs w:val="28"/>
                <w:lang w:eastAsia="ru-RU"/>
              </w:rPr>
            </w:pPr>
            <w:r w:rsidRPr="00945F94">
              <w:rPr>
                <w:sz w:val="28"/>
                <w:szCs w:val="28"/>
                <w:lang w:eastAsia="ru-RU"/>
              </w:rPr>
              <w:t>приоритет</w:t>
            </w:r>
          </w:p>
        </w:tc>
        <w:tc>
          <w:tcPr>
            <w:tcW w:w="1620" w:type="dxa"/>
            <w:tcBorders>
              <w:top w:val="single" w:sz="4" w:space="0" w:color="auto"/>
              <w:left w:val="single" w:sz="4" w:space="0" w:color="auto"/>
              <w:bottom w:val="single" w:sz="4" w:space="0" w:color="auto"/>
              <w:right w:val="single" w:sz="4" w:space="0" w:color="auto"/>
            </w:tcBorders>
            <w:hideMark/>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r w:rsidRPr="00945F94">
              <w:rPr>
                <w:sz w:val="28"/>
                <w:szCs w:val="28"/>
                <w:lang w:eastAsia="ru-RU"/>
              </w:rPr>
              <w:t>…</w:t>
            </w:r>
          </w:p>
        </w:tc>
        <w:tc>
          <w:tcPr>
            <w:tcW w:w="198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440"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c>
          <w:tcPr>
            <w:tcW w:w="1542" w:type="dxa"/>
            <w:tcBorders>
              <w:top w:val="single" w:sz="4" w:space="0" w:color="auto"/>
              <w:left w:val="single" w:sz="4" w:space="0" w:color="auto"/>
              <w:bottom w:val="single" w:sz="4" w:space="0" w:color="auto"/>
              <w:right w:val="single" w:sz="4" w:space="0" w:color="auto"/>
            </w:tcBorders>
          </w:tcPr>
          <w:p w:rsidR="006E65CE" w:rsidRPr="00945F94" w:rsidRDefault="006E65CE" w:rsidP="00945F94">
            <w:pPr>
              <w:tabs>
                <w:tab w:val="left" w:pos="720"/>
              </w:tabs>
              <w:overflowPunct w:val="0"/>
              <w:autoSpaceDE w:val="0"/>
              <w:autoSpaceDN w:val="0"/>
              <w:adjustRightInd w:val="0"/>
              <w:spacing w:line="360" w:lineRule="auto"/>
              <w:jc w:val="center"/>
              <w:rPr>
                <w:sz w:val="28"/>
                <w:szCs w:val="28"/>
                <w:lang w:eastAsia="ru-RU"/>
              </w:rPr>
            </w:pPr>
          </w:p>
        </w:tc>
      </w:tr>
    </w:tbl>
    <w:p w:rsidR="006E65CE" w:rsidRPr="00945F94" w:rsidRDefault="006E65CE" w:rsidP="00945F94">
      <w:pPr>
        <w:tabs>
          <w:tab w:val="left" w:pos="720"/>
        </w:tabs>
        <w:overflowPunct w:val="0"/>
        <w:autoSpaceDE w:val="0"/>
        <w:autoSpaceDN w:val="0"/>
        <w:adjustRightInd w:val="0"/>
        <w:spacing w:line="360" w:lineRule="auto"/>
        <w:ind w:firstLine="720"/>
        <w:jc w:val="both"/>
        <w:rPr>
          <w:sz w:val="28"/>
          <w:szCs w:val="28"/>
          <w:lang w:eastAsia="ru-RU"/>
        </w:rPr>
      </w:pPr>
    </w:p>
    <w:p w:rsidR="0051341B" w:rsidRPr="0051341B" w:rsidRDefault="006E65CE" w:rsidP="009673E2">
      <w:pPr>
        <w:numPr>
          <w:ilvl w:val="0"/>
          <w:numId w:val="19"/>
        </w:numPr>
        <w:tabs>
          <w:tab w:val="left" w:pos="720"/>
        </w:tabs>
        <w:overflowPunct w:val="0"/>
        <w:autoSpaceDE w:val="0"/>
        <w:autoSpaceDN w:val="0"/>
        <w:adjustRightInd w:val="0"/>
        <w:spacing w:before="120" w:after="120" w:line="360" w:lineRule="auto"/>
        <w:jc w:val="both"/>
        <w:rPr>
          <w:bCs/>
          <w:sz w:val="28"/>
          <w:szCs w:val="28"/>
          <w:lang w:eastAsia="ru-RU"/>
        </w:rPr>
      </w:pPr>
      <w:r w:rsidRPr="0051341B">
        <w:rPr>
          <w:sz w:val="28"/>
          <w:szCs w:val="28"/>
          <w:lang w:eastAsia="ru-RU"/>
        </w:rPr>
        <w:t>Описание СУБД, содержащее наименование СУБД и причины её выбора.</w:t>
      </w:r>
      <w:r w:rsidR="0051341B">
        <w:rPr>
          <w:sz w:val="28"/>
          <w:szCs w:val="28"/>
          <w:lang w:eastAsia="ru-RU"/>
        </w:rPr>
        <w:t xml:space="preserve"> </w:t>
      </w:r>
    </w:p>
    <w:p w:rsidR="006E65CE" w:rsidRPr="0051341B" w:rsidRDefault="006E65CE" w:rsidP="0051341B">
      <w:pPr>
        <w:overflowPunct w:val="0"/>
        <w:autoSpaceDE w:val="0"/>
        <w:autoSpaceDN w:val="0"/>
        <w:adjustRightInd w:val="0"/>
        <w:spacing w:before="120" w:after="120" w:line="360" w:lineRule="auto"/>
        <w:ind w:firstLine="720"/>
        <w:jc w:val="both"/>
        <w:rPr>
          <w:bCs/>
          <w:sz w:val="28"/>
          <w:szCs w:val="28"/>
          <w:lang w:eastAsia="ru-RU"/>
        </w:rPr>
      </w:pPr>
      <w:r w:rsidRPr="0051341B">
        <w:rPr>
          <w:bCs/>
          <w:sz w:val="28"/>
          <w:szCs w:val="28"/>
          <w:lang w:eastAsia="ru-RU"/>
        </w:rPr>
        <w:t>На этом этапе экспертными или расчётными методами выбирается СУБД, либо доказывается отсутствие необходимости в её использовании.</w:t>
      </w:r>
    </w:p>
    <w:p w:rsidR="006E65CE" w:rsidRPr="00945F94" w:rsidRDefault="006E65CE" w:rsidP="00945F94">
      <w:pPr>
        <w:tabs>
          <w:tab w:val="left" w:pos="720"/>
        </w:tabs>
        <w:overflowPunct w:val="0"/>
        <w:autoSpaceDE w:val="0"/>
        <w:autoSpaceDN w:val="0"/>
        <w:adjustRightInd w:val="0"/>
        <w:spacing w:after="120" w:line="360" w:lineRule="auto"/>
        <w:ind w:firstLine="720"/>
        <w:jc w:val="both"/>
        <w:rPr>
          <w:bCs/>
          <w:sz w:val="28"/>
          <w:szCs w:val="28"/>
          <w:u w:val="single"/>
          <w:lang w:eastAsia="ru-RU"/>
        </w:rPr>
      </w:pPr>
      <w:r w:rsidRPr="00945F94">
        <w:rPr>
          <w:bCs/>
          <w:sz w:val="28"/>
          <w:szCs w:val="28"/>
          <w:u w:val="single"/>
          <w:lang w:eastAsia="ru-RU"/>
        </w:rPr>
        <w:t>Пример:</w:t>
      </w:r>
    </w:p>
    <w:p w:rsidR="006E65CE" w:rsidRPr="0051341B" w:rsidRDefault="006E65CE" w:rsidP="0051341B">
      <w:pPr>
        <w:tabs>
          <w:tab w:val="left" w:pos="720"/>
        </w:tabs>
        <w:overflowPunct w:val="0"/>
        <w:autoSpaceDE w:val="0"/>
        <w:autoSpaceDN w:val="0"/>
        <w:adjustRightInd w:val="0"/>
        <w:spacing w:line="360" w:lineRule="auto"/>
        <w:ind w:firstLine="720"/>
        <w:jc w:val="both"/>
        <w:rPr>
          <w:sz w:val="28"/>
          <w:szCs w:val="28"/>
          <w:lang w:eastAsia="ru-RU"/>
        </w:rPr>
      </w:pPr>
      <w:r w:rsidRPr="00945F94">
        <w:rPr>
          <w:sz w:val="28"/>
          <w:szCs w:val="28"/>
          <w:lang w:eastAsia="ru-RU"/>
        </w:rPr>
        <w:t xml:space="preserve">Для автоматизации процесса снабжения выбрана СУБД </w:t>
      </w:r>
      <w:r w:rsidRPr="00945F94">
        <w:rPr>
          <w:sz w:val="28"/>
          <w:szCs w:val="28"/>
          <w:lang w:val="en-US" w:eastAsia="ru-RU"/>
        </w:rPr>
        <w:t>Microsoft</w:t>
      </w:r>
      <w:r w:rsidRPr="00945F94">
        <w:rPr>
          <w:sz w:val="28"/>
          <w:szCs w:val="28"/>
          <w:lang w:eastAsia="ru-RU"/>
        </w:rPr>
        <w:t xml:space="preserve"> </w:t>
      </w:r>
      <w:r w:rsidRPr="00945F94">
        <w:rPr>
          <w:sz w:val="28"/>
          <w:szCs w:val="28"/>
          <w:lang w:val="en-US" w:eastAsia="ru-RU"/>
        </w:rPr>
        <w:t>Access</w:t>
      </w:r>
      <w:r w:rsidRPr="00945F94">
        <w:rPr>
          <w:sz w:val="28"/>
          <w:szCs w:val="28"/>
          <w:lang w:eastAsia="ru-RU"/>
        </w:rPr>
        <w:t xml:space="preserve"> 2003, которая позволяет создать персональную базу данных и формы для работы с ней. Выбор СУБД обусловлен …</w:t>
      </w:r>
    </w:p>
    <w:p w:rsidR="007C0C9E" w:rsidRDefault="007C0C9E" w:rsidP="007C0C9E">
      <w:pPr>
        <w:rPr>
          <w:rFonts w:eastAsia="Arial Unicode MS"/>
        </w:rPr>
      </w:pPr>
    </w:p>
    <w:p w:rsidR="00BF4506" w:rsidRPr="0051341B" w:rsidRDefault="00184A36" w:rsidP="00BF4506">
      <w:pPr>
        <w:pStyle w:val="2"/>
        <w:rPr>
          <w:rFonts w:eastAsia="Arial Unicode MS"/>
        </w:rPr>
      </w:pPr>
      <w:bookmarkStart w:id="29" w:name="_Toc507605038"/>
      <w:r>
        <w:rPr>
          <w:rFonts w:eastAsia="Arial Unicode MS"/>
        </w:rPr>
        <w:t>Моделирование динамической и статической структур проекта</w:t>
      </w:r>
      <w:bookmarkEnd w:id="29"/>
    </w:p>
    <w:p w:rsidR="00BF4506" w:rsidRPr="0051341B" w:rsidRDefault="00BF4506" w:rsidP="0051341B">
      <w:pPr>
        <w:spacing w:line="360" w:lineRule="auto"/>
        <w:jc w:val="both"/>
        <w:rPr>
          <w:rFonts w:eastAsia="Arial Unicode MS"/>
          <w:b/>
          <w:sz w:val="28"/>
          <w:u w:val="single"/>
        </w:rPr>
      </w:pPr>
      <w:r w:rsidRPr="0051341B">
        <w:rPr>
          <w:rFonts w:eastAsia="Arial Unicode MS"/>
          <w:b/>
          <w:sz w:val="28"/>
          <w:u w:val="single"/>
        </w:rPr>
        <w:t xml:space="preserve">Моделирование поведения </w:t>
      </w:r>
    </w:p>
    <w:p w:rsidR="0051341B" w:rsidRPr="0051341B" w:rsidRDefault="00BF4506" w:rsidP="0051341B">
      <w:pPr>
        <w:spacing w:line="360" w:lineRule="auto"/>
        <w:ind w:firstLine="706"/>
        <w:jc w:val="both"/>
        <w:rPr>
          <w:rFonts w:eastAsia="Arial Unicode MS"/>
          <w:sz w:val="28"/>
        </w:rPr>
      </w:pPr>
      <w:proofErr w:type="gramStart"/>
      <w:r w:rsidRPr="0051341B">
        <w:rPr>
          <w:rFonts w:eastAsia="Arial Unicode MS"/>
          <w:sz w:val="28"/>
        </w:rPr>
        <w:t>Следующим  важным</w:t>
      </w:r>
      <w:proofErr w:type="gramEnd"/>
      <w:r w:rsidRPr="0051341B">
        <w:rPr>
          <w:rFonts w:eastAsia="Arial Unicode MS"/>
          <w:sz w:val="28"/>
        </w:rPr>
        <w:t xml:space="preserve">  этапом  является  описание  функций,  которые  должна выполнять  разрабатываемая  информационная  система.  </w:t>
      </w:r>
      <w:proofErr w:type="gramStart"/>
      <w:r w:rsidRPr="0051341B">
        <w:rPr>
          <w:rFonts w:eastAsia="Arial Unicode MS"/>
          <w:sz w:val="28"/>
        </w:rPr>
        <w:t xml:space="preserve">Диаграмма  </w:t>
      </w:r>
      <w:r w:rsidRPr="0051341B">
        <w:rPr>
          <w:rFonts w:eastAsia="Arial Unicode MS"/>
          <w:sz w:val="28"/>
        </w:rPr>
        <w:lastRenderedPageBreak/>
        <w:t>вариантов</w:t>
      </w:r>
      <w:proofErr w:type="gramEnd"/>
      <w:r w:rsidRPr="0051341B">
        <w:rPr>
          <w:rFonts w:eastAsia="Arial Unicode MS"/>
          <w:sz w:val="28"/>
        </w:rPr>
        <w:t xml:space="preserve"> использования (прецедентов) дает ответ на вопрос, что должна делать система. Для того, </w:t>
      </w:r>
      <w:proofErr w:type="gramStart"/>
      <w:r w:rsidRPr="0051341B">
        <w:rPr>
          <w:rFonts w:eastAsia="Arial Unicode MS"/>
          <w:sz w:val="28"/>
        </w:rPr>
        <w:t>чтобы  выяснить</w:t>
      </w:r>
      <w:proofErr w:type="gramEnd"/>
      <w:r w:rsidRPr="0051341B">
        <w:rPr>
          <w:rFonts w:eastAsia="Arial Unicode MS"/>
          <w:sz w:val="28"/>
        </w:rPr>
        <w:t xml:space="preserve">,  как  система  функционирует,  следует  построить  диаграммы взаимодействия.  </w:t>
      </w:r>
    </w:p>
    <w:p w:rsidR="0051341B" w:rsidRPr="0051341B" w:rsidRDefault="00BF4506" w:rsidP="0051341B">
      <w:pPr>
        <w:spacing w:line="360" w:lineRule="auto"/>
        <w:ind w:firstLine="706"/>
        <w:jc w:val="both"/>
        <w:rPr>
          <w:rFonts w:eastAsia="Arial Unicode MS"/>
          <w:sz w:val="28"/>
        </w:rPr>
      </w:pPr>
      <w:proofErr w:type="gramStart"/>
      <w:r w:rsidRPr="0051341B">
        <w:rPr>
          <w:rFonts w:eastAsia="Arial Unicode MS"/>
          <w:sz w:val="28"/>
        </w:rPr>
        <w:t>При  необходимости</w:t>
      </w:r>
      <w:proofErr w:type="gramEnd"/>
      <w:r w:rsidRPr="0051341B">
        <w:rPr>
          <w:rFonts w:eastAsia="Arial Unicode MS"/>
          <w:sz w:val="28"/>
        </w:rPr>
        <w:t xml:space="preserve"> (особенно  это  касается  разрабатываемых  аппаратно-программных  систем)  можно  включить  диаграммы  деятельности (или  состояний)  и сопроводить их пояснениями, указывающими, какому потоку событий они соответствуют (если это не ясно из их названия), и комментариями.  </w:t>
      </w:r>
    </w:p>
    <w:p w:rsidR="0051341B" w:rsidRPr="0051341B" w:rsidRDefault="00BF4506" w:rsidP="0051341B">
      <w:pPr>
        <w:spacing w:line="360" w:lineRule="auto"/>
        <w:ind w:firstLine="706"/>
        <w:jc w:val="both"/>
        <w:rPr>
          <w:rFonts w:eastAsia="Arial Unicode MS"/>
          <w:sz w:val="28"/>
        </w:rPr>
      </w:pPr>
      <w:proofErr w:type="gramStart"/>
      <w:r w:rsidRPr="0051341B">
        <w:rPr>
          <w:rFonts w:eastAsia="Arial Unicode MS"/>
          <w:sz w:val="28"/>
        </w:rPr>
        <w:t>Диаграммы  взаимодействия</w:t>
      </w:r>
      <w:proofErr w:type="gramEnd"/>
      <w:r w:rsidRPr="0051341B">
        <w:rPr>
          <w:rFonts w:eastAsia="Arial Unicode MS"/>
          <w:sz w:val="28"/>
        </w:rPr>
        <w:t xml:space="preserve">  между  объектами  </w:t>
      </w:r>
      <w:r w:rsidR="0051341B" w:rsidRPr="0051341B">
        <w:rPr>
          <w:rFonts w:eastAsia="Arial Unicode MS"/>
          <w:sz w:val="28"/>
        </w:rPr>
        <w:t>(</w:t>
      </w:r>
      <w:r w:rsidRPr="0051341B">
        <w:rPr>
          <w:rFonts w:eastAsia="Arial Unicode MS"/>
          <w:sz w:val="28"/>
        </w:rPr>
        <w:t xml:space="preserve">последовательности  или кооперативные),  соответствуют  потокам  событий  вариантов  использования.  Одна диаграмма, как правило, применяется для отображения объектов, участвующих в одном </w:t>
      </w:r>
      <w:proofErr w:type="gramStart"/>
      <w:r w:rsidRPr="0051341B">
        <w:rPr>
          <w:rFonts w:eastAsia="Arial Unicode MS"/>
          <w:sz w:val="28"/>
        </w:rPr>
        <w:t>потоке  событий</w:t>
      </w:r>
      <w:proofErr w:type="gramEnd"/>
      <w:r w:rsidRPr="0051341B">
        <w:rPr>
          <w:rFonts w:eastAsia="Arial Unicode MS"/>
          <w:sz w:val="28"/>
        </w:rPr>
        <w:t xml:space="preserve">  варианта  использования.  </w:t>
      </w:r>
      <w:proofErr w:type="gramStart"/>
      <w:r w:rsidRPr="0051341B">
        <w:rPr>
          <w:rFonts w:eastAsia="Arial Unicode MS"/>
          <w:sz w:val="28"/>
        </w:rPr>
        <w:t>Каждая  диаграмма</w:t>
      </w:r>
      <w:proofErr w:type="gramEnd"/>
      <w:r w:rsidRPr="0051341B">
        <w:rPr>
          <w:rFonts w:eastAsia="Arial Unicode MS"/>
          <w:sz w:val="28"/>
        </w:rPr>
        <w:t xml:space="preserve">  должна  сопровождаться необходимыми пояснениями.  </w:t>
      </w:r>
    </w:p>
    <w:p w:rsidR="0051341B" w:rsidRPr="0051341B" w:rsidRDefault="00BF4506" w:rsidP="0051341B">
      <w:pPr>
        <w:spacing w:line="360" w:lineRule="auto"/>
        <w:ind w:firstLine="706"/>
        <w:jc w:val="both"/>
        <w:rPr>
          <w:rFonts w:eastAsia="Arial Unicode MS"/>
          <w:sz w:val="28"/>
        </w:rPr>
      </w:pPr>
      <w:proofErr w:type="gramStart"/>
      <w:r w:rsidRPr="0051341B">
        <w:rPr>
          <w:rFonts w:eastAsia="Arial Unicode MS"/>
          <w:sz w:val="28"/>
        </w:rPr>
        <w:t>Диаграммы  последовательности</w:t>
      </w:r>
      <w:proofErr w:type="gramEnd"/>
      <w:r w:rsidRPr="0051341B">
        <w:rPr>
          <w:rFonts w:eastAsia="Arial Unicode MS"/>
          <w:sz w:val="28"/>
        </w:rPr>
        <w:t xml:space="preserve">  отражают  упорядоченный  по  времени  поток событий,  происходящих  в  рамках  варианта  использования.  </w:t>
      </w:r>
      <w:proofErr w:type="gramStart"/>
      <w:r w:rsidRPr="0051341B">
        <w:rPr>
          <w:rFonts w:eastAsia="Arial Unicode MS"/>
          <w:sz w:val="28"/>
        </w:rPr>
        <w:t>На  диаграмме</w:t>
      </w:r>
      <w:proofErr w:type="gramEnd"/>
      <w:r w:rsidRPr="0051341B">
        <w:rPr>
          <w:rFonts w:eastAsia="Arial Unicode MS"/>
          <w:sz w:val="28"/>
        </w:rPr>
        <w:t xml:space="preserve"> последовательностей иллюстрируются события, инициированные в системе актерами. </w:t>
      </w:r>
      <w:proofErr w:type="gramStart"/>
      <w:r w:rsidRPr="0051341B">
        <w:rPr>
          <w:rFonts w:eastAsia="Arial Unicode MS"/>
          <w:sz w:val="28"/>
        </w:rPr>
        <w:t>На  диаграмме</w:t>
      </w:r>
      <w:proofErr w:type="gramEnd"/>
      <w:r w:rsidRPr="0051341B">
        <w:rPr>
          <w:rFonts w:eastAsia="Arial Unicode MS"/>
          <w:sz w:val="28"/>
        </w:rPr>
        <w:t xml:space="preserve">  последовательности  изображаются  исключительно  те  объекты, которые непосредственно участвуют во взаимодействии и не показываются возможные статические  ассоциации  с  другими  объектами.  </w:t>
      </w:r>
      <w:proofErr w:type="gramStart"/>
      <w:r w:rsidRPr="0051341B">
        <w:rPr>
          <w:rFonts w:eastAsia="Arial Unicode MS"/>
          <w:sz w:val="28"/>
        </w:rPr>
        <w:t>Для  данных</w:t>
      </w:r>
      <w:proofErr w:type="gramEnd"/>
      <w:r w:rsidRPr="0051341B">
        <w:rPr>
          <w:rFonts w:eastAsia="Arial Unicode MS"/>
          <w:sz w:val="28"/>
        </w:rPr>
        <w:t xml:space="preserve">  диаграмм  ключевым моментом является именно динамика взаимодействия объектов во времени.  </w:t>
      </w:r>
    </w:p>
    <w:p w:rsidR="00BF4506" w:rsidRPr="0051341B" w:rsidRDefault="00BF4506" w:rsidP="0051341B">
      <w:pPr>
        <w:spacing w:line="360" w:lineRule="auto"/>
        <w:ind w:firstLine="706"/>
        <w:jc w:val="both"/>
        <w:rPr>
          <w:rFonts w:eastAsia="Arial Unicode MS"/>
          <w:sz w:val="28"/>
        </w:rPr>
      </w:pPr>
      <w:proofErr w:type="gramStart"/>
      <w:r w:rsidRPr="0051341B">
        <w:rPr>
          <w:rFonts w:eastAsia="Arial Unicode MS"/>
          <w:sz w:val="28"/>
        </w:rPr>
        <w:t>Моделирование  временной</w:t>
      </w:r>
      <w:proofErr w:type="gramEnd"/>
      <w:r w:rsidRPr="0051341B">
        <w:rPr>
          <w:rFonts w:eastAsia="Arial Unicode MS"/>
          <w:sz w:val="28"/>
        </w:rPr>
        <w:t xml:space="preserve">  упорядоченности  потока  управления  осуществляется следующим образом: </w:t>
      </w:r>
    </w:p>
    <w:p w:rsidR="00BF4506" w:rsidRPr="0051341B" w:rsidRDefault="00BF4506" w:rsidP="0051341B">
      <w:pPr>
        <w:pStyle w:val="aff1"/>
        <w:numPr>
          <w:ilvl w:val="0"/>
          <w:numId w:val="20"/>
        </w:numPr>
        <w:spacing w:line="360" w:lineRule="auto"/>
        <w:jc w:val="both"/>
        <w:rPr>
          <w:rFonts w:eastAsia="Arial Unicode MS"/>
          <w:sz w:val="28"/>
        </w:rPr>
      </w:pPr>
      <w:proofErr w:type="gramStart"/>
      <w:r w:rsidRPr="0051341B">
        <w:rPr>
          <w:rFonts w:eastAsia="Arial Unicode MS"/>
          <w:sz w:val="28"/>
        </w:rPr>
        <w:t>Выбирается  вариант</w:t>
      </w:r>
      <w:proofErr w:type="gramEnd"/>
      <w:r w:rsidRPr="0051341B">
        <w:rPr>
          <w:rFonts w:eastAsia="Arial Unicode MS"/>
          <w:sz w:val="28"/>
        </w:rPr>
        <w:t xml:space="preserve">  использования  </w:t>
      </w:r>
      <w:r w:rsidR="0051341B">
        <w:rPr>
          <w:rFonts w:eastAsia="Arial Unicode MS"/>
          <w:sz w:val="28"/>
        </w:rPr>
        <w:t>(</w:t>
      </w:r>
      <w:r w:rsidRPr="0051341B">
        <w:rPr>
          <w:rFonts w:eastAsia="Arial Unicode MS"/>
          <w:sz w:val="28"/>
        </w:rPr>
        <w:t xml:space="preserve">прецедент),  в  рамках  которого взаимодействие объектов системы представляет наибольший интерес. </w:t>
      </w:r>
    </w:p>
    <w:p w:rsidR="00BF4506" w:rsidRPr="0051341B" w:rsidRDefault="00BF4506" w:rsidP="0051341B">
      <w:pPr>
        <w:pStyle w:val="aff1"/>
        <w:numPr>
          <w:ilvl w:val="0"/>
          <w:numId w:val="20"/>
        </w:numPr>
        <w:spacing w:line="360" w:lineRule="auto"/>
        <w:jc w:val="both"/>
        <w:rPr>
          <w:rFonts w:eastAsia="Arial Unicode MS"/>
          <w:sz w:val="28"/>
        </w:rPr>
      </w:pPr>
      <w:r w:rsidRPr="0051341B">
        <w:rPr>
          <w:rFonts w:eastAsia="Arial Unicode MS"/>
          <w:sz w:val="28"/>
        </w:rPr>
        <w:t xml:space="preserve">Определяется, какие объекты принимают в нем участие. Их следует разместить </w:t>
      </w:r>
      <w:proofErr w:type="gramStart"/>
      <w:r w:rsidRPr="0051341B">
        <w:rPr>
          <w:rFonts w:eastAsia="Arial Unicode MS"/>
          <w:sz w:val="28"/>
        </w:rPr>
        <w:t>на  диаграмме</w:t>
      </w:r>
      <w:proofErr w:type="gramEnd"/>
      <w:r w:rsidRPr="0051341B">
        <w:rPr>
          <w:rFonts w:eastAsia="Arial Unicode MS"/>
          <w:sz w:val="28"/>
        </w:rPr>
        <w:t xml:space="preserve">  последовательностей  слева  направо  так,  чтобы  более  важные объекты были расположены левее. </w:t>
      </w:r>
    </w:p>
    <w:p w:rsidR="00BF4506" w:rsidRPr="0051341B" w:rsidRDefault="00BF4506" w:rsidP="0051341B">
      <w:pPr>
        <w:pStyle w:val="aff1"/>
        <w:numPr>
          <w:ilvl w:val="0"/>
          <w:numId w:val="20"/>
        </w:numPr>
        <w:spacing w:line="360" w:lineRule="auto"/>
        <w:jc w:val="both"/>
        <w:rPr>
          <w:rFonts w:eastAsia="Arial Unicode MS"/>
          <w:sz w:val="28"/>
        </w:rPr>
      </w:pPr>
      <w:r w:rsidRPr="0051341B">
        <w:rPr>
          <w:rFonts w:eastAsia="Arial Unicode MS"/>
          <w:sz w:val="28"/>
        </w:rPr>
        <w:t xml:space="preserve">Чаще всего объекты существуют на протяжении всего взаимодействия. Для тех же объектов, которые создаются или уничтожаются в ходе </w:t>
      </w:r>
      <w:r w:rsidRPr="0051341B">
        <w:rPr>
          <w:rFonts w:eastAsia="Arial Unicode MS"/>
          <w:sz w:val="28"/>
        </w:rPr>
        <w:lastRenderedPageBreak/>
        <w:t xml:space="preserve">взаимодействия, на линиях </w:t>
      </w:r>
      <w:proofErr w:type="gramStart"/>
      <w:r w:rsidRPr="0051341B">
        <w:rPr>
          <w:rFonts w:eastAsia="Arial Unicode MS"/>
          <w:sz w:val="28"/>
        </w:rPr>
        <w:t>жизни  явно</w:t>
      </w:r>
      <w:proofErr w:type="gramEnd"/>
      <w:r w:rsidRPr="0051341B">
        <w:rPr>
          <w:rFonts w:eastAsia="Arial Unicode MS"/>
          <w:sz w:val="28"/>
        </w:rPr>
        <w:t xml:space="preserve"> отмечаются  моменты  рождения  и  смерти  с  помощью подходящих стереотипных сообщений. </w:t>
      </w:r>
    </w:p>
    <w:p w:rsidR="0051341B" w:rsidRPr="0051341B" w:rsidRDefault="00BF4506" w:rsidP="0051341B">
      <w:pPr>
        <w:pStyle w:val="aff1"/>
        <w:numPr>
          <w:ilvl w:val="0"/>
          <w:numId w:val="20"/>
        </w:numPr>
        <w:spacing w:line="360" w:lineRule="auto"/>
        <w:jc w:val="both"/>
        <w:rPr>
          <w:rFonts w:eastAsia="Arial Unicode MS"/>
          <w:sz w:val="28"/>
        </w:rPr>
      </w:pPr>
      <w:proofErr w:type="gramStart"/>
      <w:r w:rsidRPr="0051341B">
        <w:rPr>
          <w:rFonts w:eastAsia="Arial Unicode MS"/>
          <w:sz w:val="28"/>
        </w:rPr>
        <w:t>Сначала  размещается</w:t>
      </w:r>
      <w:proofErr w:type="gramEnd"/>
      <w:r w:rsidRPr="0051341B">
        <w:rPr>
          <w:rFonts w:eastAsia="Arial Unicode MS"/>
          <w:sz w:val="28"/>
        </w:rPr>
        <w:t xml:space="preserve">  сообщение,  инициирующее  взаимодействие.  Затем располагаются все последующие сообщения сверху вниз между линиями жизни объектов.  </w:t>
      </w:r>
      <w:proofErr w:type="gramStart"/>
      <w:r w:rsidRPr="0051341B">
        <w:rPr>
          <w:rFonts w:eastAsia="Arial Unicode MS"/>
          <w:sz w:val="28"/>
        </w:rPr>
        <w:t>Чтобы  объяснить</w:t>
      </w:r>
      <w:proofErr w:type="gramEnd"/>
      <w:r w:rsidRPr="0051341B">
        <w:rPr>
          <w:rFonts w:eastAsia="Arial Unicode MS"/>
          <w:sz w:val="28"/>
        </w:rPr>
        <w:t xml:space="preserve">  семантику  взаимодействия,  следует  показать свойства каждого сообщения (например, его параметры).</w:t>
      </w:r>
    </w:p>
    <w:p w:rsidR="0051341B" w:rsidRPr="0051341B" w:rsidRDefault="00BF4506" w:rsidP="0051341B">
      <w:pPr>
        <w:spacing w:line="360" w:lineRule="auto"/>
        <w:ind w:firstLine="706"/>
        <w:jc w:val="both"/>
        <w:rPr>
          <w:rFonts w:eastAsia="Arial Unicode MS"/>
          <w:sz w:val="28"/>
        </w:rPr>
      </w:pPr>
      <w:r w:rsidRPr="0051341B">
        <w:rPr>
          <w:rFonts w:eastAsia="Arial Unicode MS"/>
          <w:sz w:val="28"/>
        </w:rPr>
        <w:t xml:space="preserve">В первую очередь строятся диаграммы, описывающие основной поток событий и </w:t>
      </w:r>
      <w:proofErr w:type="gramStart"/>
      <w:r w:rsidRPr="0051341B">
        <w:rPr>
          <w:rFonts w:eastAsia="Arial Unicode MS"/>
          <w:sz w:val="28"/>
        </w:rPr>
        <w:t>его  подчиненные</w:t>
      </w:r>
      <w:proofErr w:type="gramEnd"/>
      <w:r w:rsidRPr="0051341B">
        <w:rPr>
          <w:rFonts w:eastAsia="Arial Unicode MS"/>
          <w:sz w:val="28"/>
        </w:rPr>
        <w:t xml:space="preserve">  потоки.  </w:t>
      </w:r>
      <w:proofErr w:type="gramStart"/>
      <w:r w:rsidRPr="0051341B">
        <w:rPr>
          <w:rFonts w:eastAsia="Arial Unicode MS"/>
          <w:sz w:val="28"/>
        </w:rPr>
        <w:t>Для  каждого</w:t>
      </w:r>
      <w:proofErr w:type="gramEnd"/>
      <w:r w:rsidRPr="0051341B">
        <w:rPr>
          <w:rFonts w:eastAsia="Arial Unicode MS"/>
          <w:sz w:val="28"/>
        </w:rPr>
        <w:t xml:space="preserve">  альтернативного  потока  событий  строится отдельная  диаграмма.  </w:t>
      </w:r>
      <w:proofErr w:type="gramStart"/>
      <w:r w:rsidRPr="0051341B">
        <w:rPr>
          <w:rFonts w:eastAsia="Arial Unicode MS"/>
          <w:sz w:val="28"/>
        </w:rPr>
        <w:t>Нецелесообразно  описывать</w:t>
      </w:r>
      <w:proofErr w:type="gramEnd"/>
      <w:r w:rsidRPr="0051341B">
        <w:rPr>
          <w:rFonts w:eastAsia="Arial Unicode MS"/>
          <w:sz w:val="28"/>
        </w:rPr>
        <w:t xml:space="preserve">  тривиальные  потоки  событий (например, если в потоке участвует только один объект). </w:t>
      </w:r>
    </w:p>
    <w:p w:rsidR="0051341B" w:rsidRPr="0051341B" w:rsidRDefault="00BF4506" w:rsidP="0051341B">
      <w:pPr>
        <w:spacing w:line="360" w:lineRule="auto"/>
        <w:ind w:firstLine="706"/>
        <w:jc w:val="both"/>
        <w:rPr>
          <w:rFonts w:eastAsia="Arial Unicode MS"/>
          <w:sz w:val="28"/>
        </w:rPr>
      </w:pPr>
      <w:proofErr w:type="gramStart"/>
      <w:r w:rsidRPr="0051341B">
        <w:rPr>
          <w:rFonts w:eastAsia="Arial Unicode MS"/>
          <w:sz w:val="28"/>
        </w:rPr>
        <w:t>На  рисунках</w:t>
      </w:r>
      <w:proofErr w:type="gramEnd"/>
      <w:r w:rsidRPr="0051341B">
        <w:rPr>
          <w:rFonts w:eastAsia="Arial Unicode MS"/>
          <w:sz w:val="28"/>
        </w:rPr>
        <w:t xml:space="preserve">  в  пояснительной  записке  представляется  окончательный  вариант диаграмм последовательности.  </w:t>
      </w:r>
    </w:p>
    <w:p w:rsidR="00BF4506" w:rsidRDefault="00BF4506" w:rsidP="007D5E55">
      <w:pPr>
        <w:spacing w:line="360" w:lineRule="auto"/>
        <w:ind w:firstLine="706"/>
        <w:jc w:val="both"/>
        <w:rPr>
          <w:rFonts w:eastAsia="Arial Unicode MS"/>
        </w:rPr>
      </w:pPr>
      <w:r w:rsidRPr="0051341B">
        <w:rPr>
          <w:rFonts w:eastAsia="Arial Unicode MS"/>
          <w:sz w:val="28"/>
        </w:rPr>
        <w:t xml:space="preserve">Под рисунками приводятся комментарии, содержащие краткое описание классов и сообщений, представленных на диаграммах. </w:t>
      </w:r>
    </w:p>
    <w:p w:rsidR="00BF4506" w:rsidRPr="0051341B" w:rsidRDefault="00BF4506" w:rsidP="0051341B">
      <w:pPr>
        <w:spacing w:line="360" w:lineRule="auto"/>
        <w:rPr>
          <w:rFonts w:eastAsia="Arial Unicode MS"/>
          <w:b/>
          <w:sz w:val="28"/>
          <w:szCs w:val="28"/>
          <w:u w:val="single"/>
        </w:rPr>
      </w:pPr>
      <w:r w:rsidRPr="0051341B">
        <w:rPr>
          <w:rFonts w:eastAsia="Arial Unicode MS"/>
          <w:b/>
          <w:sz w:val="28"/>
          <w:szCs w:val="28"/>
          <w:u w:val="single"/>
        </w:rPr>
        <w:t xml:space="preserve">Моделирование структуры </w:t>
      </w:r>
    </w:p>
    <w:p w:rsidR="00BF4506" w:rsidRPr="0051341B" w:rsidRDefault="00BF4506" w:rsidP="007D5E55">
      <w:pPr>
        <w:spacing w:line="360" w:lineRule="auto"/>
        <w:ind w:firstLine="706"/>
        <w:rPr>
          <w:rFonts w:eastAsia="Arial Unicode MS"/>
          <w:sz w:val="28"/>
          <w:szCs w:val="28"/>
        </w:rPr>
      </w:pPr>
      <w:proofErr w:type="gramStart"/>
      <w:r w:rsidRPr="0051341B">
        <w:rPr>
          <w:rFonts w:eastAsia="Arial Unicode MS"/>
          <w:sz w:val="28"/>
          <w:szCs w:val="28"/>
        </w:rPr>
        <w:t>В  процессе</w:t>
      </w:r>
      <w:proofErr w:type="gramEnd"/>
      <w:r w:rsidRPr="0051341B">
        <w:rPr>
          <w:rFonts w:eastAsia="Arial Unicode MS"/>
          <w:sz w:val="28"/>
          <w:szCs w:val="28"/>
        </w:rPr>
        <w:t xml:space="preserve">  разработки  диаграмм  взаимодействия  следует  идентифицировать классы, их атрибуты, обязанности и отношения.  </w:t>
      </w:r>
    </w:p>
    <w:p w:rsidR="00BF4506" w:rsidRPr="0051341B" w:rsidRDefault="00BF4506" w:rsidP="007D5E55">
      <w:pPr>
        <w:spacing w:line="360" w:lineRule="auto"/>
        <w:ind w:firstLine="706"/>
        <w:rPr>
          <w:rFonts w:eastAsia="Arial Unicode MS"/>
          <w:sz w:val="28"/>
          <w:szCs w:val="28"/>
        </w:rPr>
      </w:pPr>
      <w:r w:rsidRPr="0051341B">
        <w:rPr>
          <w:rFonts w:eastAsia="Arial Unicode MS"/>
          <w:sz w:val="28"/>
          <w:szCs w:val="28"/>
        </w:rPr>
        <w:t xml:space="preserve">Класс – </w:t>
      </w:r>
      <w:proofErr w:type="gramStart"/>
      <w:r w:rsidRPr="0051341B">
        <w:rPr>
          <w:rFonts w:eastAsia="Arial Unicode MS"/>
          <w:sz w:val="28"/>
          <w:szCs w:val="28"/>
        </w:rPr>
        <w:t>описание  множества</w:t>
      </w:r>
      <w:proofErr w:type="gramEnd"/>
      <w:r w:rsidRPr="0051341B">
        <w:rPr>
          <w:rFonts w:eastAsia="Arial Unicode MS"/>
          <w:sz w:val="28"/>
          <w:szCs w:val="28"/>
        </w:rPr>
        <w:t xml:space="preserve">  объектов  с  одинаковыми  атрибутами,  связями  и семантикой.  </w:t>
      </w:r>
      <w:proofErr w:type="gramStart"/>
      <w:r w:rsidRPr="0051341B">
        <w:rPr>
          <w:rFonts w:eastAsia="Arial Unicode MS"/>
          <w:sz w:val="28"/>
          <w:szCs w:val="28"/>
        </w:rPr>
        <w:t>Изображается  в</w:t>
      </w:r>
      <w:proofErr w:type="gramEnd"/>
      <w:r w:rsidRPr="0051341B">
        <w:rPr>
          <w:rFonts w:eastAsia="Arial Unicode MS"/>
          <w:sz w:val="28"/>
          <w:szCs w:val="28"/>
        </w:rPr>
        <w:t xml:space="preserve">  виде  прямоугольника (до  назначения  стереотипа). </w:t>
      </w:r>
    </w:p>
    <w:p w:rsidR="00BF4506" w:rsidRPr="0051341B" w:rsidRDefault="00BF4506" w:rsidP="007D5E55">
      <w:pPr>
        <w:spacing w:line="360" w:lineRule="auto"/>
        <w:ind w:firstLine="706"/>
        <w:rPr>
          <w:rFonts w:eastAsia="Arial Unicode MS"/>
          <w:sz w:val="28"/>
          <w:szCs w:val="28"/>
        </w:rPr>
      </w:pPr>
      <w:proofErr w:type="gramStart"/>
      <w:r w:rsidRPr="0051341B">
        <w:rPr>
          <w:rFonts w:eastAsia="Arial Unicode MS"/>
          <w:sz w:val="28"/>
          <w:szCs w:val="28"/>
        </w:rPr>
        <w:t>Обозначение  класса</w:t>
      </w:r>
      <w:proofErr w:type="gramEnd"/>
      <w:r w:rsidRPr="0051341B">
        <w:rPr>
          <w:rFonts w:eastAsia="Arial Unicode MS"/>
          <w:sz w:val="28"/>
          <w:szCs w:val="28"/>
        </w:rPr>
        <w:t xml:space="preserve">  состоит  из  трех  частей,  в  которых  указываются  имя  класса,  его атрибуты и методы. </w:t>
      </w:r>
    </w:p>
    <w:p w:rsidR="00BF4506" w:rsidRPr="0051341B" w:rsidRDefault="00BF4506" w:rsidP="007D5E55">
      <w:pPr>
        <w:spacing w:line="360" w:lineRule="auto"/>
        <w:ind w:firstLine="706"/>
        <w:rPr>
          <w:rFonts w:eastAsia="Arial Unicode MS"/>
          <w:sz w:val="28"/>
          <w:szCs w:val="28"/>
        </w:rPr>
      </w:pPr>
      <w:r w:rsidRPr="0051341B">
        <w:rPr>
          <w:rFonts w:eastAsia="Arial Unicode MS"/>
          <w:sz w:val="28"/>
          <w:szCs w:val="28"/>
        </w:rPr>
        <w:t xml:space="preserve">Атрибут – </w:t>
      </w:r>
      <w:proofErr w:type="gramStart"/>
      <w:r w:rsidRPr="0051341B">
        <w:rPr>
          <w:rFonts w:eastAsia="Arial Unicode MS"/>
          <w:sz w:val="28"/>
          <w:szCs w:val="28"/>
        </w:rPr>
        <w:t>именованное  свойство</w:t>
      </w:r>
      <w:proofErr w:type="gramEnd"/>
      <w:r w:rsidRPr="0051341B">
        <w:rPr>
          <w:rFonts w:eastAsia="Arial Unicode MS"/>
          <w:sz w:val="28"/>
          <w:szCs w:val="28"/>
        </w:rPr>
        <w:t xml:space="preserve">  класса,  описывающее  диапазон  значений, которые  может  принимать  экземпляр  атрибута.  </w:t>
      </w:r>
      <w:proofErr w:type="gramStart"/>
      <w:r w:rsidRPr="0051341B">
        <w:rPr>
          <w:rFonts w:eastAsia="Arial Unicode MS"/>
          <w:sz w:val="28"/>
          <w:szCs w:val="28"/>
        </w:rPr>
        <w:t>Можно  уточнить</w:t>
      </w:r>
      <w:proofErr w:type="gramEnd"/>
      <w:r w:rsidRPr="0051341B">
        <w:rPr>
          <w:rFonts w:eastAsia="Arial Unicode MS"/>
          <w:sz w:val="28"/>
          <w:szCs w:val="28"/>
        </w:rPr>
        <w:t xml:space="preserve">  спецификацию атрибута, указав его класс и начальное значение по умолчанию.  </w:t>
      </w:r>
    </w:p>
    <w:p w:rsidR="00BF4506" w:rsidRPr="0051341B" w:rsidRDefault="00BF4506" w:rsidP="0051341B">
      <w:pPr>
        <w:spacing w:line="360" w:lineRule="auto"/>
        <w:rPr>
          <w:rFonts w:eastAsia="Arial Unicode MS"/>
          <w:sz w:val="28"/>
          <w:szCs w:val="28"/>
        </w:rPr>
      </w:pPr>
      <w:r w:rsidRPr="0051341B">
        <w:rPr>
          <w:rFonts w:eastAsia="Arial Unicode MS"/>
          <w:sz w:val="28"/>
          <w:szCs w:val="28"/>
        </w:rPr>
        <w:t xml:space="preserve">Атрибуты классов анализа определяются, исходя из знаний о предметной области, требований к системе и глоссария. </w:t>
      </w:r>
    </w:p>
    <w:p w:rsidR="00BF4506" w:rsidRPr="0051341B" w:rsidRDefault="00BF4506" w:rsidP="007D5E55">
      <w:pPr>
        <w:spacing w:line="360" w:lineRule="auto"/>
        <w:ind w:firstLine="706"/>
        <w:rPr>
          <w:rFonts w:eastAsia="Arial Unicode MS"/>
          <w:sz w:val="28"/>
          <w:szCs w:val="28"/>
        </w:rPr>
      </w:pPr>
      <w:r w:rsidRPr="0051341B">
        <w:rPr>
          <w:rFonts w:eastAsia="Arial Unicode MS"/>
          <w:sz w:val="28"/>
          <w:szCs w:val="28"/>
        </w:rPr>
        <w:t xml:space="preserve">Метод – </w:t>
      </w:r>
      <w:proofErr w:type="gramStart"/>
      <w:r w:rsidRPr="0051341B">
        <w:rPr>
          <w:rFonts w:eastAsia="Arial Unicode MS"/>
          <w:sz w:val="28"/>
          <w:szCs w:val="28"/>
        </w:rPr>
        <w:t>реализация  услуги</w:t>
      </w:r>
      <w:proofErr w:type="gramEnd"/>
      <w:r w:rsidRPr="0051341B">
        <w:rPr>
          <w:rFonts w:eastAsia="Arial Unicode MS"/>
          <w:sz w:val="28"/>
          <w:szCs w:val="28"/>
        </w:rPr>
        <w:t xml:space="preserve">,  которая  может  быть  запрошена  у  любого  объекта данного  класса,  чтобы  вызвать  определенное  его  поведение.  </w:t>
      </w:r>
      <w:proofErr w:type="gramStart"/>
      <w:r w:rsidRPr="0051341B">
        <w:rPr>
          <w:rFonts w:eastAsia="Arial Unicode MS"/>
          <w:sz w:val="28"/>
          <w:szCs w:val="28"/>
        </w:rPr>
        <w:lastRenderedPageBreak/>
        <w:t>Можно  специфицировать</w:t>
      </w:r>
      <w:proofErr w:type="gramEnd"/>
      <w:r w:rsidRPr="0051341B">
        <w:rPr>
          <w:rFonts w:eastAsia="Arial Unicode MS"/>
          <w:sz w:val="28"/>
          <w:szCs w:val="28"/>
        </w:rPr>
        <w:t xml:space="preserve"> операцию,  указав  тип  и  значение  по  умолчанию  всех  параметров,  а  для  функций  тип возвращаемого значения. </w:t>
      </w:r>
    </w:p>
    <w:p w:rsidR="007D5E55" w:rsidRDefault="00BF4506" w:rsidP="007D5E55">
      <w:pPr>
        <w:spacing w:line="360" w:lineRule="auto"/>
        <w:ind w:firstLine="706"/>
        <w:rPr>
          <w:rFonts w:eastAsia="Arial Unicode MS"/>
          <w:sz w:val="28"/>
          <w:szCs w:val="28"/>
        </w:rPr>
      </w:pPr>
      <w:r w:rsidRPr="0051341B">
        <w:rPr>
          <w:rFonts w:eastAsia="Arial Unicode MS"/>
          <w:sz w:val="28"/>
          <w:szCs w:val="28"/>
        </w:rPr>
        <w:t xml:space="preserve">Обязанность – </w:t>
      </w:r>
      <w:proofErr w:type="gramStart"/>
      <w:r w:rsidRPr="0051341B">
        <w:rPr>
          <w:rFonts w:eastAsia="Arial Unicode MS"/>
          <w:sz w:val="28"/>
          <w:szCs w:val="28"/>
        </w:rPr>
        <w:t>действие,  которое</w:t>
      </w:r>
      <w:proofErr w:type="gramEnd"/>
      <w:r w:rsidRPr="0051341B">
        <w:rPr>
          <w:rFonts w:eastAsia="Arial Unicode MS"/>
          <w:sz w:val="28"/>
          <w:szCs w:val="28"/>
        </w:rPr>
        <w:t xml:space="preserve">  объект  обязан  выполнять  по  запросу  других объектов.  </w:t>
      </w:r>
      <w:proofErr w:type="gramStart"/>
      <w:r w:rsidRPr="0051341B">
        <w:rPr>
          <w:rFonts w:eastAsia="Arial Unicode MS"/>
          <w:sz w:val="28"/>
          <w:szCs w:val="28"/>
        </w:rPr>
        <w:t>Обязанность  преобразуется</w:t>
      </w:r>
      <w:proofErr w:type="gramEnd"/>
      <w:r w:rsidRPr="0051341B">
        <w:rPr>
          <w:rFonts w:eastAsia="Arial Unicode MS"/>
          <w:sz w:val="28"/>
          <w:szCs w:val="28"/>
        </w:rPr>
        <w:t xml:space="preserve">  в  одну  или  более  операций  класса  на  шаге проектирования.  </w:t>
      </w:r>
      <w:proofErr w:type="gramStart"/>
      <w:r w:rsidRPr="0051341B">
        <w:rPr>
          <w:rFonts w:eastAsia="Arial Unicode MS"/>
          <w:sz w:val="28"/>
          <w:szCs w:val="28"/>
        </w:rPr>
        <w:t>Обязанности  определяются</w:t>
      </w:r>
      <w:proofErr w:type="gramEnd"/>
      <w:r w:rsidRPr="0051341B">
        <w:rPr>
          <w:rFonts w:eastAsia="Arial Unicode MS"/>
          <w:sz w:val="28"/>
          <w:szCs w:val="28"/>
        </w:rPr>
        <w:t xml:space="preserve">  исходя  из  сообщений  на  диаграммах взаимодействия  и  документируются  в  классах  как  операции "анализа",  которые появляются  там  автоматически  в  процессе  построения  диаграмм  взаимодействия (соотнесения сообщений с операциями).</w:t>
      </w:r>
    </w:p>
    <w:p w:rsidR="00BF4506" w:rsidRPr="0051341B" w:rsidRDefault="00BF4506" w:rsidP="007D5E55">
      <w:pPr>
        <w:spacing w:line="360" w:lineRule="auto"/>
        <w:ind w:firstLine="706"/>
        <w:rPr>
          <w:rFonts w:eastAsia="Arial Unicode MS"/>
          <w:sz w:val="28"/>
          <w:szCs w:val="28"/>
        </w:rPr>
      </w:pPr>
      <w:r w:rsidRPr="0051341B">
        <w:rPr>
          <w:rFonts w:eastAsia="Arial Unicode MS"/>
          <w:sz w:val="28"/>
          <w:szCs w:val="28"/>
        </w:rPr>
        <w:t xml:space="preserve">Отношения между классами (ассоциации) определяются в два этапа: </w:t>
      </w:r>
    </w:p>
    <w:p w:rsidR="00BF4506" w:rsidRPr="007D5E55" w:rsidRDefault="00BF4506" w:rsidP="007D5E55">
      <w:pPr>
        <w:pStyle w:val="aff1"/>
        <w:numPr>
          <w:ilvl w:val="0"/>
          <w:numId w:val="22"/>
        </w:numPr>
        <w:spacing w:line="360" w:lineRule="auto"/>
        <w:rPr>
          <w:rFonts w:eastAsia="Arial Unicode MS"/>
          <w:sz w:val="28"/>
          <w:szCs w:val="28"/>
        </w:rPr>
      </w:pPr>
      <w:proofErr w:type="gramStart"/>
      <w:r w:rsidRPr="007D5E55">
        <w:rPr>
          <w:rFonts w:eastAsia="Arial Unicode MS"/>
          <w:sz w:val="28"/>
          <w:szCs w:val="28"/>
        </w:rPr>
        <w:t>Начальный  набор</w:t>
      </w:r>
      <w:proofErr w:type="gramEnd"/>
      <w:r w:rsidRPr="007D5E55">
        <w:rPr>
          <w:rFonts w:eastAsia="Arial Unicode MS"/>
          <w:sz w:val="28"/>
          <w:szCs w:val="28"/>
        </w:rPr>
        <w:t xml:space="preserve">  связей  определяется  на  основе  анализа  диаграмм взаимодействия. Если два объекта обмениваются сообщениями, между ними на</w:t>
      </w:r>
      <w:r w:rsidR="007D5E55" w:rsidRPr="007D5E55">
        <w:rPr>
          <w:rFonts w:eastAsia="Arial Unicode MS"/>
          <w:sz w:val="28"/>
          <w:szCs w:val="28"/>
        </w:rPr>
        <w:t xml:space="preserve"> </w:t>
      </w:r>
      <w:proofErr w:type="gramStart"/>
      <w:r w:rsidRPr="007D5E55">
        <w:rPr>
          <w:rFonts w:eastAsia="Arial Unicode MS"/>
          <w:sz w:val="28"/>
          <w:szCs w:val="28"/>
        </w:rPr>
        <w:t>диаграмме  должна</w:t>
      </w:r>
      <w:proofErr w:type="gramEnd"/>
      <w:r w:rsidRPr="007D5E55">
        <w:rPr>
          <w:rFonts w:eastAsia="Arial Unicode MS"/>
          <w:sz w:val="28"/>
          <w:szCs w:val="28"/>
        </w:rPr>
        <w:t xml:space="preserve">  существовать  связь,  которая  преобразуется  в двунаправленную  ассоциацию  между  соответствующими  классами.  Если </w:t>
      </w:r>
      <w:proofErr w:type="gramStart"/>
      <w:r w:rsidRPr="007D5E55">
        <w:rPr>
          <w:rFonts w:eastAsia="Arial Unicode MS"/>
          <w:sz w:val="28"/>
          <w:szCs w:val="28"/>
        </w:rPr>
        <w:t>сообщения  между</w:t>
      </w:r>
      <w:proofErr w:type="gramEnd"/>
      <w:r w:rsidRPr="007D5E55">
        <w:rPr>
          <w:rFonts w:eastAsia="Arial Unicode MS"/>
          <w:sz w:val="28"/>
          <w:szCs w:val="28"/>
        </w:rPr>
        <w:t xml:space="preserve">  некоторой  парой  объектов  передаются  только  в  одном направлении,  то  для  соответствующей  ассоциации  вводится  направление навигации. </w:t>
      </w:r>
    </w:p>
    <w:p w:rsidR="00BF4506" w:rsidRPr="007D5E55" w:rsidRDefault="00BF4506" w:rsidP="007D5E55">
      <w:pPr>
        <w:pStyle w:val="aff1"/>
        <w:numPr>
          <w:ilvl w:val="0"/>
          <w:numId w:val="22"/>
        </w:numPr>
        <w:spacing w:line="360" w:lineRule="auto"/>
        <w:rPr>
          <w:rFonts w:eastAsia="Arial Unicode MS"/>
          <w:sz w:val="28"/>
          <w:szCs w:val="28"/>
        </w:rPr>
      </w:pPr>
      <w:proofErr w:type="gramStart"/>
      <w:r w:rsidRPr="007D5E55">
        <w:rPr>
          <w:rFonts w:eastAsia="Arial Unicode MS"/>
          <w:sz w:val="28"/>
          <w:szCs w:val="28"/>
        </w:rPr>
        <w:t>Анализируются  и</w:t>
      </w:r>
      <w:proofErr w:type="gramEnd"/>
      <w:r w:rsidRPr="007D5E55">
        <w:rPr>
          <w:rFonts w:eastAsia="Arial Unicode MS"/>
          <w:sz w:val="28"/>
          <w:szCs w:val="28"/>
        </w:rPr>
        <w:t xml:space="preserve">  уточняются  ассоциации  между  классами-сущностями. </w:t>
      </w:r>
      <w:proofErr w:type="gramStart"/>
      <w:r w:rsidRPr="007D5E55">
        <w:rPr>
          <w:rFonts w:eastAsia="Arial Unicode MS"/>
          <w:sz w:val="28"/>
          <w:szCs w:val="28"/>
        </w:rPr>
        <w:t>Задаются  мощности</w:t>
      </w:r>
      <w:proofErr w:type="gramEnd"/>
      <w:r w:rsidRPr="007D5E55">
        <w:rPr>
          <w:rFonts w:eastAsia="Arial Unicode MS"/>
          <w:sz w:val="28"/>
          <w:szCs w:val="28"/>
        </w:rPr>
        <w:t xml:space="preserve">  ассоциаций,  могут  использоваться  множественные ассоциации, агрегации, обобщения и ассоциации-классы. </w:t>
      </w:r>
    </w:p>
    <w:p w:rsidR="00BF4506" w:rsidRPr="0051341B" w:rsidRDefault="00BF4506" w:rsidP="007D5E55">
      <w:pPr>
        <w:spacing w:line="360" w:lineRule="auto"/>
        <w:ind w:firstLine="706"/>
        <w:rPr>
          <w:rFonts w:eastAsia="Arial Unicode MS"/>
          <w:sz w:val="28"/>
          <w:szCs w:val="28"/>
        </w:rPr>
      </w:pPr>
      <w:proofErr w:type="gramStart"/>
      <w:r w:rsidRPr="0051341B">
        <w:rPr>
          <w:rFonts w:eastAsia="Arial Unicode MS"/>
          <w:sz w:val="28"/>
          <w:szCs w:val="28"/>
        </w:rPr>
        <w:t>В  потоках</w:t>
      </w:r>
      <w:proofErr w:type="gramEnd"/>
      <w:r w:rsidRPr="0051341B">
        <w:rPr>
          <w:rFonts w:eastAsia="Arial Unicode MS"/>
          <w:sz w:val="28"/>
          <w:szCs w:val="28"/>
        </w:rPr>
        <w:t xml:space="preserve">  событий  каждого  варианта  использования  выявляются  классы  трех типов (стереотипы классов): </w:t>
      </w:r>
    </w:p>
    <w:p w:rsidR="00BF4506" w:rsidRPr="007D5E55" w:rsidRDefault="00BF4506" w:rsidP="007D5E55">
      <w:pPr>
        <w:pStyle w:val="aff1"/>
        <w:numPr>
          <w:ilvl w:val="0"/>
          <w:numId w:val="24"/>
        </w:numPr>
        <w:spacing w:line="360" w:lineRule="auto"/>
        <w:rPr>
          <w:rFonts w:eastAsia="Arial Unicode MS"/>
          <w:sz w:val="28"/>
          <w:szCs w:val="28"/>
        </w:rPr>
      </w:pPr>
      <w:proofErr w:type="gramStart"/>
      <w:r w:rsidRPr="007D5E55">
        <w:rPr>
          <w:rFonts w:eastAsia="Arial Unicode MS"/>
          <w:sz w:val="28"/>
          <w:szCs w:val="28"/>
        </w:rPr>
        <w:t>Граничные  классы</w:t>
      </w:r>
      <w:proofErr w:type="gramEnd"/>
      <w:r w:rsidRPr="007D5E55">
        <w:rPr>
          <w:rFonts w:eastAsia="Arial Unicode MS"/>
          <w:sz w:val="28"/>
          <w:szCs w:val="28"/>
        </w:rPr>
        <w:t xml:space="preserve"> (</w:t>
      </w:r>
      <w:proofErr w:type="spellStart"/>
      <w:r w:rsidRPr="007D5E55">
        <w:rPr>
          <w:rFonts w:eastAsia="Arial Unicode MS"/>
          <w:sz w:val="28"/>
          <w:szCs w:val="28"/>
        </w:rPr>
        <w:t>Boundary</w:t>
      </w:r>
      <w:proofErr w:type="spellEnd"/>
      <w:r w:rsidRPr="007D5E55">
        <w:rPr>
          <w:rFonts w:eastAsia="Arial Unicode MS"/>
          <w:sz w:val="28"/>
          <w:szCs w:val="28"/>
        </w:rPr>
        <w:t xml:space="preserve">) – служат  посредниками  при  взаимодействии внешних  объектов  с  системой.  </w:t>
      </w:r>
      <w:proofErr w:type="gramStart"/>
      <w:r w:rsidRPr="007D5E55">
        <w:rPr>
          <w:rFonts w:eastAsia="Arial Unicode MS"/>
          <w:sz w:val="28"/>
          <w:szCs w:val="28"/>
        </w:rPr>
        <w:t>Как  правило</w:t>
      </w:r>
      <w:proofErr w:type="gramEnd"/>
      <w:r w:rsidRPr="007D5E55">
        <w:rPr>
          <w:rFonts w:eastAsia="Arial Unicode MS"/>
          <w:sz w:val="28"/>
          <w:szCs w:val="28"/>
        </w:rPr>
        <w:t xml:space="preserve">,  для  каждой  пары "действующее лицо - вариант  использования"  определяется  один  граничный  класс.  Типы </w:t>
      </w:r>
      <w:proofErr w:type="gramStart"/>
      <w:r w:rsidRPr="007D5E55">
        <w:rPr>
          <w:rFonts w:eastAsia="Arial Unicode MS"/>
          <w:sz w:val="28"/>
          <w:szCs w:val="28"/>
        </w:rPr>
        <w:t>граничных  классов</w:t>
      </w:r>
      <w:proofErr w:type="gramEnd"/>
      <w:r w:rsidRPr="007D5E55">
        <w:rPr>
          <w:rFonts w:eastAsia="Arial Unicode MS"/>
          <w:sz w:val="28"/>
          <w:szCs w:val="28"/>
        </w:rPr>
        <w:t xml:space="preserve">:  пользовательский  интерфейс (обмен  информацией  с пользователем,  без  деталей  интерфейса - кнопок,  списков,  окон),  системный интерфейс и аппаратный интерфейс (используемые протоколы, без деталей их реализации). </w:t>
      </w:r>
    </w:p>
    <w:p w:rsidR="00BF4506" w:rsidRPr="007D5E55" w:rsidRDefault="00BF4506" w:rsidP="007D5E55">
      <w:pPr>
        <w:pStyle w:val="aff1"/>
        <w:numPr>
          <w:ilvl w:val="0"/>
          <w:numId w:val="24"/>
        </w:numPr>
        <w:spacing w:line="360" w:lineRule="auto"/>
        <w:rPr>
          <w:rFonts w:eastAsia="Arial Unicode MS"/>
          <w:sz w:val="28"/>
          <w:szCs w:val="28"/>
        </w:rPr>
      </w:pPr>
      <w:r w:rsidRPr="007D5E55">
        <w:rPr>
          <w:rFonts w:eastAsia="Arial Unicode MS"/>
          <w:sz w:val="28"/>
          <w:szCs w:val="28"/>
        </w:rPr>
        <w:t>Классы-сущности (</w:t>
      </w:r>
      <w:proofErr w:type="spellStart"/>
      <w:r w:rsidRPr="007D5E55">
        <w:rPr>
          <w:rFonts w:eastAsia="Arial Unicode MS"/>
          <w:sz w:val="28"/>
          <w:szCs w:val="28"/>
        </w:rPr>
        <w:t>Entity</w:t>
      </w:r>
      <w:proofErr w:type="spellEnd"/>
      <w:r w:rsidRPr="007D5E55">
        <w:rPr>
          <w:rFonts w:eastAsia="Arial Unicode MS"/>
          <w:sz w:val="28"/>
          <w:szCs w:val="28"/>
        </w:rPr>
        <w:t xml:space="preserve">) – </w:t>
      </w:r>
      <w:proofErr w:type="gramStart"/>
      <w:r w:rsidRPr="007D5E55">
        <w:rPr>
          <w:rFonts w:eastAsia="Arial Unicode MS"/>
          <w:sz w:val="28"/>
          <w:szCs w:val="28"/>
        </w:rPr>
        <w:t>представляют  собой</w:t>
      </w:r>
      <w:proofErr w:type="gramEnd"/>
      <w:r w:rsidRPr="007D5E55">
        <w:rPr>
          <w:rFonts w:eastAsia="Arial Unicode MS"/>
          <w:sz w:val="28"/>
          <w:szCs w:val="28"/>
        </w:rPr>
        <w:t xml:space="preserve">  ключевые  абстракции (понятия) разрабатываемой системы. Источники выявления классов-</w:t>
      </w:r>
      <w:r w:rsidRPr="007D5E55">
        <w:rPr>
          <w:rFonts w:eastAsia="Arial Unicode MS"/>
          <w:sz w:val="28"/>
          <w:szCs w:val="28"/>
        </w:rPr>
        <w:lastRenderedPageBreak/>
        <w:t>сущностей:</w:t>
      </w:r>
      <w:r w:rsidR="007D5E55" w:rsidRPr="007D5E55">
        <w:rPr>
          <w:rFonts w:eastAsia="Arial Unicode MS"/>
          <w:sz w:val="28"/>
          <w:szCs w:val="28"/>
        </w:rPr>
        <w:t xml:space="preserve"> </w:t>
      </w:r>
      <w:proofErr w:type="gramStart"/>
      <w:r w:rsidRPr="007D5E55">
        <w:rPr>
          <w:rFonts w:eastAsia="Arial Unicode MS"/>
          <w:sz w:val="28"/>
          <w:szCs w:val="28"/>
        </w:rPr>
        <w:t>ключевые  абстракции</w:t>
      </w:r>
      <w:proofErr w:type="gramEnd"/>
      <w:r w:rsidRPr="007D5E55">
        <w:rPr>
          <w:rFonts w:eastAsia="Arial Unicode MS"/>
          <w:sz w:val="28"/>
          <w:szCs w:val="28"/>
        </w:rPr>
        <w:t xml:space="preserve">,  созданные  в  процессе  архитектурного  анализа, глоссарий, описание потоков событий вариантов использования. </w:t>
      </w:r>
    </w:p>
    <w:p w:rsidR="00BF4506" w:rsidRPr="007D5E55" w:rsidRDefault="00BF4506" w:rsidP="007D5E55">
      <w:pPr>
        <w:pStyle w:val="aff1"/>
        <w:numPr>
          <w:ilvl w:val="0"/>
          <w:numId w:val="24"/>
        </w:numPr>
        <w:spacing w:line="360" w:lineRule="auto"/>
        <w:rPr>
          <w:rFonts w:eastAsia="Arial Unicode MS"/>
          <w:sz w:val="28"/>
          <w:szCs w:val="28"/>
        </w:rPr>
      </w:pPr>
      <w:proofErr w:type="gramStart"/>
      <w:r w:rsidRPr="007D5E55">
        <w:rPr>
          <w:rFonts w:eastAsia="Arial Unicode MS"/>
          <w:sz w:val="28"/>
          <w:szCs w:val="28"/>
        </w:rPr>
        <w:t>Управляющие  классы</w:t>
      </w:r>
      <w:proofErr w:type="gramEnd"/>
      <w:r w:rsidRPr="007D5E55">
        <w:rPr>
          <w:rFonts w:eastAsia="Arial Unicode MS"/>
          <w:sz w:val="28"/>
          <w:szCs w:val="28"/>
        </w:rPr>
        <w:t xml:space="preserve"> (</w:t>
      </w:r>
      <w:proofErr w:type="spellStart"/>
      <w:r w:rsidRPr="007D5E55">
        <w:rPr>
          <w:rFonts w:eastAsia="Arial Unicode MS"/>
          <w:sz w:val="28"/>
          <w:szCs w:val="28"/>
        </w:rPr>
        <w:t>Control</w:t>
      </w:r>
      <w:proofErr w:type="spellEnd"/>
      <w:r w:rsidRPr="007D5E55">
        <w:rPr>
          <w:rFonts w:eastAsia="Arial Unicode MS"/>
          <w:sz w:val="28"/>
          <w:szCs w:val="28"/>
        </w:rPr>
        <w:t xml:space="preserve">) – обеспечивают  координацию  поведения объектов в системе. Могут отсутствовать в некоторых вариантах использования, </w:t>
      </w:r>
      <w:proofErr w:type="gramStart"/>
      <w:r w:rsidRPr="007D5E55">
        <w:rPr>
          <w:rFonts w:eastAsia="Arial Unicode MS"/>
          <w:sz w:val="28"/>
          <w:szCs w:val="28"/>
        </w:rPr>
        <w:t>ограничивающихся  простыми</w:t>
      </w:r>
      <w:proofErr w:type="gramEnd"/>
      <w:r w:rsidRPr="007D5E55">
        <w:rPr>
          <w:rFonts w:eastAsia="Arial Unicode MS"/>
          <w:sz w:val="28"/>
          <w:szCs w:val="28"/>
        </w:rPr>
        <w:t xml:space="preserve">  манипуляциями  с  хранимыми  данными.  Как правило, для каждого варианта использования определяется один управляющий класс.  </w:t>
      </w:r>
      <w:proofErr w:type="gramStart"/>
      <w:r w:rsidRPr="007D5E55">
        <w:rPr>
          <w:rFonts w:eastAsia="Arial Unicode MS"/>
          <w:sz w:val="28"/>
          <w:szCs w:val="28"/>
        </w:rPr>
        <w:t>Примеры  управляющих</w:t>
      </w:r>
      <w:proofErr w:type="gramEnd"/>
      <w:r w:rsidRPr="007D5E55">
        <w:rPr>
          <w:rFonts w:eastAsia="Arial Unicode MS"/>
          <w:sz w:val="28"/>
          <w:szCs w:val="28"/>
        </w:rPr>
        <w:t xml:space="preserve">  классов:  менеджер  транзакций,  координатор ресурсов, обработчик ошибок. </w:t>
      </w:r>
    </w:p>
    <w:p w:rsidR="00BF4506" w:rsidRPr="007D5E55" w:rsidRDefault="00BF4506" w:rsidP="00BF4506">
      <w:pPr>
        <w:rPr>
          <w:rFonts w:eastAsia="Arial Unicode MS"/>
          <w:b/>
          <w:sz w:val="28"/>
          <w:u w:val="single"/>
        </w:rPr>
      </w:pPr>
      <w:r w:rsidRPr="007D5E55">
        <w:rPr>
          <w:rFonts w:eastAsia="Arial Unicode MS"/>
          <w:b/>
          <w:sz w:val="28"/>
          <w:u w:val="single"/>
        </w:rPr>
        <w:t xml:space="preserve">Создание диаграмм в рамках примера </w:t>
      </w:r>
    </w:p>
    <w:p w:rsidR="007D5E55" w:rsidRPr="00BF4506" w:rsidRDefault="007D5E55" w:rsidP="00BF4506">
      <w:pPr>
        <w:rPr>
          <w:rFonts w:eastAsia="Arial Unicode MS"/>
        </w:rPr>
      </w:pPr>
    </w:p>
    <w:p w:rsidR="007D5E55" w:rsidRPr="007D5E55" w:rsidRDefault="00BF4506" w:rsidP="007D5E55">
      <w:pPr>
        <w:spacing w:line="360" w:lineRule="auto"/>
        <w:ind w:firstLine="709"/>
        <w:jc w:val="both"/>
        <w:rPr>
          <w:rFonts w:eastAsia="Arial Unicode MS"/>
          <w:sz w:val="28"/>
        </w:rPr>
      </w:pPr>
      <w:r w:rsidRPr="007D5E55">
        <w:rPr>
          <w:rFonts w:eastAsia="Arial Unicode MS"/>
          <w:sz w:val="28"/>
        </w:rPr>
        <w:t xml:space="preserve">На рисунке 3.2 представлена диаграмма последовательности для основного потока </w:t>
      </w:r>
      <w:proofErr w:type="gramStart"/>
      <w:r w:rsidRPr="007D5E55">
        <w:rPr>
          <w:rFonts w:eastAsia="Arial Unicode MS"/>
          <w:sz w:val="28"/>
        </w:rPr>
        <w:t>событий  варианта</w:t>
      </w:r>
      <w:proofErr w:type="gramEnd"/>
      <w:r w:rsidRPr="007D5E55">
        <w:rPr>
          <w:rFonts w:eastAsia="Arial Unicode MS"/>
          <w:sz w:val="28"/>
        </w:rPr>
        <w:t xml:space="preserve">  использования "Вход  в  систему".  </w:t>
      </w:r>
      <w:proofErr w:type="gramStart"/>
      <w:r w:rsidRPr="007D5E55">
        <w:rPr>
          <w:rFonts w:eastAsia="Arial Unicode MS"/>
          <w:sz w:val="28"/>
        </w:rPr>
        <w:t>Под  рисунком</w:t>
      </w:r>
      <w:proofErr w:type="gramEnd"/>
      <w:r w:rsidRPr="007D5E55">
        <w:rPr>
          <w:rFonts w:eastAsia="Arial Unicode MS"/>
          <w:sz w:val="28"/>
        </w:rPr>
        <w:t xml:space="preserve">  приводится  краткое описание данной диаграммы. </w:t>
      </w:r>
    </w:p>
    <w:p w:rsidR="007D5E55" w:rsidRPr="007D5E55" w:rsidRDefault="00BF4506" w:rsidP="007D5E55">
      <w:pPr>
        <w:spacing w:line="360" w:lineRule="auto"/>
        <w:ind w:firstLine="709"/>
        <w:jc w:val="both"/>
        <w:rPr>
          <w:rFonts w:eastAsia="Arial Unicode MS"/>
          <w:sz w:val="28"/>
        </w:rPr>
      </w:pPr>
      <w:proofErr w:type="gramStart"/>
      <w:r w:rsidRPr="007D5E55">
        <w:rPr>
          <w:rFonts w:eastAsia="Arial Unicode MS"/>
          <w:sz w:val="28"/>
        </w:rPr>
        <w:t>Это  только</w:t>
      </w:r>
      <w:proofErr w:type="gramEnd"/>
      <w:r w:rsidRPr="007D5E55">
        <w:rPr>
          <w:rFonts w:eastAsia="Arial Unicode MS"/>
          <w:sz w:val="28"/>
        </w:rPr>
        <w:t xml:space="preserve">  одна  из  диаграмм,  необходимых  для  моделирования  варианта использования "Вход в систему". Она соответствует успешному варианту хода событий. </w:t>
      </w:r>
    </w:p>
    <w:p w:rsidR="007D5E55" w:rsidRDefault="00BF4506" w:rsidP="007D5E55">
      <w:pPr>
        <w:spacing w:line="360" w:lineRule="auto"/>
        <w:ind w:firstLine="709"/>
        <w:jc w:val="both"/>
        <w:rPr>
          <w:rFonts w:eastAsia="Arial Unicode MS"/>
          <w:sz w:val="28"/>
        </w:rPr>
      </w:pPr>
      <w:proofErr w:type="gramStart"/>
      <w:r w:rsidRPr="007D5E55">
        <w:rPr>
          <w:rFonts w:eastAsia="Arial Unicode MS"/>
          <w:sz w:val="28"/>
        </w:rPr>
        <w:t>Для  описания</w:t>
      </w:r>
      <w:proofErr w:type="gramEnd"/>
      <w:r w:rsidRPr="007D5E55">
        <w:rPr>
          <w:rFonts w:eastAsia="Arial Unicode MS"/>
          <w:sz w:val="28"/>
        </w:rPr>
        <w:t xml:space="preserve">  того,  что  случится,  если  Пользователь  введет  неверное  имя  или  пароль, разрабатывается  другая  диаграмма.  </w:t>
      </w:r>
      <w:proofErr w:type="gramStart"/>
      <w:r w:rsidRPr="007D5E55">
        <w:rPr>
          <w:rFonts w:eastAsia="Arial Unicode MS"/>
          <w:sz w:val="28"/>
        </w:rPr>
        <w:t>Каждый  альтернативный</w:t>
      </w:r>
      <w:proofErr w:type="gramEnd"/>
      <w:r w:rsidRPr="007D5E55">
        <w:rPr>
          <w:rFonts w:eastAsia="Arial Unicode MS"/>
          <w:sz w:val="28"/>
        </w:rPr>
        <w:t xml:space="preserve">  поток  варианта использования  может  быть  промоделирован  с помощью  своих  собственных  диаграмм последовательности. </w:t>
      </w:r>
      <w:r w:rsidRPr="007D5E55">
        <w:rPr>
          <w:rFonts w:eastAsia="Arial Unicode MS"/>
          <w:sz w:val="28"/>
        </w:rPr>
        <w:cr/>
      </w:r>
    </w:p>
    <w:p w:rsidR="00BF4506" w:rsidRPr="007D5E55" w:rsidRDefault="00BF4506" w:rsidP="007D5E55">
      <w:pPr>
        <w:spacing w:line="360" w:lineRule="auto"/>
        <w:ind w:firstLine="709"/>
        <w:jc w:val="both"/>
        <w:rPr>
          <w:rFonts w:eastAsia="Arial Unicode MS"/>
        </w:rPr>
      </w:pPr>
      <w:r w:rsidRPr="00BF4506">
        <w:rPr>
          <w:noProof/>
        </w:rPr>
        <w:lastRenderedPageBreak/>
        <w:t xml:space="preserve"> </w:t>
      </w:r>
      <w:r>
        <w:rPr>
          <w:noProof/>
        </w:rPr>
        <w:drawing>
          <wp:inline distT="0" distB="0" distL="0" distR="0" wp14:anchorId="195696D4" wp14:editId="53AB0516">
            <wp:extent cx="5181600" cy="31242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3124200"/>
                    </a:xfrm>
                    <a:prstGeom prst="rect">
                      <a:avLst/>
                    </a:prstGeom>
                  </pic:spPr>
                </pic:pic>
              </a:graphicData>
            </a:graphic>
          </wp:inline>
        </w:drawing>
      </w:r>
    </w:p>
    <w:p w:rsidR="00BF4506" w:rsidRDefault="00BF4506" w:rsidP="00BF4506">
      <w:pPr>
        <w:rPr>
          <w:rFonts w:eastAsia="Arial Unicode MS"/>
        </w:rPr>
      </w:pPr>
    </w:p>
    <w:p w:rsidR="00BF4506" w:rsidRPr="006722C6" w:rsidRDefault="007D5E55" w:rsidP="006722C6">
      <w:pPr>
        <w:spacing w:line="360" w:lineRule="auto"/>
        <w:jc w:val="both"/>
        <w:rPr>
          <w:rFonts w:eastAsia="Arial Unicode MS"/>
          <w:sz w:val="28"/>
        </w:rPr>
      </w:pPr>
      <w:r w:rsidRPr="006722C6">
        <w:rPr>
          <w:rFonts w:eastAsia="Arial Unicode MS"/>
          <w:sz w:val="28"/>
        </w:rPr>
        <w:t>Краткое описание диаграммы</w:t>
      </w:r>
      <w:r w:rsidR="00BF4506" w:rsidRPr="006722C6">
        <w:rPr>
          <w:rFonts w:eastAsia="Arial Unicode MS"/>
          <w:sz w:val="28"/>
        </w:rPr>
        <w:t xml:space="preserve">: </w:t>
      </w:r>
    </w:p>
    <w:p w:rsidR="007D5E55" w:rsidRPr="006722C6" w:rsidRDefault="00BF4506" w:rsidP="006722C6">
      <w:pPr>
        <w:spacing w:line="360" w:lineRule="auto"/>
        <w:ind w:firstLine="706"/>
        <w:jc w:val="both"/>
        <w:rPr>
          <w:rFonts w:eastAsia="Arial Unicode MS"/>
          <w:sz w:val="28"/>
        </w:rPr>
      </w:pPr>
      <w:r w:rsidRPr="006722C6">
        <w:rPr>
          <w:rFonts w:eastAsia="Arial Unicode MS"/>
          <w:sz w:val="28"/>
        </w:rPr>
        <w:t xml:space="preserve">Пользователь является инициатором данного варианта использования. Обращение к меню происходит посредством мыши или клавиатуры, что вызывает появление формы для ввода логина и пароля пользователя. После получения информации от пользователя, </w:t>
      </w:r>
      <w:proofErr w:type="gramStart"/>
      <w:r w:rsidRPr="006722C6">
        <w:rPr>
          <w:rFonts w:eastAsia="Arial Unicode MS"/>
          <w:sz w:val="28"/>
        </w:rPr>
        <w:t>система  проверяет</w:t>
      </w:r>
      <w:proofErr w:type="gramEnd"/>
      <w:r w:rsidRPr="006722C6">
        <w:rPr>
          <w:rFonts w:eastAsia="Arial Unicode MS"/>
          <w:sz w:val="28"/>
        </w:rPr>
        <w:t xml:space="preserve">  ее.  </w:t>
      </w:r>
      <w:proofErr w:type="gramStart"/>
      <w:r w:rsidRPr="006722C6">
        <w:rPr>
          <w:rFonts w:eastAsia="Arial Unicode MS"/>
          <w:sz w:val="28"/>
        </w:rPr>
        <w:t>Информация  для</w:t>
      </w:r>
      <w:proofErr w:type="gramEnd"/>
      <w:r w:rsidRPr="006722C6">
        <w:rPr>
          <w:rFonts w:eastAsia="Arial Unicode MS"/>
          <w:sz w:val="28"/>
        </w:rPr>
        <w:t xml:space="preserve">  проверки  предварительно  заносится  в  систему</w:t>
      </w:r>
      <w:r w:rsidR="007D5E55" w:rsidRPr="006722C6">
        <w:rPr>
          <w:rFonts w:eastAsia="Arial Unicode MS"/>
          <w:sz w:val="28"/>
        </w:rPr>
        <w:t xml:space="preserve"> </w:t>
      </w:r>
      <w:r w:rsidRPr="006722C6">
        <w:rPr>
          <w:rFonts w:eastAsia="Arial Unicode MS"/>
          <w:sz w:val="28"/>
        </w:rPr>
        <w:t xml:space="preserve">Администратором.  </w:t>
      </w:r>
      <w:proofErr w:type="gramStart"/>
      <w:r w:rsidRPr="006722C6">
        <w:rPr>
          <w:rFonts w:eastAsia="Arial Unicode MS"/>
          <w:sz w:val="28"/>
        </w:rPr>
        <w:t>При  положительном</w:t>
      </w:r>
      <w:proofErr w:type="gramEnd"/>
      <w:r w:rsidRPr="006722C6">
        <w:rPr>
          <w:rFonts w:eastAsia="Arial Unicode MS"/>
          <w:sz w:val="28"/>
        </w:rPr>
        <w:t xml:space="preserve">  исходе  проверки  система  открывает  доступ пользователю в соответствии с его статусом и выводит на экран форму приглашения. </w:t>
      </w:r>
    </w:p>
    <w:p w:rsidR="007D5E55" w:rsidRPr="006722C6" w:rsidRDefault="007D5E55" w:rsidP="006722C6">
      <w:pPr>
        <w:spacing w:line="360" w:lineRule="auto"/>
        <w:ind w:firstLine="706"/>
        <w:jc w:val="both"/>
        <w:rPr>
          <w:rFonts w:eastAsia="Arial Unicode MS"/>
          <w:sz w:val="28"/>
        </w:rPr>
      </w:pPr>
    </w:p>
    <w:p w:rsidR="00BF4506"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На  рисунках</w:t>
      </w:r>
      <w:proofErr w:type="gramEnd"/>
      <w:r w:rsidRPr="006722C6">
        <w:rPr>
          <w:rFonts w:eastAsia="Arial Unicode MS"/>
          <w:sz w:val="28"/>
        </w:rPr>
        <w:t xml:space="preserve"> 3.3-3.6 представлены  диаграммы  последовательности  для  основного потока событий варианта использования "Управление тестами". </w:t>
      </w:r>
      <w:r w:rsidRPr="006722C6">
        <w:rPr>
          <w:rFonts w:eastAsia="Arial Unicode MS"/>
          <w:sz w:val="28"/>
        </w:rPr>
        <w:cr/>
      </w:r>
    </w:p>
    <w:p w:rsidR="00BF4506" w:rsidRDefault="00BF4506" w:rsidP="00BF4506">
      <w:pPr>
        <w:rPr>
          <w:rFonts w:eastAsia="Arial Unicode MS"/>
        </w:rPr>
      </w:pPr>
      <w:r w:rsidRPr="00BF4506">
        <w:rPr>
          <w:noProof/>
        </w:rPr>
        <w:lastRenderedPageBreak/>
        <w:drawing>
          <wp:inline distT="0" distB="0" distL="0" distR="0" wp14:anchorId="38BB912B" wp14:editId="02C29679">
            <wp:extent cx="5314950" cy="3162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4950" cy="3162300"/>
                    </a:xfrm>
                    <a:prstGeom prst="rect">
                      <a:avLst/>
                    </a:prstGeom>
                  </pic:spPr>
                </pic:pic>
              </a:graphicData>
            </a:graphic>
          </wp:inline>
        </w:drawing>
      </w:r>
    </w:p>
    <w:p w:rsidR="00BF4506" w:rsidRPr="006722C6" w:rsidRDefault="007D5E55" w:rsidP="006722C6">
      <w:pPr>
        <w:spacing w:line="360" w:lineRule="auto"/>
        <w:rPr>
          <w:rFonts w:eastAsia="Arial Unicode MS"/>
          <w:sz w:val="28"/>
        </w:rPr>
      </w:pPr>
      <w:r w:rsidRPr="006722C6">
        <w:rPr>
          <w:rFonts w:eastAsia="Arial Unicode MS"/>
          <w:sz w:val="28"/>
        </w:rPr>
        <w:t>Краткое описание диаграммы</w:t>
      </w:r>
      <w:r w:rsidR="00BF4506" w:rsidRPr="006722C6">
        <w:rPr>
          <w:rFonts w:eastAsia="Arial Unicode MS"/>
          <w:sz w:val="28"/>
        </w:rPr>
        <w:t xml:space="preserve">: </w:t>
      </w:r>
    </w:p>
    <w:p w:rsidR="00BF4506" w:rsidRDefault="00BF4506" w:rsidP="006722C6">
      <w:pPr>
        <w:spacing w:line="360" w:lineRule="auto"/>
        <w:ind w:firstLine="706"/>
        <w:jc w:val="both"/>
        <w:rPr>
          <w:rFonts w:eastAsia="Arial Unicode MS"/>
        </w:rPr>
      </w:pPr>
      <w:proofErr w:type="gramStart"/>
      <w:r w:rsidRPr="006722C6">
        <w:rPr>
          <w:rFonts w:eastAsia="Arial Unicode MS"/>
          <w:sz w:val="28"/>
        </w:rPr>
        <w:t>Преподаватель  является</w:t>
      </w:r>
      <w:proofErr w:type="gramEnd"/>
      <w:r w:rsidRPr="006722C6">
        <w:rPr>
          <w:rFonts w:eastAsia="Arial Unicode MS"/>
          <w:sz w:val="28"/>
        </w:rPr>
        <w:t xml:space="preserve">  инициатором  варианта  использования.  </w:t>
      </w:r>
      <w:proofErr w:type="gramStart"/>
      <w:r w:rsidRPr="006722C6">
        <w:rPr>
          <w:rFonts w:eastAsia="Arial Unicode MS"/>
          <w:sz w:val="28"/>
        </w:rPr>
        <w:t>После  успешной</w:t>
      </w:r>
      <w:proofErr w:type="gramEnd"/>
      <w:r w:rsidRPr="006722C6">
        <w:rPr>
          <w:rFonts w:eastAsia="Arial Unicode MS"/>
          <w:sz w:val="28"/>
        </w:rPr>
        <w:t xml:space="preserve"> авторизации  в  системе  открывается  форма,  содержащая  перечень  возможных последующих  операций.  </w:t>
      </w:r>
      <w:proofErr w:type="gramStart"/>
      <w:r w:rsidRPr="006722C6">
        <w:rPr>
          <w:rFonts w:eastAsia="Arial Unicode MS"/>
          <w:sz w:val="28"/>
        </w:rPr>
        <w:t>Если  функция</w:t>
      </w:r>
      <w:proofErr w:type="gramEnd"/>
      <w:r w:rsidRPr="006722C6">
        <w:rPr>
          <w:rFonts w:eastAsia="Arial Unicode MS"/>
          <w:sz w:val="28"/>
        </w:rPr>
        <w:t xml:space="preserve"> </w:t>
      </w:r>
      <w:proofErr w:type="spellStart"/>
      <w:r w:rsidRPr="006722C6">
        <w:rPr>
          <w:rFonts w:eastAsia="Arial Unicode MS"/>
          <w:sz w:val="28"/>
        </w:rPr>
        <w:t>control_posible</w:t>
      </w:r>
      <w:proofErr w:type="spellEnd"/>
      <w:r w:rsidRPr="006722C6">
        <w:rPr>
          <w:rFonts w:eastAsia="Arial Unicode MS"/>
          <w:sz w:val="28"/>
        </w:rPr>
        <w:t xml:space="preserve">() возвращает  значение, </w:t>
      </w:r>
      <w:proofErr w:type="spellStart"/>
      <w:r w:rsidRPr="006722C6">
        <w:rPr>
          <w:rFonts w:eastAsia="Arial Unicode MS"/>
          <w:sz w:val="28"/>
        </w:rPr>
        <w:t>соотвествующее</w:t>
      </w:r>
      <w:proofErr w:type="spellEnd"/>
      <w:r w:rsidRPr="006722C6">
        <w:rPr>
          <w:rFonts w:eastAsia="Arial Unicode MS"/>
          <w:sz w:val="28"/>
        </w:rPr>
        <w:t xml:space="preserve"> доступности выбора, то Преподаватель имеет возможность выбрать одно из предложенных действий. После получения выбора Преподавателя, система открывает соответствующую форму. </w:t>
      </w:r>
      <w:r w:rsidRPr="006722C6">
        <w:rPr>
          <w:rFonts w:eastAsia="Arial Unicode MS"/>
          <w:sz w:val="28"/>
        </w:rPr>
        <w:cr/>
      </w:r>
    </w:p>
    <w:p w:rsidR="00BF4506" w:rsidRDefault="00BF4506" w:rsidP="00BF4506">
      <w:pPr>
        <w:rPr>
          <w:rFonts w:eastAsia="Arial Unicode MS"/>
        </w:rPr>
      </w:pPr>
      <w:r w:rsidRPr="00BF4506">
        <w:rPr>
          <w:noProof/>
        </w:rPr>
        <w:drawing>
          <wp:inline distT="0" distB="0" distL="0" distR="0" wp14:anchorId="543EC706" wp14:editId="05AC5227">
            <wp:extent cx="5143500" cy="29051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3500" cy="2905125"/>
                    </a:xfrm>
                    <a:prstGeom prst="rect">
                      <a:avLst/>
                    </a:prstGeom>
                  </pic:spPr>
                </pic:pic>
              </a:graphicData>
            </a:graphic>
          </wp:inline>
        </w:drawing>
      </w:r>
    </w:p>
    <w:p w:rsidR="00BF4506" w:rsidRDefault="00BF4506" w:rsidP="007D5E55">
      <w:pPr>
        <w:jc w:val="both"/>
        <w:rPr>
          <w:rFonts w:eastAsia="Arial Unicode MS"/>
        </w:rPr>
      </w:pPr>
    </w:p>
    <w:p w:rsidR="00BF4506" w:rsidRPr="006722C6" w:rsidRDefault="007D5E55" w:rsidP="006722C6">
      <w:pPr>
        <w:spacing w:line="360" w:lineRule="auto"/>
        <w:jc w:val="both"/>
        <w:rPr>
          <w:rFonts w:eastAsia="Arial Unicode MS"/>
          <w:sz w:val="28"/>
        </w:rPr>
      </w:pPr>
      <w:r w:rsidRPr="006722C6">
        <w:rPr>
          <w:rFonts w:eastAsia="Arial Unicode MS"/>
          <w:sz w:val="28"/>
        </w:rPr>
        <w:t>Краткое описание диаграммы</w:t>
      </w:r>
      <w:r w:rsidR="00BF4506" w:rsidRPr="006722C6">
        <w:rPr>
          <w:rFonts w:eastAsia="Arial Unicode MS"/>
          <w:sz w:val="28"/>
        </w:rPr>
        <w:t xml:space="preserve">: </w:t>
      </w:r>
    </w:p>
    <w:p w:rsidR="00BF4506"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lastRenderedPageBreak/>
        <w:t>Инициатором  дополнительного</w:t>
      </w:r>
      <w:proofErr w:type="gramEnd"/>
      <w:r w:rsidRPr="006722C6">
        <w:rPr>
          <w:rFonts w:eastAsia="Arial Unicode MS"/>
          <w:sz w:val="28"/>
        </w:rPr>
        <w:t xml:space="preserve">  потока  событий  является  Преподаватель, осуществляющий выбор действия "Создание теста". Далее происходит открытие формы для ввода общей информации о тесте и тестовых заданий с вариантами ответов. После получения команды на сохранение данных происходит их проверка и сохранение в базе тестов. </w:t>
      </w:r>
      <w:r w:rsidRPr="006722C6">
        <w:rPr>
          <w:rFonts w:eastAsia="Arial Unicode MS"/>
          <w:sz w:val="28"/>
        </w:rPr>
        <w:cr/>
      </w:r>
    </w:p>
    <w:p w:rsidR="00BF4506" w:rsidRDefault="00BF4506" w:rsidP="00BF4506">
      <w:pPr>
        <w:rPr>
          <w:rFonts w:eastAsia="Arial Unicode MS"/>
        </w:rPr>
      </w:pPr>
    </w:p>
    <w:p w:rsidR="00BF4506" w:rsidRDefault="00BF4506" w:rsidP="00BF4506">
      <w:pPr>
        <w:rPr>
          <w:rFonts w:eastAsia="Arial Unicode MS"/>
        </w:rPr>
      </w:pPr>
      <w:r w:rsidRPr="00BF4506">
        <w:rPr>
          <w:noProof/>
        </w:rPr>
        <w:drawing>
          <wp:inline distT="0" distB="0" distL="0" distR="0" wp14:anchorId="75887015" wp14:editId="7DB41751">
            <wp:extent cx="5248275" cy="35528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8275" cy="3552825"/>
                    </a:xfrm>
                    <a:prstGeom prst="rect">
                      <a:avLst/>
                    </a:prstGeom>
                  </pic:spPr>
                </pic:pic>
              </a:graphicData>
            </a:graphic>
          </wp:inline>
        </w:drawing>
      </w:r>
    </w:p>
    <w:p w:rsidR="00BF4506" w:rsidRDefault="00BF4506" w:rsidP="00BF4506">
      <w:pPr>
        <w:rPr>
          <w:rFonts w:eastAsia="Arial Unicode MS"/>
        </w:rPr>
      </w:pPr>
    </w:p>
    <w:p w:rsidR="00BF4506" w:rsidRPr="006722C6" w:rsidRDefault="007D5E55" w:rsidP="006722C6">
      <w:pPr>
        <w:spacing w:line="360" w:lineRule="auto"/>
        <w:jc w:val="both"/>
        <w:rPr>
          <w:rFonts w:eastAsia="Arial Unicode MS"/>
          <w:sz w:val="28"/>
        </w:rPr>
      </w:pPr>
      <w:r w:rsidRPr="006722C6">
        <w:rPr>
          <w:rFonts w:eastAsia="Arial Unicode MS"/>
          <w:sz w:val="28"/>
        </w:rPr>
        <w:t>Краткое описание диаграммы</w:t>
      </w:r>
      <w:r w:rsidR="00BF4506" w:rsidRPr="006722C6">
        <w:rPr>
          <w:rFonts w:eastAsia="Arial Unicode MS"/>
          <w:sz w:val="28"/>
        </w:rPr>
        <w:t xml:space="preserve">: </w:t>
      </w:r>
    </w:p>
    <w:p w:rsidR="00BF4506" w:rsidRDefault="00BF4506" w:rsidP="006722C6">
      <w:pPr>
        <w:spacing w:line="360" w:lineRule="auto"/>
        <w:ind w:firstLine="706"/>
        <w:jc w:val="both"/>
        <w:rPr>
          <w:rFonts w:eastAsia="Arial Unicode MS"/>
        </w:rPr>
      </w:pPr>
      <w:proofErr w:type="gramStart"/>
      <w:r w:rsidRPr="006722C6">
        <w:rPr>
          <w:rFonts w:eastAsia="Arial Unicode MS"/>
          <w:sz w:val="28"/>
        </w:rPr>
        <w:t>Инициатором  дополнительного</w:t>
      </w:r>
      <w:proofErr w:type="gramEnd"/>
      <w:r w:rsidRPr="006722C6">
        <w:rPr>
          <w:rFonts w:eastAsia="Arial Unicode MS"/>
          <w:sz w:val="28"/>
        </w:rPr>
        <w:t xml:space="preserve">  потока  событий  является  Преподаватель, осуществляющий  выбор  действия "Редактирование  теста".  </w:t>
      </w:r>
      <w:proofErr w:type="gramStart"/>
      <w:r w:rsidRPr="006722C6">
        <w:rPr>
          <w:rFonts w:eastAsia="Arial Unicode MS"/>
          <w:sz w:val="28"/>
        </w:rPr>
        <w:t>Далее  происходит</w:t>
      </w:r>
      <w:proofErr w:type="gramEnd"/>
      <w:r w:rsidRPr="006722C6">
        <w:rPr>
          <w:rFonts w:eastAsia="Arial Unicode MS"/>
          <w:sz w:val="28"/>
        </w:rPr>
        <w:t xml:space="preserve">  открытие формы  для  отображения  списка  тестов,  созданных  ранее  данным  Преподавателем. Преподаватель </w:t>
      </w:r>
      <w:proofErr w:type="gramStart"/>
      <w:r w:rsidRPr="006722C6">
        <w:rPr>
          <w:rFonts w:eastAsia="Arial Unicode MS"/>
          <w:sz w:val="28"/>
        </w:rPr>
        <w:t>выбирает  тест</w:t>
      </w:r>
      <w:proofErr w:type="gramEnd"/>
      <w:r w:rsidRPr="006722C6">
        <w:rPr>
          <w:rFonts w:eastAsia="Arial Unicode MS"/>
          <w:sz w:val="28"/>
        </w:rPr>
        <w:t xml:space="preserve">  для  редактирования,  после  чего  загружается  форма,  в которой  содержится  общая  информация  о  тесте  и  задания  с  вариантами  ответов. </w:t>
      </w:r>
      <w:proofErr w:type="gramStart"/>
      <w:r w:rsidRPr="006722C6">
        <w:rPr>
          <w:rFonts w:eastAsia="Arial Unicode MS"/>
          <w:sz w:val="28"/>
        </w:rPr>
        <w:t>Пользователь  вносит</w:t>
      </w:r>
      <w:proofErr w:type="gramEnd"/>
      <w:r w:rsidRPr="006722C6">
        <w:rPr>
          <w:rFonts w:eastAsia="Arial Unicode MS"/>
          <w:sz w:val="28"/>
        </w:rPr>
        <w:t xml:space="preserve">  изменения  и  дает  команду  на  сохранение  данных.  Результаты редактирования проверяются и сохраняются в базе тестов. </w:t>
      </w:r>
      <w:r w:rsidRPr="006722C6">
        <w:rPr>
          <w:rFonts w:eastAsia="Arial Unicode MS"/>
          <w:sz w:val="28"/>
        </w:rPr>
        <w:cr/>
      </w:r>
    </w:p>
    <w:p w:rsidR="00BF4506" w:rsidRDefault="00BF4506" w:rsidP="00BF4506">
      <w:pPr>
        <w:rPr>
          <w:rFonts w:eastAsia="Arial Unicode MS"/>
        </w:rPr>
      </w:pPr>
    </w:p>
    <w:p w:rsidR="00BF4506" w:rsidRDefault="00BF4506" w:rsidP="00BF4506">
      <w:pPr>
        <w:rPr>
          <w:rFonts w:eastAsia="Arial Unicode MS"/>
        </w:rPr>
      </w:pPr>
      <w:r w:rsidRPr="00BF4506">
        <w:rPr>
          <w:noProof/>
        </w:rPr>
        <w:lastRenderedPageBreak/>
        <w:drawing>
          <wp:inline distT="0" distB="0" distL="0" distR="0" wp14:anchorId="4A643048" wp14:editId="2EEF48E1">
            <wp:extent cx="5248275" cy="30956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8275" cy="3095625"/>
                    </a:xfrm>
                    <a:prstGeom prst="rect">
                      <a:avLst/>
                    </a:prstGeom>
                  </pic:spPr>
                </pic:pic>
              </a:graphicData>
            </a:graphic>
          </wp:inline>
        </w:drawing>
      </w:r>
    </w:p>
    <w:p w:rsidR="00BF4506" w:rsidRDefault="00BF4506" w:rsidP="00BF4506">
      <w:pPr>
        <w:rPr>
          <w:rFonts w:eastAsia="Arial Unicode MS"/>
        </w:rPr>
      </w:pPr>
    </w:p>
    <w:p w:rsidR="00BF4506" w:rsidRPr="006722C6" w:rsidRDefault="004A1803" w:rsidP="006722C6">
      <w:pPr>
        <w:spacing w:line="360" w:lineRule="auto"/>
        <w:rPr>
          <w:rFonts w:eastAsia="Arial Unicode MS"/>
          <w:sz w:val="28"/>
        </w:rPr>
      </w:pPr>
      <w:r w:rsidRPr="006722C6">
        <w:rPr>
          <w:rFonts w:eastAsia="Arial Unicode MS"/>
          <w:sz w:val="28"/>
        </w:rPr>
        <w:t>Краткое описание диаграммы</w:t>
      </w:r>
      <w:r w:rsidR="00BF4506" w:rsidRPr="006722C6">
        <w:rPr>
          <w:rFonts w:eastAsia="Arial Unicode MS"/>
          <w:sz w:val="28"/>
        </w:rPr>
        <w:t xml:space="preserve">: </w:t>
      </w:r>
    </w:p>
    <w:p w:rsidR="004A1803"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Инициатором  дополнительного</w:t>
      </w:r>
      <w:proofErr w:type="gramEnd"/>
      <w:r w:rsidRPr="006722C6">
        <w:rPr>
          <w:rFonts w:eastAsia="Arial Unicode MS"/>
          <w:sz w:val="28"/>
        </w:rPr>
        <w:t xml:space="preserve">  потока  событий  является  Преподаватель, осуществляющий выбор действия "Удаление теста". Далее происходит открытие формы для</w:t>
      </w:r>
      <w:r w:rsidR="004A1803" w:rsidRPr="006722C6">
        <w:rPr>
          <w:rFonts w:eastAsia="Arial Unicode MS"/>
          <w:sz w:val="28"/>
        </w:rPr>
        <w:t xml:space="preserve"> </w:t>
      </w:r>
      <w:proofErr w:type="gramStart"/>
      <w:r w:rsidRPr="006722C6">
        <w:rPr>
          <w:rFonts w:eastAsia="Arial Unicode MS"/>
          <w:sz w:val="28"/>
        </w:rPr>
        <w:t>отображения  списка</w:t>
      </w:r>
      <w:proofErr w:type="gramEnd"/>
      <w:r w:rsidRPr="006722C6">
        <w:rPr>
          <w:rFonts w:eastAsia="Arial Unicode MS"/>
          <w:sz w:val="28"/>
        </w:rPr>
        <w:t xml:space="preserve">  тестов,  созданных  ранее  данным  Преподавателем. </w:t>
      </w:r>
    </w:p>
    <w:p w:rsidR="00BF4506"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Преподаватель  выбирает</w:t>
      </w:r>
      <w:proofErr w:type="gramEnd"/>
      <w:r w:rsidRPr="006722C6">
        <w:rPr>
          <w:rFonts w:eastAsia="Arial Unicode MS"/>
          <w:sz w:val="28"/>
        </w:rPr>
        <w:t xml:space="preserve">  тест  для  удаления,  после  чего  система  запрашивает подтверждение  на  удаление.  </w:t>
      </w:r>
      <w:proofErr w:type="gramStart"/>
      <w:r w:rsidRPr="006722C6">
        <w:rPr>
          <w:rFonts w:eastAsia="Arial Unicode MS"/>
          <w:sz w:val="28"/>
        </w:rPr>
        <w:t>После  подтверждения</w:t>
      </w:r>
      <w:proofErr w:type="gramEnd"/>
      <w:r w:rsidRPr="006722C6">
        <w:rPr>
          <w:rFonts w:eastAsia="Arial Unicode MS"/>
          <w:sz w:val="28"/>
        </w:rPr>
        <w:t xml:space="preserve">  тест  удаляется  из  базы  тестов.  По завершении действия выводится сообщение об успешном выполнении действия. </w:t>
      </w:r>
    </w:p>
    <w:p w:rsidR="004A1803" w:rsidRPr="006722C6" w:rsidRDefault="004A1803" w:rsidP="006722C6">
      <w:pPr>
        <w:spacing w:line="360" w:lineRule="auto"/>
        <w:rPr>
          <w:rFonts w:eastAsia="Arial Unicode MS"/>
          <w:sz w:val="28"/>
        </w:rPr>
      </w:pPr>
    </w:p>
    <w:p w:rsidR="00BF4506" w:rsidRPr="006722C6" w:rsidRDefault="00BF4506" w:rsidP="006722C6">
      <w:pPr>
        <w:spacing w:line="360" w:lineRule="auto"/>
        <w:ind w:firstLine="706"/>
        <w:rPr>
          <w:rFonts w:eastAsia="Arial Unicode MS"/>
          <w:sz w:val="28"/>
        </w:rPr>
      </w:pPr>
      <w:proofErr w:type="gramStart"/>
      <w:r w:rsidRPr="006722C6">
        <w:rPr>
          <w:rFonts w:eastAsia="Arial Unicode MS"/>
          <w:sz w:val="28"/>
        </w:rPr>
        <w:t>На  рисунке</w:t>
      </w:r>
      <w:proofErr w:type="gramEnd"/>
      <w:r w:rsidRPr="006722C6">
        <w:rPr>
          <w:rFonts w:eastAsia="Arial Unicode MS"/>
          <w:sz w:val="28"/>
        </w:rPr>
        <w:t xml:space="preserve"> 3.7 представлена  диаграмма  последовательности  для  варианта использования "Прохождение тестирования". </w:t>
      </w:r>
      <w:r w:rsidRPr="006722C6">
        <w:rPr>
          <w:rFonts w:eastAsia="Arial Unicode MS"/>
          <w:sz w:val="28"/>
        </w:rPr>
        <w:cr/>
      </w:r>
    </w:p>
    <w:p w:rsidR="00BF4506" w:rsidRDefault="00BF4506" w:rsidP="00BF4506">
      <w:pPr>
        <w:rPr>
          <w:rFonts w:eastAsia="Arial Unicode MS"/>
        </w:rPr>
      </w:pPr>
      <w:r w:rsidRPr="00BF4506">
        <w:rPr>
          <w:noProof/>
        </w:rPr>
        <w:lastRenderedPageBreak/>
        <w:drawing>
          <wp:inline distT="0" distB="0" distL="0" distR="0" wp14:anchorId="4FA89BE9" wp14:editId="3C7C5811">
            <wp:extent cx="5257800" cy="34480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7800" cy="3448050"/>
                    </a:xfrm>
                    <a:prstGeom prst="rect">
                      <a:avLst/>
                    </a:prstGeom>
                  </pic:spPr>
                </pic:pic>
              </a:graphicData>
            </a:graphic>
          </wp:inline>
        </w:drawing>
      </w:r>
    </w:p>
    <w:p w:rsidR="00BF4506" w:rsidRDefault="00BF4506" w:rsidP="00BF4506">
      <w:pPr>
        <w:rPr>
          <w:rFonts w:eastAsia="Arial Unicode MS"/>
        </w:rPr>
      </w:pPr>
    </w:p>
    <w:p w:rsidR="00BF4506" w:rsidRPr="006722C6" w:rsidRDefault="004A1803" w:rsidP="006722C6">
      <w:pPr>
        <w:spacing w:line="360" w:lineRule="auto"/>
        <w:rPr>
          <w:rFonts w:eastAsia="Arial Unicode MS"/>
          <w:sz w:val="28"/>
        </w:rPr>
      </w:pPr>
      <w:r w:rsidRPr="006722C6">
        <w:rPr>
          <w:rFonts w:eastAsia="Arial Unicode MS"/>
          <w:sz w:val="28"/>
        </w:rPr>
        <w:t>Краткое описание диаграммы</w:t>
      </w:r>
      <w:r w:rsidR="00BF4506" w:rsidRPr="006722C6">
        <w:rPr>
          <w:rFonts w:eastAsia="Arial Unicode MS"/>
          <w:sz w:val="28"/>
        </w:rPr>
        <w:t xml:space="preserve">: </w:t>
      </w:r>
    </w:p>
    <w:p w:rsidR="004A1803"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Инициатором  данного</w:t>
      </w:r>
      <w:proofErr w:type="gramEnd"/>
      <w:r w:rsidRPr="006722C6">
        <w:rPr>
          <w:rFonts w:eastAsia="Arial Unicode MS"/>
          <w:sz w:val="28"/>
        </w:rPr>
        <w:t xml:space="preserve">  варианта  использования  является  Слушатель.  Далее происходит открытие формы для отображения списка тестов. Слушатель выбирает тест. Система проверяет, не проходил ли ранее данный Слушатель выбранный тест. Если не </w:t>
      </w:r>
      <w:proofErr w:type="gramStart"/>
      <w:r w:rsidRPr="006722C6">
        <w:rPr>
          <w:rFonts w:eastAsia="Arial Unicode MS"/>
          <w:sz w:val="28"/>
        </w:rPr>
        <w:t>проходил,  то</w:t>
      </w:r>
      <w:proofErr w:type="gramEnd"/>
      <w:r w:rsidRPr="006722C6">
        <w:rPr>
          <w:rFonts w:eastAsia="Arial Unicode MS"/>
          <w:sz w:val="28"/>
        </w:rPr>
        <w:t xml:space="preserve">  отображается  форма  с  тестовыми  заданиями.  </w:t>
      </w:r>
      <w:proofErr w:type="gramStart"/>
      <w:r w:rsidRPr="006722C6">
        <w:rPr>
          <w:rFonts w:eastAsia="Arial Unicode MS"/>
          <w:sz w:val="28"/>
        </w:rPr>
        <w:t>Слушатель  последовательно</w:t>
      </w:r>
      <w:proofErr w:type="gramEnd"/>
      <w:r w:rsidRPr="006722C6">
        <w:rPr>
          <w:rFonts w:eastAsia="Arial Unicode MS"/>
          <w:sz w:val="28"/>
        </w:rPr>
        <w:t xml:space="preserve"> отвечает  на  вопросы  теста  путем  выбора  одного  из  ответов.  </w:t>
      </w:r>
      <w:proofErr w:type="gramStart"/>
      <w:r w:rsidRPr="006722C6">
        <w:rPr>
          <w:rFonts w:eastAsia="Arial Unicode MS"/>
          <w:sz w:val="28"/>
        </w:rPr>
        <w:t>После  выполнения</w:t>
      </w:r>
      <w:proofErr w:type="gramEnd"/>
      <w:r w:rsidRPr="006722C6">
        <w:rPr>
          <w:rFonts w:eastAsia="Arial Unicode MS"/>
          <w:sz w:val="28"/>
        </w:rPr>
        <w:t xml:space="preserve">  всех </w:t>
      </w:r>
      <w:r w:rsidR="004A1803" w:rsidRPr="006722C6">
        <w:rPr>
          <w:rFonts w:eastAsia="Arial Unicode MS"/>
          <w:sz w:val="28"/>
        </w:rPr>
        <w:t>з</w:t>
      </w:r>
      <w:r w:rsidRPr="006722C6">
        <w:rPr>
          <w:rFonts w:eastAsia="Arial Unicode MS"/>
          <w:sz w:val="28"/>
        </w:rPr>
        <w:t xml:space="preserve">аданий система подсчитывает результат, отображает на экране и сохраняет его. </w:t>
      </w:r>
    </w:p>
    <w:p w:rsidR="004A1803" w:rsidRPr="006722C6" w:rsidRDefault="004A1803" w:rsidP="006722C6">
      <w:pPr>
        <w:spacing w:line="360" w:lineRule="auto"/>
        <w:ind w:firstLine="706"/>
        <w:jc w:val="both"/>
        <w:rPr>
          <w:rFonts w:eastAsia="Arial Unicode MS"/>
          <w:sz w:val="28"/>
        </w:rPr>
      </w:pPr>
    </w:p>
    <w:p w:rsidR="004A1803"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При  необходимости</w:t>
      </w:r>
      <w:proofErr w:type="gramEnd"/>
      <w:r w:rsidRPr="006722C6">
        <w:rPr>
          <w:rFonts w:eastAsia="Arial Unicode MS"/>
          <w:sz w:val="28"/>
        </w:rPr>
        <w:t xml:space="preserve">,  можно  построить  диаграммы  кооперации.  Кооперативные </w:t>
      </w:r>
      <w:proofErr w:type="gramStart"/>
      <w:r w:rsidRPr="006722C6">
        <w:rPr>
          <w:rFonts w:eastAsia="Arial Unicode MS"/>
          <w:sz w:val="28"/>
        </w:rPr>
        <w:t>диаграммы  отражают</w:t>
      </w:r>
      <w:proofErr w:type="gramEnd"/>
      <w:r w:rsidRPr="006722C6">
        <w:rPr>
          <w:rFonts w:eastAsia="Arial Unicode MS"/>
          <w:sz w:val="28"/>
        </w:rPr>
        <w:t xml:space="preserve">  практически  ту  же  самую  информацию,  что  и  диаграммы последовательности, только с другой точки зрения. Если диаграммы последовательности </w:t>
      </w:r>
      <w:proofErr w:type="gramStart"/>
      <w:r w:rsidRPr="006722C6">
        <w:rPr>
          <w:rFonts w:eastAsia="Arial Unicode MS"/>
          <w:sz w:val="28"/>
        </w:rPr>
        <w:t>упорядочены  по</w:t>
      </w:r>
      <w:proofErr w:type="gramEnd"/>
      <w:r w:rsidRPr="006722C6">
        <w:rPr>
          <w:rFonts w:eastAsia="Arial Unicode MS"/>
          <w:sz w:val="28"/>
        </w:rPr>
        <w:t xml:space="preserve">  времени,  то  кооперативные  диаграммы  заостряют  внимание  на  связях между объектами, рассматривают структурные особенности взаимодействия объектов.  </w:t>
      </w:r>
    </w:p>
    <w:p w:rsidR="004A1803" w:rsidRPr="006722C6" w:rsidRDefault="004A1803" w:rsidP="006722C6">
      <w:pPr>
        <w:spacing w:line="360" w:lineRule="auto"/>
        <w:ind w:firstLine="706"/>
        <w:rPr>
          <w:rFonts w:eastAsia="Arial Unicode MS"/>
          <w:sz w:val="28"/>
        </w:rPr>
      </w:pPr>
    </w:p>
    <w:p w:rsidR="00BF4506" w:rsidRPr="006722C6" w:rsidRDefault="00BF4506" w:rsidP="006722C6">
      <w:pPr>
        <w:spacing w:line="360" w:lineRule="auto"/>
        <w:ind w:firstLine="706"/>
        <w:rPr>
          <w:rFonts w:eastAsia="Arial Unicode MS"/>
          <w:sz w:val="28"/>
        </w:rPr>
      </w:pPr>
      <w:r w:rsidRPr="006722C6">
        <w:rPr>
          <w:rFonts w:eastAsia="Arial Unicode MS"/>
          <w:sz w:val="28"/>
        </w:rPr>
        <w:t xml:space="preserve">Затем строятся диаграммы классов.  </w:t>
      </w:r>
    </w:p>
    <w:p w:rsidR="004A1803" w:rsidRPr="006722C6" w:rsidRDefault="00BF4506" w:rsidP="006722C6">
      <w:pPr>
        <w:spacing w:line="360" w:lineRule="auto"/>
        <w:jc w:val="both"/>
        <w:rPr>
          <w:rFonts w:eastAsia="Arial Unicode MS"/>
          <w:sz w:val="28"/>
        </w:rPr>
      </w:pPr>
      <w:proofErr w:type="gramStart"/>
      <w:r w:rsidRPr="006722C6">
        <w:rPr>
          <w:rFonts w:eastAsia="Arial Unicode MS"/>
          <w:sz w:val="28"/>
        </w:rPr>
        <w:lastRenderedPageBreak/>
        <w:t>Диаграммы  классов</w:t>
      </w:r>
      <w:proofErr w:type="gramEnd"/>
      <w:r w:rsidRPr="006722C6">
        <w:rPr>
          <w:rFonts w:eastAsia="Arial Unicode MS"/>
          <w:sz w:val="28"/>
        </w:rPr>
        <w:t xml:space="preserve">  являются  центральным  звеном  объектно-ориентированных методов. Они иллюстрируют взаимоотношения программных элементов, а не понятий из предметной области.  </w:t>
      </w:r>
      <w:proofErr w:type="gramStart"/>
      <w:r w:rsidRPr="006722C6">
        <w:rPr>
          <w:rFonts w:eastAsia="Arial Unicode MS"/>
          <w:sz w:val="28"/>
        </w:rPr>
        <w:t>Диаграммы  классов</w:t>
      </w:r>
      <w:proofErr w:type="gramEnd"/>
      <w:r w:rsidRPr="006722C6">
        <w:rPr>
          <w:rFonts w:eastAsia="Arial Unicode MS"/>
          <w:sz w:val="28"/>
        </w:rPr>
        <w:t xml:space="preserve">  предназначены  для  статического</w:t>
      </w:r>
      <w:r w:rsidR="004A1803" w:rsidRPr="006722C6">
        <w:rPr>
          <w:rFonts w:eastAsia="Arial Unicode MS"/>
          <w:sz w:val="28"/>
        </w:rPr>
        <w:t xml:space="preserve"> </w:t>
      </w:r>
      <w:r w:rsidRPr="006722C6">
        <w:rPr>
          <w:rFonts w:eastAsia="Arial Unicode MS"/>
          <w:sz w:val="28"/>
        </w:rPr>
        <w:t xml:space="preserve">моделирования  объектов. </w:t>
      </w:r>
    </w:p>
    <w:p w:rsidR="00BF4506" w:rsidRPr="006722C6" w:rsidRDefault="00BF4506" w:rsidP="006722C6">
      <w:pPr>
        <w:spacing w:line="360" w:lineRule="auto"/>
        <w:ind w:firstLine="706"/>
        <w:rPr>
          <w:rFonts w:eastAsia="Arial Unicode MS"/>
          <w:sz w:val="28"/>
        </w:rPr>
      </w:pPr>
      <w:proofErr w:type="gramStart"/>
      <w:r w:rsidRPr="006722C6">
        <w:rPr>
          <w:rFonts w:eastAsia="Arial Unicode MS"/>
          <w:sz w:val="28"/>
        </w:rPr>
        <w:t>Для  составления</w:t>
      </w:r>
      <w:proofErr w:type="gramEnd"/>
      <w:r w:rsidRPr="006722C6">
        <w:rPr>
          <w:rFonts w:eastAsia="Arial Unicode MS"/>
          <w:sz w:val="28"/>
        </w:rPr>
        <w:t xml:space="preserve">  диаграммы  классов  необходимо  выполнить следующие действия: </w:t>
      </w:r>
    </w:p>
    <w:p w:rsidR="00BF4506" w:rsidRPr="006722C6" w:rsidRDefault="00BF4506" w:rsidP="006722C6">
      <w:pPr>
        <w:pStyle w:val="aff1"/>
        <w:numPr>
          <w:ilvl w:val="0"/>
          <w:numId w:val="26"/>
        </w:numPr>
        <w:spacing w:line="360" w:lineRule="auto"/>
        <w:jc w:val="both"/>
        <w:rPr>
          <w:rFonts w:eastAsia="Arial Unicode MS"/>
          <w:sz w:val="28"/>
        </w:rPr>
      </w:pPr>
      <w:r w:rsidRPr="006722C6">
        <w:rPr>
          <w:rFonts w:eastAsia="Arial Unicode MS"/>
          <w:sz w:val="28"/>
        </w:rPr>
        <w:t xml:space="preserve">Выделить программные классы. </w:t>
      </w:r>
    </w:p>
    <w:p w:rsidR="00BF4506" w:rsidRPr="006722C6" w:rsidRDefault="00BF4506" w:rsidP="006722C6">
      <w:pPr>
        <w:pStyle w:val="aff1"/>
        <w:numPr>
          <w:ilvl w:val="0"/>
          <w:numId w:val="26"/>
        </w:numPr>
        <w:spacing w:line="360" w:lineRule="auto"/>
        <w:rPr>
          <w:rFonts w:eastAsia="Arial Unicode MS"/>
          <w:sz w:val="28"/>
        </w:rPr>
      </w:pPr>
      <w:r w:rsidRPr="006722C6">
        <w:rPr>
          <w:rFonts w:eastAsia="Arial Unicode MS"/>
          <w:sz w:val="28"/>
        </w:rPr>
        <w:t xml:space="preserve">Отобразить их на диаграмме классов. </w:t>
      </w:r>
    </w:p>
    <w:p w:rsidR="00BF4506" w:rsidRPr="006722C6" w:rsidRDefault="00BF4506" w:rsidP="006722C6">
      <w:pPr>
        <w:pStyle w:val="aff1"/>
        <w:numPr>
          <w:ilvl w:val="0"/>
          <w:numId w:val="26"/>
        </w:numPr>
        <w:spacing w:line="360" w:lineRule="auto"/>
        <w:rPr>
          <w:rFonts w:eastAsia="Arial Unicode MS"/>
          <w:sz w:val="28"/>
        </w:rPr>
      </w:pPr>
      <w:r w:rsidRPr="006722C6">
        <w:rPr>
          <w:rFonts w:eastAsia="Arial Unicode MS"/>
          <w:sz w:val="28"/>
        </w:rPr>
        <w:t xml:space="preserve">Добавить необходимые атрибуты, ассоциации и методы. </w:t>
      </w:r>
    </w:p>
    <w:p w:rsidR="004A1803" w:rsidRPr="006722C6" w:rsidRDefault="004A1803" w:rsidP="006722C6">
      <w:pPr>
        <w:spacing w:line="360" w:lineRule="auto"/>
        <w:rPr>
          <w:rFonts w:eastAsia="Arial Unicode MS"/>
          <w:sz w:val="28"/>
        </w:rPr>
      </w:pPr>
    </w:p>
    <w:p w:rsidR="00BF4506" w:rsidRDefault="00BF4506" w:rsidP="006722C6">
      <w:pPr>
        <w:spacing w:line="360" w:lineRule="auto"/>
        <w:ind w:firstLine="706"/>
        <w:jc w:val="both"/>
        <w:rPr>
          <w:rFonts w:eastAsia="Arial Unicode MS"/>
        </w:rPr>
      </w:pPr>
      <w:r w:rsidRPr="006722C6">
        <w:rPr>
          <w:rFonts w:eastAsia="Arial Unicode MS"/>
          <w:sz w:val="28"/>
        </w:rPr>
        <w:t xml:space="preserve">В качестве примера на рисунке 3.8 представлена диаграмма классов для варианта использования "Создание теста". </w:t>
      </w:r>
      <w:r w:rsidRPr="006722C6">
        <w:rPr>
          <w:rFonts w:eastAsia="Arial Unicode MS"/>
          <w:sz w:val="28"/>
        </w:rPr>
        <w:cr/>
      </w:r>
    </w:p>
    <w:p w:rsidR="00BF4506" w:rsidRDefault="00BF4506" w:rsidP="00BF4506">
      <w:pPr>
        <w:rPr>
          <w:rFonts w:eastAsia="Arial Unicode MS"/>
        </w:rPr>
      </w:pPr>
      <w:r w:rsidRPr="00BF4506">
        <w:rPr>
          <w:noProof/>
        </w:rPr>
        <w:drawing>
          <wp:inline distT="0" distB="0" distL="0" distR="0" wp14:anchorId="2ECB9A9D" wp14:editId="0509C37A">
            <wp:extent cx="4867275" cy="30384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275" cy="3038475"/>
                    </a:xfrm>
                    <a:prstGeom prst="rect">
                      <a:avLst/>
                    </a:prstGeom>
                  </pic:spPr>
                </pic:pic>
              </a:graphicData>
            </a:graphic>
          </wp:inline>
        </w:drawing>
      </w:r>
    </w:p>
    <w:p w:rsidR="00BF4506" w:rsidRPr="006722C6" w:rsidRDefault="00BF4506" w:rsidP="006722C6">
      <w:pPr>
        <w:spacing w:line="360" w:lineRule="auto"/>
        <w:rPr>
          <w:rFonts w:eastAsia="Arial Unicode MS"/>
          <w:sz w:val="28"/>
        </w:rPr>
      </w:pPr>
    </w:p>
    <w:p w:rsidR="004A1803"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На  заключительной</w:t>
      </w:r>
      <w:proofErr w:type="gramEnd"/>
      <w:r w:rsidRPr="006722C6">
        <w:rPr>
          <w:rFonts w:eastAsia="Arial Unicode MS"/>
          <w:sz w:val="28"/>
        </w:rPr>
        <w:t xml:space="preserve">  стадии  этапа  следует  проверить  согласованность  и корректность всех диаграмм. В случае наличия ошибок вернуться к начальным шагам и повторить необходимые действия. </w:t>
      </w:r>
      <w:r w:rsidRPr="006722C6">
        <w:rPr>
          <w:rFonts w:eastAsia="Arial Unicode MS"/>
          <w:sz w:val="28"/>
        </w:rPr>
        <w:cr/>
      </w:r>
    </w:p>
    <w:p w:rsidR="004A1803" w:rsidRPr="006722C6" w:rsidRDefault="00BF4506" w:rsidP="006722C6">
      <w:pPr>
        <w:spacing w:line="360" w:lineRule="auto"/>
        <w:ind w:firstLine="706"/>
        <w:rPr>
          <w:rFonts w:eastAsia="Arial Unicode MS"/>
          <w:b/>
          <w:sz w:val="28"/>
          <w:u w:val="single"/>
        </w:rPr>
      </w:pPr>
      <w:r w:rsidRPr="006722C6">
        <w:rPr>
          <w:rFonts w:eastAsia="Arial Unicode MS"/>
          <w:b/>
          <w:sz w:val="28"/>
          <w:u w:val="single"/>
        </w:rPr>
        <w:t xml:space="preserve">Проектирование системы </w:t>
      </w:r>
      <w:r w:rsidRPr="006722C6">
        <w:rPr>
          <w:rFonts w:eastAsia="Arial Unicode MS"/>
          <w:b/>
          <w:sz w:val="28"/>
          <w:u w:val="single"/>
        </w:rPr>
        <w:cr/>
      </w:r>
    </w:p>
    <w:p w:rsidR="004A1803"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lastRenderedPageBreak/>
        <w:t>В  процессе</w:t>
      </w:r>
      <w:proofErr w:type="gramEnd"/>
      <w:r w:rsidRPr="006722C6">
        <w:rPr>
          <w:rFonts w:eastAsia="Arial Unicode MS"/>
          <w:sz w:val="28"/>
        </w:rPr>
        <w:t xml:space="preserve">  проектирования  основное  внимание  уделяется  концептуальному решению (в виде программного обеспечения или аппаратных средств), обеспечивающему выполнение  основных  требований.  </w:t>
      </w:r>
      <w:proofErr w:type="gramStart"/>
      <w:r w:rsidRPr="006722C6">
        <w:rPr>
          <w:rFonts w:eastAsia="Arial Unicode MS"/>
          <w:sz w:val="28"/>
        </w:rPr>
        <w:t>Например,  на</w:t>
      </w:r>
      <w:proofErr w:type="gramEnd"/>
      <w:r w:rsidRPr="006722C6">
        <w:rPr>
          <w:rFonts w:eastAsia="Arial Unicode MS"/>
          <w:sz w:val="28"/>
        </w:rPr>
        <w:t xml:space="preserve">  этапе  проектирования  описываются пр</w:t>
      </w:r>
      <w:r w:rsidR="004A1803" w:rsidRPr="006722C6">
        <w:rPr>
          <w:rFonts w:eastAsia="Arial Unicode MS"/>
          <w:sz w:val="28"/>
        </w:rPr>
        <w:t>о</w:t>
      </w:r>
      <w:r w:rsidRPr="006722C6">
        <w:rPr>
          <w:rFonts w:eastAsia="Arial Unicode MS"/>
          <w:sz w:val="28"/>
        </w:rPr>
        <w:t xml:space="preserve">граммные объекты или схема базы данных. </w:t>
      </w:r>
    </w:p>
    <w:p w:rsidR="004A1803"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Целью  объектно</w:t>
      </w:r>
      <w:proofErr w:type="gramEnd"/>
      <w:r w:rsidRPr="006722C6">
        <w:rPr>
          <w:rFonts w:eastAsia="Arial Unicode MS"/>
          <w:sz w:val="28"/>
        </w:rPr>
        <w:t xml:space="preserve">-ориентированного  проектирования  является  адаптация предварительного  системного  проекта (набора  классов "анализа"),  составляющего стабильную  основу  архитектуры  системы,  к  среде  реализации  с  учетом  всех нефункциональных требований. </w:t>
      </w:r>
    </w:p>
    <w:p w:rsidR="00BF4506" w:rsidRPr="006722C6" w:rsidRDefault="00BF4506" w:rsidP="006722C6">
      <w:pPr>
        <w:spacing w:line="360" w:lineRule="auto"/>
        <w:ind w:firstLine="706"/>
        <w:jc w:val="both"/>
        <w:rPr>
          <w:rFonts w:eastAsia="Arial Unicode MS"/>
          <w:sz w:val="28"/>
        </w:rPr>
      </w:pPr>
      <w:r w:rsidRPr="006722C6">
        <w:rPr>
          <w:rFonts w:eastAsia="Arial Unicode MS"/>
          <w:sz w:val="28"/>
        </w:rPr>
        <w:t xml:space="preserve">При проектировании системы требуется:  </w:t>
      </w:r>
    </w:p>
    <w:p w:rsidR="00BF4506" w:rsidRPr="006722C6" w:rsidRDefault="00BF4506" w:rsidP="006722C6">
      <w:pPr>
        <w:pStyle w:val="aff1"/>
        <w:numPr>
          <w:ilvl w:val="0"/>
          <w:numId w:val="28"/>
        </w:numPr>
        <w:spacing w:line="360" w:lineRule="auto"/>
        <w:jc w:val="both"/>
        <w:rPr>
          <w:rFonts w:eastAsia="Arial Unicode MS"/>
          <w:sz w:val="28"/>
        </w:rPr>
      </w:pPr>
      <w:proofErr w:type="gramStart"/>
      <w:r w:rsidRPr="006722C6">
        <w:rPr>
          <w:rFonts w:eastAsia="Arial Unicode MS"/>
          <w:sz w:val="28"/>
        </w:rPr>
        <w:t>разместить  классы</w:t>
      </w:r>
      <w:proofErr w:type="gramEnd"/>
      <w:r w:rsidRPr="006722C6">
        <w:rPr>
          <w:rFonts w:eastAsia="Arial Unicode MS"/>
          <w:sz w:val="28"/>
        </w:rPr>
        <w:t xml:space="preserve">  по  пакетам (использовать  деление:  пользовательский интерфейс – управление – данные;  или  другое  в  зависимости  от  постановки задачи); </w:t>
      </w:r>
    </w:p>
    <w:p w:rsidR="00BF4506" w:rsidRPr="006722C6" w:rsidRDefault="00BF4506" w:rsidP="006722C6">
      <w:pPr>
        <w:pStyle w:val="aff1"/>
        <w:numPr>
          <w:ilvl w:val="0"/>
          <w:numId w:val="28"/>
        </w:numPr>
        <w:spacing w:line="360" w:lineRule="auto"/>
        <w:jc w:val="both"/>
        <w:rPr>
          <w:rFonts w:eastAsia="Arial Unicode MS"/>
          <w:sz w:val="28"/>
        </w:rPr>
      </w:pPr>
      <w:proofErr w:type="gramStart"/>
      <w:r w:rsidRPr="006722C6">
        <w:rPr>
          <w:rFonts w:eastAsia="Arial Unicode MS"/>
          <w:sz w:val="28"/>
        </w:rPr>
        <w:t>связать  объекты</w:t>
      </w:r>
      <w:proofErr w:type="gramEnd"/>
      <w:r w:rsidRPr="006722C6">
        <w:rPr>
          <w:rFonts w:eastAsia="Arial Unicode MS"/>
          <w:sz w:val="28"/>
        </w:rPr>
        <w:t xml:space="preserve">  с  классами,  сообщения  на  диаграммах  взаимодействия – с операциями; </w:t>
      </w:r>
    </w:p>
    <w:p w:rsidR="00BF4506" w:rsidRPr="006722C6" w:rsidRDefault="00BF4506" w:rsidP="006722C6">
      <w:pPr>
        <w:pStyle w:val="aff1"/>
        <w:numPr>
          <w:ilvl w:val="0"/>
          <w:numId w:val="28"/>
        </w:numPr>
        <w:spacing w:line="360" w:lineRule="auto"/>
        <w:jc w:val="both"/>
        <w:rPr>
          <w:rFonts w:eastAsia="Arial Unicode MS"/>
          <w:sz w:val="28"/>
        </w:rPr>
      </w:pPr>
      <w:proofErr w:type="gramStart"/>
      <w:r w:rsidRPr="006722C6">
        <w:rPr>
          <w:rFonts w:eastAsia="Arial Unicode MS"/>
          <w:sz w:val="28"/>
        </w:rPr>
        <w:t>каждый  класс</w:t>
      </w:r>
      <w:proofErr w:type="gramEnd"/>
      <w:r w:rsidRPr="006722C6">
        <w:rPr>
          <w:rFonts w:eastAsia="Arial Unicode MS"/>
          <w:sz w:val="28"/>
        </w:rPr>
        <w:t xml:space="preserve">  снабдить  описанием,  которое  должно  включать  в  себя  краткое описание (ответственность класса), описание атрибутов и операций; </w:t>
      </w:r>
    </w:p>
    <w:p w:rsidR="00BF4506" w:rsidRPr="006722C6" w:rsidRDefault="00BF4506" w:rsidP="006722C6">
      <w:pPr>
        <w:pStyle w:val="aff1"/>
        <w:numPr>
          <w:ilvl w:val="0"/>
          <w:numId w:val="28"/>
        </w:numPr>
        <w:spacing w:line="360" w:lineRule="auto"/>
        <w:jc w:val="both"/>
        <w:rPr>
          <w:rFonts w:eastAsia="Arial Unicode MS"/>
          <w:sz w:val="28"/>
        </w:rPr>
      </w:pPr>
      <w:r w:rsidRPr="006722C6">
        <w:rPr>
          <w:rFonts w:eastAsia="Arial Unicode MS"/>
          <w:sz w:val="28"/>
        </w:rPr>
        <w:t xml:space="preserve">построить диаграммы классов системы, отображающие связи между классами; </w:t>
      </w:r>
    </w:p>
    <w:p w:rsidR="00BF4506" w:rsidRPr="006722C6" w:rsidRDefault="00BF4506" w:rsidP="006722C6">
      <w:pPr>
        <w:pStyle w:val="aff1"/>
        <w:numPr>
          <w:ilvl w:val="0"/>
          <w:numId w:val="28"/>
        </w:numPr>
        <w:spacing w:line="360" w:lineRule="auto"/>
        <w:jc w:val="both"/>
        <w:rPr>
          <w:rFonts w:eastAsia="Arial Unicode MS"/>
          <w:sz w:val="28"/>
        </w:rPr>
      </w:pPr>
      <w:r w:rsidRPr="006722C6">
        <w:rPr>
          <w:rFonts w:eastAsia="Arial Unicode MS"/>
          <w:sz w:val="28"/>
        </w:rPr>
        <w:t xml:space="preserve">для описания поведения экземпляров отдельных классов построить диаграммы состояний; </w:t>
      </w:r>
    </w:p>
    <w:p w:rsidR="00BF4506" w:rsidRPr="006722C6" w:rsidRDefault="00BF4506" w:rsidP="006722C6">
      <w:pPr>
        <w:pStyle w:val="aff1"/>
        <w:numPr>
          <w:ilvl w:val="0"/>
          <w:numId w:val="28"/>
        </w:numPr>
        <w:spacing w:line="360" w:lineRule="auto"/>
        <w:jc w:val="both"/>
        <w:rPr>
          <w:rFonts w:eastAsia="Arial Unicode MS"/>
          <w:sz w:val="28"/>
        </w:rPr>
      </w:pPr>
      <w:r w:rsidRPr="006722C6">
        <w:rPr>
          <w:rFonts w:eastAsia="Arial Unicode MS"/>
          <w:sz w:val="28"/>
        </w:rPr>
        <w:t>разработать (</w:t>
      </w:r>
      <w:proofErr w:type="gramStart"/>
      <w:r w:rsidRPr="006722C6">
        <w:rPr>
          <w:rFonts w:eastAsia="Arial Unicode MS"/>
          <w:sz w:val="28"/>
        </w:rPr>
        <w:t>если  это</w:t>
      </w:r>
      <w:proofErr w:type="gramEnd"/>
      <w:r w:rsidRPr="006722C6">
        <w:rPr>
          <w:rFonts w:eastAsia="Arial Unicode MS"/>
          <w:sz w:val="28"/>
        </w:rPr>
        <w:t xml:space="preserve">  требуется  вариантом  задания)  схему  базы  данных  и отобразить ее на диаграмме "сущность – связь". </w:t>
      </w:r>
    </w:p>
    <w:p w:rsidR="004A1803" w:rsidRPr="006722C6" w:rsidRDefault="004A1803" w:rsidP="006722C6">
      <w:pPr>
        <w:spacing w:line="360" w:lineRule="auto"/>
        <w:rPr>
          <w:rFonts w:eastAsia="Arial Unicode MS"/>
          <w:sz w:val="28"/>
        </w:rPr>
      </w:pPr>
    </w:p>
    <w:p w:rsidR="00BF4506" w:rsidRPr="006722C6" w:rsidRDefault="00BF4506" w:rsidP="006722C6">
      <w:pPr>
        <w:spacing w:line="360" w:lineRule="auto"/>
        <w:rPr>
          <w:rFonts w:eastAsia="Arial Unicode MS"/>
          <w:b/>
          <w:sz w:val="28"/>
          <w:u w:val="single"/>
        </w:rPr>
      </w:pPr>
      <w:r w:rsidRPr="006722C6">
        <w:rPr>
          <w:rFonts w:eastAsia="Arial Unicode MS"/>
          <w:b/>
          <w:sz w:val="28"/>
          <w:u w:val="single"/>
        </w:rPr>
        <w:t xml:space="preserve">Размещение классов системы по пакетам </w:t>
      </w:r>
    </w:p>
    <w:p w:rsidR="004A1803" w:rsidRPr="006722C6" w:rsidRDefault="004A1803" w:rsidP="006722C6">
      <w:pPr>
        <w:spacing w:line="360" w:lineRule="auto"/>
        <w:rPr>
          <w:rFonts w:eastAsia="Arial Unicode MS"/>
          <w:sz w:val="28"/>
        </w:rPr>
      </w:pPr>
    </w:p>
    <w:p w:rsidR="00BF4506" w:rsidRPr="006722C6" w:rsidRDefault="00BF4506" w:rsidP="006722C6">
      <w:pPr>
        <w:spacing w:line="360" w:lineRule="auto"/>
        <w:jc w:val="both"/>
        <w:rPr>
          <w:rFonts w:eastAsia="Arial Unicode MS"/>
          <w:sz w:val="28"/>
        </w:rPr>
      </w:pPr>
      <w:proofErr w:type="gramStart"/>
      <w:r w:rsidRPr="006722C6">
        <w:rPr>
          <w:rFonts w:eastAsia="Arial Unicode MS"/>
          <w:sz w:val="28"/>
        </w:rPr>
        <w:t>Предлагается  объединить</w:t>
      </w:r>
      <w:proofErr w:type="gramEnd"/>
      <w:r w:rsidRPr="006722C6">
        <w:rPr>
          <w:rFonts w:eastAsia="Arial Unicode MS"/>
          <w:sz w:val="28"/>
        </w:rPr>
        <w:t xml:space="preserve">  классы  в  пакеты  по  стереотипу.  </w:t>
      </w:r>
      <w:proofErr w:type="gramStart"/>
      <w:r w:rsidRPr="006722C6">
        <w:rPr>
          <w:rFonts w:eastAsia="Arial Unicode MS"/>
          <w:sz w:val="28"/>
        </w:rPr>
        <w:t>Для  этого</w:t>
      </w:r>
      <w:proofErr w:type="gramEnd"/>
      <w:r w:rsidRPr="006722C6">
        <w:rPr>
          <w:rFonts w:eastAsia="Arial Unicode MS"/>
          <w:sz w:val="28"/>
        </w:rPr>
        <w:t xml:space="preserve">  создаются пакеты: </w:t>
      </w:r>
    </w:p>
    <w:p w:rsidR="00BF4506" w:rsidRPr="006722C6" w:rsidRDefault="00BF4506" w:rsidP="006722C6">
      <w:pPr>
        <w:pStyle w:val="aff1"/>
        <w:numPr>
          <w:ilvl w:val="0"/>
          <w:numId w:val="29"/>
        </w:numPr>
        <w:spacing w:line="360" w:lineRule="auto"/>
        <w:jc w:val="both"/>
        <w:rPr>
          <w:rFonts w:eastAsia="Arial Unicode MS"/>
          <w:sz w:val="28"/>
        </w:rPr>
      </w:pPr>
      <w:proofErr w:type="spellStart"/>
      <w:r w:rsidRPr="006722C6">
        <w:rPr>
          <w:rFonts w:eastAsia="Arial Unicode MS"/>
          <w:sz w:val="28"/>
        </w:rPr>
        <w:t>Boundaries</w:t>
      </w:r>
      <w:proofErr w:type="spellEnd"/>
      <w:r w:rsidRPr="006722C6">
        <w:rPr>
          <w:rFonts w:eastAsia="Arial Unicode MS"/>
          <w:sz w:val="28"/>
        </w:rPr>
        <w:t xml:space="preserve"> (Границы) – интерфейсные объекты системы. </w:t>
      </w:r>
    </w:p>
    <w:p w:rsidR="00BF4506" w:rsidRPr="006722C6" w:rsidRDefault="00BF4506" w:rsidP="006722C6">
      <w:pPr>
        <w:pStyle w:val="aff1"/>
        <w:numPr>
          <w:ilvl w:val="0"/>
          <w:numId w:val="29"/>
        </w:numPr>
        <w:spacing w:line="360" w:lineRule="auto"/>
        <w:jc w:val="both"/>
        <w:rPr>
          <w:rFonts w:eastAsia="Arial Unicode MS"/>
          <w:sz w:val="28"/>
        </w:rPr>
      </w:pPr>
      <w:proofErr w:type="spellStart"/>
      <w:r w:rsidRPr="006722C6">
        <w:rPr>
          <w:rFonts w:eastAsia="Arial Unicode MS"/>
          <w:sz w:val="28"/>
        </w:rPr>
        <w:t>Control</w:t>
      </w:r>
      <w:proofErr w:type="spellEnd"/>
      <w:r w:rsidRPr="006722C6">
        <w:rPr>
          <w:rFonts w:eastAsia="Arial Unicode MS"/>
          <w:sz w:val="28"/>
        </w:rPr>
        <w:t xml:space="preserve"> (Управление) – управляющие объекты системы.  </w:t>
      </w:r>
    </w:p>
    <w:p w:rsidR="00BF4506" w:rsidRPr="006722C6" w:rsidRDefault="00BF4506" w:rsidP="006722C6">
      <w:pPr>
        <w:pStyle w:val="aff1"/>
        <w:numPr>
          <w:ilvl w:val="0"/>
          <w:numId w:val="29"/>
        </w:numPr>
        <w:spacing w:line="360" w:lineRule="auto"/>
        <w:jc w:val="both"/>
        <w:rPr>
          <w:rFonts w:eastAsia="Arial Unicode MS"/>
          <w:sz w:val="28"/>
        </w:rPr>
      </w:pPr>
      <w:proofErr w:type="spellStart"/>
      <w:r w:rsidRPr="006722C6">
        <w:rPr>
          <w:rFonts w:eastAsia="Arial Unicode MS"/>
          <w:sz w:val="28"/>
        </w:rPr>
        <w:lastRenderedPageBreak/>
        <w:t>Entities</w:t>
      </w:r>
      <w:proofErr w:type="spellEnd"/>
      <w:r w:rsidRPr="006722C6">
        <w:rPr>
          <w:rFonts w:eastAsia="Arial Unicode MS"/>
          <w:sz w:val="28"/>
        </w:rPr>
        <w:t xml:space="preserve"> (Сущности) – информационные объекты системы. </w:t>
      </w:r>
    </w:p>
    <w:p w:rsidR="00BF4506" w:rsidRPr="006722C6" w:rsidRDefault="00BF4506" w:rsidP="006722C6">
      <w:pPr>
        <w:spacing w:line="360" w:lineRule="auto"/>
        <w:ind w:firstLine="706"/>
        <w:jc w:val="both"/>
        <w:rPr>
          <w:rFonts w:eastAsia="Arial Unicode MS"/>
          <w:sz w:val="28"/>
        </w:rPr>
      </w:pPr>
      <w:proofErr w:type="gramStart"/>
      <w:r w:rsidRPr="006722C6">
        <w:rPr>
          <w:rFonts w:eastAsia="Arial Unicode MS"/>
          <w:sz w:val="28"/>
        </w:rPr>
        <w:t>В  пакеты</w:t>
      </w:r>
      <w:proofErr w:type="gramEnd"/>
      <w:r w:rsidRPr="006722C6">
        <w:rPr>
          <w:rFonts w:eastAsia="Arial Unicode MS"/>
          <w:sz w:val="28"/>
        </w:rPr>
        <w:t xml:space="preserve">  помещаются  соответствующие  классы.  </w:t>
      </w:r>
      <w:proofErr w:type="gramStart"/>
      <w:r w:rsidRPr="006722C6">
        <w:rPr>
          <w:rFonts w:eastAsia="Arial Unicode MS"/>
          <w:sz w:val="28"/>
        </w:rPr>
        <w:t>Строится  диаграмма</w:t>
      </w:r>
      <w:proofErr w:type="gramEnd"/>
      <w:r w:rsidRPr="006722C6">
        <w:rPr>
          <w:rFonts w:eastAsia="Arial Unicode MS"/>
          <w:sz w:val="28"/>
        </w:rPr>
        <w:t xml:space="preserve">  пакетов. Затем для каждого пакета следует создать диаграммы классов. </w:t>
      </w:r>
    </w:p>
    <w:p w:rsidR="00014B1F" w:rsidRPr="006722C6" w:rsidRDefault="00014B1F" w:rsidP="006722C6">
      <w:pPr>
        <w:spacing w:line="360" w:lineRule="auto"/>
        <w:rPr>
          <w:rFonts w:eastAsia="Arial Unicode MS"/>
          <w:sz w:val="28"/>
        </w:rPr>
      </w:pPr>
    </w:p>
    <w:p w:rsidR="00BF4506" w:rsidRDefault="00BF4506" w:rsidP="006722C6">
      <w:pPr>
        <w:spacing w:line="360" w:lineRule="auto"/>
        <w:ind w:firstLine="706"/>
        <w:jc w:val="both"/>
        <w:rPr>
          <w:noProof/>
        </w:rPr>
      </w:pPr>
      <w:r w:rsidRPr="006722C6">
        <w:rPr>
          <w:rFonts w:eastAsia="Arial Unicode MS"/>
          <w:sz w:val="28"/>
        </w:rPr>
        <w:t xml:space="preserve">Для рассматриваемой задачи диаграмма пакетов представлена на рисунке 3.6. </w:t>
      </w:r>
      <w:r w:rsidRPr="006722C6">
        <w:rPr>
          <w:rFonts w:eastAsia="Arial Unicode MS"/>
          <w:sz w:val="28"/>
        </w:rPr>
        <w:cr/>
      </w:r>
      <w:r w:rsidRPr="00BF4506">
        <w:rPr>
          <w:noProof/>
        </w:rPr>
        <w:t xml:space="preserve"> </w:t>
      </w:r>
      <w:r w:rsidRPr="00BF4506">
        <w:rPr>
          <w:noProof/>
        </w:rPr>
        <w:drawing>
          <wp:inline distT="0" distB="0" distL="0" distR="0" wp14:anchorId="53ED3C1A" wp14:editId="724E19CD">
            <wp:extent cx="5305425" cy="50196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05425" cy="5019675"/>
                    </a:xfrm>
                    <a:prstGeom prst="rect">
                      <a:avLst/>
                    </a:prstGeom>
                  </pic:spPr>
                </pic:pic>
              </a:graphicData>
            </a:graphic>
          </wp:inline>
        </w:drawing>
      </w:r>
    </w:p>
    <w:p w:rsidR="00BF4506" w:rsidRPr="006722C6" w:rsidRDefault="00BF4506" w:rsidP="006722C6">
      <w:pPr>
        <w:spacing w:line="360" w:lineRule="auto"/>
        <w:jc w:val="both"/>
        <w:rPr>
          <w:rFonts w:eastAsia="Arial Unicode MS"/>
          <w:b/>
          <w:sz w:val="28"/>
          <w:szCs w:val="28"/>
          <w:u w:val="single"/>
        </w:rPr>
      </w:pPr>
    </w:p>
    <w:p w:rsidR="00BF4506" w:rsidRPr="006722C6" w:rsidRDefault="00BF4506" w:rsidP="006722C6">
      <w:pPr>
        <w:spacing w:line="360" w:lineRule="auto"/>
        <w:jc w:val="both"/>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LoginForm</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LoginForm</w:t>
      </w:r>
      <w:proofErr w:type="spellEnd"/>
      <w:r w:rsidRPr="006722C6">
        <w:rPr>
          <w:rFonts w:eastAsia="Arial Unicode MS"/>
          <w:sz w:val="28"/>
          <w:szCs w:val="28"/>
        </w:rPr>
        <w:t xml:space="preserve"> – </w:t>
      </w:r>
      <w:proofErr w:type="gramStart"/>
      <w:r w:rsidRPr="006722C6">
        <w:rPr>
          <w:rFonts w:eastAsia="Arial Unicode MS"/>
          <w:sz w:val="28"/>
          <w:szCs w:val="28"/>
        </w:rPr>
        <w:t>представляет  форму</w:t>
      </w:r>
      <w:proofErr w:type="gramEnd"/>
      <w:r w:rsidRPr="006722C6">
        <w:rPr>
          <w:rFonts w:eastAsia="Arial Unicode MS"/>
          <w:sz w:val="28"/>
          <w:szCs w:val="28"/>
        </w:rPr>
        <w:t xml:space="preserve">  для  организации  диалога  с  пользователем  в процессе авторизации.  </w:t>
      </w:r>
    </w:p>
    <w:p w:rsidR="00014B1F" w:rsidRPr="006722C6" w:rsidRDefault="00014B1F" w:rsidP="006722C6">
      <w:pPr>
        <w:spacing w:line="360" w:lineRule="auto"/>
        <w:rPr>
          <w:rFonts w:eastAsia="Arial Unicode MS"/>
          <w:sz w:val="28"/>
          <w:szCs w:val="28"/>
        </w:rPr>
      </w:pPr>
      <w:r w:rsidRPr="006722C6">
        <w:rPr>
          <w:rFonts w:eastAsia="Arial Unicode MS"/>
          <w:sz w:val="28"/>
          <w:szCs w:val="28"/>
        </w:rPr>
        <w:t>А</w:t>
      </w:r>
      <w:r w:rsidR="00BF4506" w:rsidRPr="006722C6">
        <w:rPr>
          <w:rFonts w:eastAsia="Arial Unicode MS"/>
          <w:sz w:val="28"/>
          <w:szCs w:val="28"/>
        </w:rPr>
        <w:t xml:space="preserve">трибуты: нет.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show_start_form</w:t>
      </w:r>
      <w:proofErr w:type="spellEnd"/>
      <w:r w:rsidRPr="006722C6">
        <w:rPr>
          <w:rFonts w:eastAsia="Arial Unicode MS"/>
          <w:sz w:val="28"/>
          <w:szCs w:val="28"/>
        </w:rPr>
        <w:t xml:space="preserve"> () - открытие стартовой формы,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lastRenderedPageBreak/>
        <w:t xml:space="preserve">// </w:t>
      </w:r>
      <w:proofErr w:type="spellStart"/>
      <w:r w:rsidRPr="006722C6">
        <w:rPr>
          <w:rFonts w:eastAsia="Arial Unicode MS"/>
          <w:sz w:val="28"/>
          <w:szCs w:val="28"/>
        </w:rPr>
        <w:t>login-password_prompting</w:t>
      </w:r>
      <w:proofErr w:type="spellEnd"/>
      <w:r w:rsidRPr="006722C6">
        <w:rPr>
          <w:rFonts w:eastAsia="Arial Unicode MS"/>
          <w:sz w:val="28"/>
          <w:szCs w:val="28"/>
        </w:rPr>
        <w:t xml:space="preserve"> () - отображение формы для ввода имени пользователя и пароля,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enter_login-password</w:t>
      </w:r>
      <w:proofErr w:type="spellEnd"/>
      <w:r w:rsidRPr="006722C6">
        <w:rPr>
          <w:rFonts w:eastAsia="Arial Unicode MS"/>
          <w:sz w:val="28"/>
          <w:szCs w:val="28"/>
        </w:rPr>
        <w:t xml:space="preserve"> () - ввод имени пользователя и пароля,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show_welcome_page</w:t>
      </w:r>
      <w:proofErr w:type="spellEnd"/>
      <w:r w:rsidRPr="006722C6">
        <w:rPr>
          <w:rFonts w:eastAsia="Arial Unicode MS"/>
          <w:sz w:val="28"/>
          <w:szCs w:val="28"/>
        </w:rPr>
        <w:t xml:space="preserve"> () - </w:t>
      </w:r>
      <w:proofErr w:type="gramStart"/>
      <w:r w:rsidRPr="006722C6">
        <w:rPr>
          <w:rFonts w:eastAsia="Arial Unicode MS"/>
          <w:sz w:val="28"/>
          <w:szCs w:val="28"/>
        </w:rPr>
        <w:t>открытие  формы</w:t>
      </w:r>
      <w:proofErr w:type="gramEnd"/>
      <w:r w:rsidRPr="006722C6">
        <w:rPr>
          <w:rFonts w:eastAsia="Arial Unicode MS"/>
          <w:sz w:val="28"/>
          <w:szCs w:val="28"/>
        </w:rPr>
        <w:t xml:space="preserve">-приглашения  с  информацией  об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успешной авторизации.  </w:t>
      </w:r>
    </w:p>
    <w:p w:rsidR="00014B1F" w:rsidRPr="006722C6" w:rsidRDefault="00014B1F"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TestForm</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TestForm</w:t>
      </w:r>
      <w:proofErr w:type="spellEnd"/>
      <w:r w:rsidRPr="006722C6">
        <w:rPr>
          <w:rFonts w:eastAsia="Arial Unicode MS"/>
          <w:sz w:val="28"/>
          <w:szCs w:val="28"/>
        </w:rPr>
        <w:t xml:space="preserve"> – объект, позволяющий просматривать и выполнять тест.  </w:t>
      </w:r>
    </w:p>
    <w:p w:rsidR="00014B1F" w:rsidRPr="006722C6" w:rsidRDefault="00BF4506" w:rsidP="006722C6">
      <w:pPr>
        <w:spacing w:line="360" w:lineRule="auto"/>
        <w:rPr>
          <w:rFonts w:eastAsia="Arial Unicode MS"/>
          <w:sz w:val="28"/>
          <w:szCs w:val="28"/>
        </w:rPr>
      </w:pPr>
      <w:r w:rsidRPr="006722C6">
        <w:rPr>
          <w:rFonts w:eastAsia="Arial Unicode MS"/>
          <w:sz w:val="28"/>
          <w:szCs w:val="28"/>
        </w:rPr>
        <w:t xml:space="preserve">Атрибуты: нет.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open</w:t>
      </w:r>
      <w:proofErr w:type="spellEnd"/>
      <w:r w:rsidRPr="006722C6">
        <w:rPr>
          <w:rFonts w:eastAsia="Arial Unicode MS"/>
          <w:sz w:val="28"/>
          <w:szCs w:val="28"/>
        </w:rPr>
        <w:t xml:space="preserve"> </w:t>
      </w:r>
      <w:proofErr w:type="spellStart"/>
      <w:r w:rsidRPr="006722C6">
        <w:rPr>
          <w:rFonts w:eastAsia="Arial Unicode MS"/>
          <w:sz w:val="28"/>
          <w:szCs w:val="28"/>
        </w:rPr>
        <w:t>form</w:t>
      </w:r>
      <w:proofErr w:type="spellEnd"/>
      <w:r w:rsidRPr="006722C6">
        <w:rPr>
          <w:rFonts w:eastAsia="Arial Unicode MS"/>
          <w:sz w:val="28"/>
          <w:szCs w:val="28"/>
        </w:rPr>
        <w:t xml:space="preserve"> () - открытие начальной экранной формы,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display_infolist</w:t>
      </w:r>
      <w:proofErr w:type="spellEnd"/>
      <w:r w:rsidRPr="006722C6">
        <w:rPr>
          <w:rFonts w:eastAsia="Arial Unicode MS"/>
          <w:sz w:val="28"/>
          <w:szCs w:val="28"/>
        </w:rPr>
        <w:t xml:space="preserve"> () - отображение списка тестов,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enter_name_test</w:t>
      </w:r>
      <w:proofErr w:type="spellEnd"/>
      <w:r w:rsidRPr="006722C6">
        <w:rPr>
          <w:rFonts w:eastAsia="Arial Unicode MS"/>
          <w:sz w:val="28"/>
          <w:szCs w:val="28"/>
        </w:rPr>
        <w:t xml:space="preserve"> () - выбор нужного теста из списка,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display_form</w:t>
      </w:r>
      <w:proofErr w:type="spellEnd"/>
      <w:r w:rsidRPr="006722C6">
        <w:rPr>
          <w:rFonts w:eastAsia="Arial Unicode MS"/>
          <w:sz w:val="28"/>
          <w:szCs w:val="28"/>
        </w:rPr>
        <w:t xml:space="preserve"> () - отображение формы с заданием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add_answer</w:t>
      </w:r>
      <w:proofErr w:type="spellEnd"/>
      <w:r w:rsidRPr="006722C6">
        <w:rPr>
          <w:rFonts w:eastAsia="Arial Unicode MS"/>
          <w:sz w:val="28"/>
          <w:szCs w:val="28"/>
        </w:rPr>
        <w:t xml:space="preserve"> () - ввод ответа,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display_result</w:t>
      </w:r>
      <w:proofErr w:type="spellEnd"/>
      <w:r w:rsidRPr="006722C6">
        <w:rPr>
          <w:rFonts w:eastAsia="Arial Unicode MS"/>
          <w:sz w:val="28"/>
          <w:szCs w:val="28"/>
        </w:rPr>
        <w:t xml:space="preserve"> () - отображение результата тестирования. </w:t>
      </w:r>
    </w:p>
    <w:p w:rsidR="00014B1F" w:rsidRPr="006722C6" w:rsidRDefault="00014B1F"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BaseTestForm</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BaseTestForm</w:t>
      </w:r>
      <w:proofErr w:type="spellEnd"/>
      <w:r w:rsidRPr="006722C6">
        <w:rPr>
          <w:rFonts w:eastAsia="Arial Unicode MS"/>
          <w:sz w:val="28"/>
          <w:szCs w:val="28"/>
        </w:rPr>
        <w:t xml:space="preserve"> – </w:t>
      </w:r>
      <w:proofErr w:type="gramStart"/>
      <w:r w:rsidRPr="006722C6">
        <w:rPr>
          <w:rFonts w:eastAsia="Arial Unicode MS"/>
          <w:sz w:val="28"/>
          <w:szCs w:val="28"/>
        </w:rPr>
        <w:t>формы  для</w:t>
      </w:r>
      <w:proofErr w:type="gramEnd"/>
      <w:r w:rsidRPr="006722C6">
        <w:rPr>
          <w:rFonts w:eastAsia="Arial Unicode MS"/>
          <w:sz w:val="28"/>
          <w:szCs w:val="28"/>
        </w:rPr>
        <w:t xml:space="preserve">  организации  диалога  с  пользователем  в  процессе управление тестами. Позволяет преподавателю выбирать основные операции над тестами.  </w:t>
      </w:r>
    </w:p>
    <w:p w:rsidR="00014B1F" w:rsidRPr="006722C6" w:rsidRDefault="00BF4506" w:rsidP="006722C6">
      <w:pPr>
        <w:spacing w:line="360" w:lineRule="auto"/>
        <w:rPr>
          <w:rFonts w:eastAsia="Arial Unicode MS"/>
          <w:sz w:val="28"/>
          <w:szCs w:val="28"/>
        </w:rPr>
      </w:pPr>
      <w:r w:rsidRPr="006722C6">
        <w:rPr>
          <w:rFonts w:eastAsia="Arial Unicode MS"/>
          <w:sz w:val="28"/>
          <w:szCs w:val="28"/>
        </w:rPr>
        <w:t xml:space="preserve">Атрибуты: нет.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open_form</w:t>
      </w:r>
      <w:proofErr w:type="spellEnd"/>
      <w:r w:rsidRPr="006722C6">
        <w:rPr>
          <w:rFonts w:eastAsia="Arial Unicode MS"/>
          <w:sz w:val="28"/>
          <w:szCs w:val="28"/>
        </w:rPr>
        <w:t xml:space="preserve"> () - открытие начальной экранной формы,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display_operation</w:t>
      </w:r>
      <w:proofErr w:type="spellEnd"/>
      <w:r w:rsidRPr="006722C6">
        <w:rPr>
          <w:rFonts w:eastAsia="Arial Unicode MS"/>
          <w:sz w:val="28"/>
          <w:szCs w:val="28"/>
        </w:rPr>
        <w:t xml:space="preserve"> () - отображение меню с доступными вариантами действий,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add_test</w:t>
      </w:r>
      <w:proofErr w:type="spellEnd"/>
      <w:r w:rsidRPr="006722C6">
        <w:rPr>
          <w:rFonts w:eastAsia="Arial Unicode MS"/>
          <w:sz w:val="28"/>
          <w:szCs w:val="28"/>
        </w:rPr>
        <w:t xml:space="preserve"> () - </w:t>
      </w:r>
      <w:proofErr w:type="gramStart"/>
      <w:r w:rsidRPr="006722C6">
        <w:rPr>
          <w:rFonts w:eastAsia="Arial Unicode MS"/>
          <w:sz w:val="28"/>
          <w:szCs w:val="28"/>
        </w:rPr>
        <w:t>активизация  подчиненного</w:t>
      </w:r>
      <w:proofErr w:type="gramEnd"/>
      <w:r w:rsidRPr="006722C6">
        <w:rPr>
          <w:rFonts w:eastAsia="Arial Unicode MS"/>
          <w:sz w:val="28"/>
          <w:szCs w:val="28"/>
        </w:rPr>
        <w:t xml:space="preserve">  потока  варианта  использования «Добавление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update_test</w:t>
      </w:r>
      <w:proofErr w:type="spellEnd"/>
      <w:r w:rsidRPr="006722C6">
        <w:rPr>
          <w:rFonts w:eastAsia="Arial Unicode MS"/>
          <w:sz w:val="28"/>
          <w:szCs w:val="28"/>
        </w:rPr>
        <w:t xml:space="preserve"> () - </w:t>
      </w:r>
      <w:proofErr w:type="gramStart"/>
      <w:r w:rsidRPr="006722C6">
        <w:rPr>
          <w:rFonts w:eastAsia="Arial Unicode MS"/>
          <w:sz w:val="28"/>
          <w:szCs w:val="28"/>
        </w:rPr>
        <w:t>активизация  подчиненного</w:t>
      </w:r>
      <w:proofErr w:type="gramEnd"/>
      <w:r w:rsidRPr="006722C6">
        <w:rPr>
          <w:rFonts w:eastAsia="Arial Unicode MS"/>
          <w:sz w:val="28"/>
          <w:szCs w:val="28"/>
        </w:rPr>
        <w:t xml:space="preserve">  потока  варианта  использования «Редактирование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lastRenderedPageBreak/>
        <w:t xml:space="preserve">// </w:t>
      </w:r>
      <w:proofErr w:type="spellStart"/>
      <w:r w:rsidRPr="006722C6">
        <w:rPr>
          <w:rFonts w:eastAsia="Arial Unicode MS"/>
          <w:sz w:val="28"/>
          <w:szCs w:val="28"/>
        </w:rPr>
        <w:t>delete_test</w:t>
      </w:r>
      <w:proofErr w:type="spellEnd"/>
      <w:r w:rsidRPr="006722C6">
        <w:rPr>
          <w:rFonts w:eastAsia="Arial Unicode MS"/>
          <w:sz w:val="28"/>
          <w:szCs w:val="28"/>
        </w:rPr>
        <w:t xml:space="preserve"> () - Позволяет запустить подчиненный поток варианта </w:t>
      </w:r>
      <w:proofErr w:type="gramStart"/>
      <w:r w:rsidRPr="006722C6">
        <w:rPr>
          <w:rFonts w:eastAsia="Arial Unicode MS"/>
          <w:sz w:val="28"/>
          <w:szCs w:val="28"/>
        </w:rPr>
        <w:t>использования  «</w:t>
      </w:r>
      <w:proofErr w:type="gramEnd"/>
      <w:r w:rsidRPr="006722C6">
        <w:rPr>
          <w:rFonts w:eastAsia="Arial Unicode MS"/>
          <w:sz w:val="28"/>
          <w:szCs w:val="28"/>
        </w:rPr>
        <w:t xml:space="preserve">Удаление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enter_name_test</w:t>
      </w:r>
      <w:proofErr w:type="spellEnd"/>
      <w:r w:rsidRPr="006722C6">
        <w:rPr>
          <w:rFonts w:eastAsia="Arial Unicode MS"/>
          <w:sz w:val="28"/>
          <w:szCs w:val="28"/>
        </w:rPr>
        <w:t xml:space="preserve"> () - ввод названия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add</w:t>
      </w:r>
      <w:proofErr w:type="spellEnd"/>
      <w:r w:rsidRPr="006722C6">
        <w:rPr>
          <w:rFonts w:eastAsia="Arial Unicode MS"/>
          <w:sz w:val="28"/>
          <w:szCs w:val="28"/>
        </w:rPr>
        <w:t xml:space="preserve"> </w:t>
      </w:r>
      <w:proofErr w:type="spellStart"/>
      <w:r w:rsidRPr="006722C6">
        <w:rPr>
          <w:rFonts w:eastAsia="Arial Unicode MS"/>
          <w:sz w:val="28"/>
          <w:szCs w:val="28"/>
        </w:rPr>
        <w:t>data</w:t>
      </w:r>
      <w:proofErr w:type="spellEnd"/>
      <w:r w:rsidRPr="006722C6">
        <w:rPr>
          <w:rFonts w:eastAsia="Arial Unicode MS"/>
          <w:sz w:val="28"/>
          <w:szCs w:val="28"/>
        </w:rPr>
        <w:t xml:space="preserve"> () - добавление данных в тест,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save_data</w:t>
      </w:r>
      <w:proofErr w:type="spellEnd"/>
      <w:r w:rsidRPr="006722C6">
        <w:rPr>
          <w:rFonts w:eastAsia="Arial Unicode MS"/>
          <w:sz w:val="28"/>
          <w:szCs w:val="28"/>
        </w:rPr>
        <w:t xml:space="preserve"> () - сохранение введенных данных,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display_data</w:t>
      </w:r>
      <w:proofErr w:type="spellEnd"/>
      <w:r w:rsidRPr="006722C6">
        <w:rPr>
          <w:rFonts w:eastAsia="Arial Unicode MS"/>
          <w:sz w:val="28"/>
          <w:szCs w:val="28"/>
        </w:rPr>
        <w:t xml:space="preserve"> () - отображение данных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display_confirmation</w:t>
      </w:r>
      <w:proofErr w:type="spellEnd"/>
      <w:r w:rsidRPr="006722C6">
        <w:rPr>
          <w:rFonts w:eastAsia="Arial Unicode MS"/>
          <w:sz w:val="28"/>
          <w:szCs w:val="28"/>
        </w:rPr>
        <w:t xml:space="preserve"> () - отображение запроса на подтверждение удаления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add_confirmation</w:t>
      </w:r>
      <w:proofErr w:type="spellEnd"/>
      <w:r w:rsidRPr="006722C6">
        <w:rPr>
          <w:rFonts w:eastAsia="Arial Unicode MS"/>
          <w:sz w:val="28"/>
          <w:szCs w:val="28"/>
        </w:rPr>
        <w:t xml:space="preserve"> () - ввод подтверждения удаления данных,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display_information</w:t>
      </w:r>
      <w:proofErr w:type="spellEnd"/>
      <w:r w:rsidRPr="006722C6">
        <w:rPr>
          <w:rFonts w:eastAsia="Arial Unicode MS"/>
          <w:sz w:val="28"/>
          <w:szCs w:val="28"/>
        </w:rPr>
        <w:t xml:space="preserve"> () - вывод информации об успешном завершении 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display_listtest</w:t>
      </w:r>
      <w:proofErr w:type="spellEnd"/>
      <w:r w:rsidRPr="006722C6">
        <w:rPr>
          <w:rFonts w:eastAsia="Arial Unicode MS"/>
          <w:sz w:val="28"/>
          <w:szCs w:val="28"/>
        </w:rPr>
        <w:t xml:space="preserve"> () - отображение списка тестов. </w:t>
      </w:r>
    </w:p>
    <w:p w:rsidR="00014B1F" w:rsidRPr="006722C6" w:rsidRDefault="00014B1F"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Диаграмма классов пакета </w:t>
      </w:r>
      <w:proofErr w:type="spellStart"/>
      <w:r w:rsidRPr="006722C6">
        <w:rPr>
          <w:rFonts w:eastAsia="Arial Unicode MS"/>
          <w:b/>
          <w:sz w:val="28"/>
          <w:szCs w:val="28"/>
          <w:u w:val="single"/>
        </w:rPr>
        <w:t>Control</w:t>
      </w:r>
      <w:proofErr w:type="spellEnd"/>
      <w:r w:rsidRPr="006722C6">
        <w:rPr>
          <w:rFonts w:eastAsia="Arial Unicode MS"/>
          <w:b/>
          <w:sz w:val="28"/>
          <w:szCs w:val="28"/>
          <w:u w:val="single"/>
        </w:rPr>
        <w:t xml:space="preserve">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Диаграмма классов пакета </w:t>
      </w:r>
      <w:proofErr w:type="spellStart"/>
      <w:r w:rsidRPr="006722C6">
        <w:rPr>
          <w:rFonts w:eastAsia="Arial Unicode MS"/>
          <w:sz w:val="28"/>
          <w:szCs w:val="28"/>
        </w:rPr>
        <w:t>Control</w:t>
      </w:r>
      <w:proofErr w:type="spellEnd"/>
      <w:r w:rsidRPr="006722C6">
        <w:rPr>
          <w:rFonts w:eastAsia="Arial Unicode MS"/>
          <w:sz w:val="28"/>
          <w:szCs w:val="28"/>
        </w:rPr>
        <w:t xml:space="preserve"> представлена на рисунке 3.11. </w:t>
      </w:r>
      <w:r w:rsidRPr="006722C6">
        <w:rPr>
          <w:rFonts w:eastAsia="Arial Unicode MS"/>
          <w:sz w:val="28"/>
          <w:szCs w:val="28"/>
        </w:rPr>
        <w:cr/>
      </w:r>
    </w:p>
    <w:p w:rsidR="00BF4506" w:rsidRPr="006722C6" w:rsidRDefault="00BF4506" w:rsidP="006722C6">
      <w:pPr>
        <w:spacing w:line="360" w:lineRule="auto"/>
        <w:rPr>
          <w:rFonts w:eastAsia="Arial Unicode MS"/>
          <w:sz w:val="28"/>
          <w:szCs w:val="28"/>
        </w:rPr>
      </w:pPr>
      <w:r w:rsidRPr="006722C6">
        <w:rPr>
          <w:noProof/>
          <w:sz w:val="28"/>
          <w:szCs w:val="28"/>
        </w:rPr>
        <w:drawing>
          <wp:inline distT="0" distB="0" distL="0" distR="0" wp14:anchorId="66897BDE" wp14:editId="36E880B8">
            <wp:extent cx="5067300" cy="19526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67300" cy="1952625"/>
                    </a:xfrm>
                    <a:prstGeom prst="rect">
                      <a:avLst/>
                    </a:prstGeom>
                  </pic:spPr>
                </pic:pic>
              </a:graphicData>
            </a:graphic>
          </wp:inline>
        </w:drawing>
      </w:r>
    </w:p>
    <w:p w:rsidR="00BF4506" w:rsidRPr="006722C6" w:rsidRDefault="00BF4506"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LoginController</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LoginControler</w:t>
      </w:r>
      <w:proofErr w:type="spellEnd"/>
      <w:r w:rsidRPr="006722C6">
        <w:rPr>
          <w:rFonts w:eastAsia="Arial Unicode MS"/>
          <w:sz w:val="28"/>
          <w:szCs w:val="28"/>
        </w:rPr>
        <w:t xml:space="preserve"> – обеспечивает управление доступом к ресурсам системы, проверку правильности ввода данных для авторизации.  </w:t>
      </w:r>
    </w:p>
    <w:p w:rsidR="00014B1F" w:rsidRPr="006722C6" w:rsidRDefault="00BF4506" w:rsidP="006722C6">
      <w:pPr>
        <w:spacing w:line="360" w:lineRule="auto"/>
        <w:rPr>
          <w:rFonts w:eastAsia="Arial Unicode MS"/>
          <w:sz w:val="28"/>
          <w:szCs w:val="28"/>
        </w:rPr>
      </w:pPr>
      <w:r w:rsidRPr="006722C6">
        <w:rPr>
          <w:rFonts w:eastAsia="Arial Unicode MS"/>
          <w:sz w:val="28"/>
          <w:szCs w:val="28"/>
        </w:rPr>
        <w:t xml:space="preserve">Атрибуты: нет.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Операции: </w:t>
      </w:r>
    </w:p>
    <w:p w:rsidR="00014B1F" w:rsidRPr="006722C6" w:rsidRDefault="00BF4506" w:rsidP="006722C6">
      <w:pPr>
        <w:spacing w:line="360" w:lineRule="auto"/>
        <w:rPr>
          <w:rFonts w:eastAsia="Arial Unicode MS"/>
          <w:sz w:val="28"/>
          <w:szCs w:val="28"/>
        </w:rPr>
      </w:pPr>
      <w:r w:rsidRPr="006722C6">
        <w:rPr>
          <w:rFonts w:eastAsia="Arial Unicode MS"/>
          <w:sz w:val="28"/>
          <w:szCs w:val="28"/>
        </w:rPr>
        <w:lastRenderedPageBreak/>
        <w:t xml:space="preserve">// </w:t>
      </w:r>
      <w:proofErr w:type="spellStart"/>
      <w:r w:rsidRPr="006722C6">
        <w:rPr>
          <w:rFonts w:eastAsia="Arial Unicode MS"/>
          <w:sz w:val="28"/>
          <w:szCs w:val="28"/>
        </w:rPr>
        <w:t>check_up_password-login</w:t>
      </w:r>
      <w:proofErr w:type="spellEnd"/>
      <w:r w:rsidRPr="006722C6">
        <w:rPr>
          <w:rFonts w:eastAsia="Arial Unicode MS"/>
          <w:sz w:val="28"/>
          <w:szCs w:val="28"/>
        </w:rPr>
        <w:t xml:space="preserve"> () - проверка правильности введенных данных, открытие доступа в систему при отсутствии ошибок. </w:t>
      </w:r>
    </w:p>
    <w:p w:rsidR="00014B1F" w:rsidRPr="006722C6" w:rsidRDefault="00014B1F"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ManageTestController</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b/>
          <w:sz w:val="28"/>
          <w:szCs w:val="28"/>
          <w:u w:val="single"/>
        </w:rPr>
      </w:pPr>
      <w:proofErr w:type="spellStart"/>
      <w:r w:rsidRPr="006722C6">
        <w:rPr>
          <w:rFonts w:eastAsia="Arial Unicode MS"/>
          <w:sz w:val="28"/>
          <w:szCs w:val="28"/>
        </w:rPr>
        <w:t>ManageTestController</w:t>
      </w:r>
      <w:proofErr w:type="spellEnd"/>
      <w:r w:rsidRPr="006722C6">
        <w:rPr>
          <w:rFonts w:eastAsia="Arial Unicode MS"/>
          <w:sz w:val="28"/>
          <w:szCs w:val="28"/>
        </w:rPr>
        <w:t xml:space="preserve"> – </w:t>
      </w:r>
      <w:proofErr w:type="gramStart"/>
      <w:r w:rsidRPr="006722C6">
        <w:rPr>
          <w:rFonts w:eastAsia="Arial Unicode MS"/>
          <w:sz w:val="28"/>
          <w:szCs w:val="28"/>
        </w:rPr>
        <w:t>обеспечивает  управление</w:t>
      </w:r>
      <w:proofErr w:type="gramEnd"/>
      <w:r w:rsidRPr="006722C6">
        <w:rPr>
          <w:rFonts w:eastAsia="Arial Unicode MS"/>
          <w:sz w:val="28"/>
          <w:szCs w:val="28"/>
        </w:rPr>
        <w:t xml:space="preserve">  данными  при  создании, редактировании и удалении теста. </w:t>
      </w:r>
    </w:p>
    <w:p w:rsidR="00014B1F" w:rsidRPr="006722C6" w:rsidRDefault="00BF4506" w:rsidP="006722C6">
      <w:pPr>
        <w:spacing w:line="360" w:lineRule="auto"/>
        <w:rPr>
          <w:rFonts w:eastAsia="Arial Unicode MS"/>
          <w:b/>
          <w:sz w:val="28"/>
          <w:szCs w:val="28"/>
          <w:u w:val="single"/>
        </w:rPr>
      </w:pPr>
      <w:r w:rsidRPr="006722C6">
        <w:rPr>
          <w:rFonts w:eastAsia="Arial Unicode MS"/>
          <w:sz w:val="28"/>
          <w:szCs w:val="28"/>
        </w:rPr>
        <w:t xml:space="preserve">Атрибуты: нет. </w:t>
      </w:r>
    </w:p>
    <w:p w:rsidR="00BF4506" w:rsidRPr="006722C6" w:rsidRDefault="00BF4506" w:rsidP="006722C6">
      <w:pPr>
        <w:spacing w:line="360" w:lineRule="auto"/>
        <w:rPr>
          <w:rFonts w:eastAsia="Arial Unicode MS"/>
          <w:b/>
          <w:sz w:val="28"/>
          <w:szCs w:val="28"/>
          <w:u w:val="single"/>
        </w:rPr>
      </w:pPr>
      <w:r w:rsidRPr="006722C6">
        <w:rPr>
          <w:rFonts w:eastAsia="Arial Unicode MS"/>
          <w:sz w:val="28"/>
          <w:szCs w:val="28"/>
        </w:rPr>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control_possible</w:t>
      </w:r>
      <w:proofErr w:type="spellEnd"/>
      <w:r w:rsidRPr="006722C6">
        <w:rPr>
          <w:rFonts w:eastAsia="Arial Unicode MS"/>
          <w:sz w:val="28"/>
          <w:szCs w:val="28"/>
        </w:rPr>
        <w:t xml:space="preserve"> () - </w:t>
      </w:r>
      <w:proofErr w:type="gramStart"/>
      <w:r w:rsidRPr="006722C6">
        <w:rPr>
          <w:rFonts w:eastAsia="Arial Unicode MS"/>
          <w:sz w:val="28"/>
          <w:szCs w:val="28"/>
        </w:rPr>
        <w:t>запрос  на</w:t>
      </w:r>
      <w:proofErr w:type="gramEnd"/>
      <w:r w:rsidRPr="006722C6">
        <w:rPr>
          <w:rFonts w:eastAsia="Arial Unicode MS"/>
          <w:sz w:val="28"/>
          <w:szCs w:val="28"/>
        </w:rPr>
        <w:t xml:space="preserve">  доступ  к  операциям,  позволяет  удостовериться  в возможности работы менеджера,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creat_test</w:t>
      </w:r>
      <w:proofErr w:type="spellEnd"/>
      <w:r w:rsidRPr="006722C6">
        <w:rPr>
          <w:rFonts w:eastAsia="Arial Unicode MS"/>
          <w:sz w:val="28"/>
          <w:szCs w:val="28"/>
        </w:rPr>
        <w:t xml:space="preserve"> () - позволяет создать новый тест,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save_data</w:t>
      </w:r>
      <w:proofErr w:type="spellEnd"/>
      <w:r w:rsidRPr="006722C6">
        <w:rPr>
          <w:rFonts w:eastAsia="Arial Unicode MS"/>
          <w:sz w:val="28"/>
          <w:szCs w:val="28"/>
        </w:rPr>
        <w:t xml:space="preserve"> () - позволяет сохранить данные,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get_info</w:t>
      </w:r>
      <w:proofErr w:type="spellEnd"/>
      <w:r w:rsidRPr="006722C6">
        <w:rPr>
          <w:rFonts w:eastAsia="Arial Unicode MS"/>
          <w:sz w:val="28"/>
          <w:szCs w:val="28"/>
        </w:rPr>
        <w:t xml:space="preserve"> () - запрос на предоставление информации (списка тестов),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delete_test</w:t>
      </w:r>
      <w:proofErr w:type="spellEnd"/>
      <w:r w:rsidRPr="006722C6">
        <w:rPr>
          <w:rFonts w:eastAsia="Arial Unicode MS"/>
          <w:sz w:val="28"/>
          <w:szCs w:val="28"/>
        </w:rPr>
        <w:t xml:space="preserve"> () - позволяет удалить тест. </w:t>
      </w:r>
      <w:r w:rsidRPr="006722C6">
        <w:rPr>
          <w:rFonts w:eastAsia="Arial Unicode MS"/>
          <w:sz w:val="28"/>
          <w:szCs w:val="28"/>
        </w:rPr>
        <w:cr/>
      </w: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TestController</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TestController</w:t>
      </w:r>
      <w:proofErr w:type="spellEnd"/>
      <w:r w:rsidRPr="006722C6">
        <w:rPr>
          <w:rFonts w:eastAsia="Arial Unicode MS"/>
          <w:sz w:val="28"/>
          <w:szCs w:val="28"/>
        </w:rPr>
        <w:t xml:space="preserve">– обеспечивает управление данными при прохождении теста. </w:t>
      </w:r>
    </w:p>
    <w:p w:rsidR="00014B1F" w:rsidRPr="006722C6" w:rsidRDefault="00BF4506" w:rsidP="006722C6">
      <w:pPr>
        <w:spacing w:line="360" w:lineRule="auto"/>
        <w:rPr>
          <w:rFonts w:eastAsia="Arial Unicode MS"/>
          <w:sz w:val="28"/>
          <w:szCs w:val="28"/>
        </w:rPr>
      </w:pPr>
      <w:r w:rsidRPr="006722C6">
        <w:rPr>
          <w:rFonts w:eastAsia="Arial Unicode MS"/>
          <w:sz w:val="28"/>
          <w:szCs w:val="28"/>
        </w:rPr>
        <w:t xml:space="preserve">Атрибуты: нет.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get_info</w:t>
      </w:r>
      <w:proofErr w:type="spellEnd"/>
      <w:r w:rsidRPr="006722C6">
        <w:rPr>
          <w:rFonts w:eastAsia="Arial Unicode MS"/>
          <w:sz w:val="28"/>
          <w:szCs w:val="28"/>
        </w:rPr>
        <w:t xml:space="preserve"> () - запрос на предоставление информации (списка тестов),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send_answer</w:t>
      </w:r>
      <w:proofErr w:type="spellEnd"/>
      <w:r w:rsidRPr="006722C6">
        <w:rPr>
          <w:rFonts w:eastAsia="Arial Unicode MS"/>
          <w:sz w:val="28"/>
          <w:szCs w:val="28"/>
        </w:rPr>
        <w:t xml:space="preserve"> () - позволяет принять данные тестирования,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check_answer</w:t>
      </w:r>
      <w:proofErr w:type="spellEnd"/>
      <w:r w:rsidRPr="006722C6">
        <w:rPr>
          <w:rFonts w:eastAsia="Arial Unicode MS"/>
          <w:sz w:val="28"/>
          <w:szCs w:val="28"/>
        </w:rPr>
        <w:t xml:space="preserve"> () - позволяет обработать данные тестирования. </w:t>
      </w:r>
    </w:p>
    <w:p w:rsidR="00014B1F" w:rsidRPr="006722C6" w:rsidRDefault="00014B1F"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Диаграмма классов пакета </w:t>
      </w:r>
      <w:proofErr w:type="spellStart"/>
      <w:r w:rsidRPr="006722C6">
        <w:rPr>
          <w:rFonts w:eastAsia="Arial Unicode MS"/>
          <w:b/>
          <w:sz w:val="28"/>
          <w:szCs w:val="28"/>
          <w:u w:val="single"/>
        </w:rPr>
        <w:t>Entities</w:t>
      </w:r>
      <w:proofErr w:type="spellEnd"/>
      <w:r w:rsidRPr="006722C6">
        <w:rPr>
          <w:rFonts w:eastAsia="Arial Unicode MS"/>
          <w:b/>
          <w:sz w:val="28"/>
          <w:szCs w:val="28"/>
          <w:u w:val="single"/>
        </w:rPr>
        <w:t xml:space="preserve">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Диаграмма классов пакета </w:t>
      </w:r>
      <w:proofErr w:type="spellStart"/>
      <w:r w:rsidRPr="006722C6">
        <w:rPr>
          <w:rFonts w:eastAsia="Arial Unicode MS"/>
          <w:sz w:val="28"/>
          <w:szCs w:val="28"/>
        </w:rPr>
        <w:t>Entities</w:t>
      </w:r>
      <w:proofErr w:type="spellEnd"/>
      <w:r w:rsidRPr="006722C6">
        <w:rPr>
          <w:rFonts w:eastAsia="Arial Unicode MS"/>
          <w:sz w:val="28"/>
          <w:szCs w:val="28"/>
        </w:rPr>
        <w:t xml:space="preserve"> представлена на рисунке 3.12. </w:t>
      </w:r>
      <w:r w:rsidRPr="006722C6">
        <w:rPr>
          <w:rFonts w:eastAsia="Arial Unicode MS"/>
          <w:sz w:val="28"/>
          <w:szCs w:val="28"/>
        </w:rPr>
        <w:cr/>
      </w:r>
    </w:p>
    <w:p w:rsidR="00BF4506" w:rsidRPr="006722C6" w:rsidRDefault="00BF4506" w:rsidP="006722C6">
      <w:pPr>
        <w:spacing w:line="360" w:lineRule="auto"/>
        <w:rPr>
          <w:rFonts w:eastAsia="Arial Unicode MS"/>
          <w:sz w:val="28"/>
          <w:szCs w:val="28"/>
        </w:rPr>
      </w:pPr>
      <w:r w:rsidRPr="006722C6">
        <w:rPr>
          <w:noProof/>
          <w:sz w:val="28"/>
          <w:szCs w:val="28"/>
        </w:rPr>
        <w:lastRenderedPageBreak/>
        <w:drawing>
          <wp:inline distT="0" distB="0" distL="0" distR="0" wp14:anchorId="1292311A" wp14:editId="246CFB64">
            <wp:extent cx="4714875" cy="30384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4875" cy="3038475"/>
                    </a:xfrm>
                    <a:prstGeom prst="rect">
                      <a:avLst/>
                    </a:prstGeom>
                  </pic:spPr>
                </pic:pic>
              </a:graphicData>
            </a:graphic>
          </wp:inline>
        </w:drawing>
      </w:r>
    </w:p>
    <w:p w:rsidR="00BF4506" w:rsidRPr="006722C6" w:rsidRDefault="00BF4506" w:rsidP="006722C6">
      <w:pPr>
        <w:spacing w:line="360" w:lineRule="auto"/>
        <w:rPr>
          <w:rFonts w:eastAsia="Arial Unicode MS"/>
          <w:sz w:val="28"/>
          <w:szCs w:val="28"/>
        </w:rPr>
      </w:pPr>
    </w:p>
    <w:p w:rsidR="00BF4506"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LoginData</w:t>
      </w:r>
      <w:proofErr w:type="spellEnd"/>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LoginData</w:t>
      </w:r>
      <w:proofErr w:type="spellEnd"/>
      <w:r w:rsidRPr="006722C6">
        <w:rPr>
          <w:rFonts w:eastAsia="Arial Unicode MS"/>
          <w:sz w:val="28"/>
          <w:szCs w:val="28"/>
        </w:rPr>
        <w:t xml:space="preserve"> – обеспечивает хранение информации о пользователях.  </w:t>
      </w:r>
    </w:p>
    <w:p w:rsidR="00014B1F" w:rsidRPr="006722C6" w:rsidRDefault="00BF4506" w:rsidP="006722C6">
      <w:pPr>
        <w:spacing w:line="360" w:lineRule="auto"/>
        <w:rPr>
          <w:rFonts w:eastAsia="Arial Unicode MS"/>
          <w:sz w:val="28"/>
          <w:szCs w:val="28"/>
        </w:rPr>
      </w:pPr>
      <w:r w:rsidRPr="006722C6">
        <w:rPr>
          <w:rFonts w:eastAsia="Arial Unicode MS"/>
          <w:sz w:val="28"/>
          <w:szCs w:val="28"/>
        </w:rPr>
        <w:t xml:space="preserve">Атрибуты: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ID_log</w:t>
      </w:r>
      <w:proofErr w:type="spellEnd"/>
      <w:r w:rsidRPr="006722C6">
        <w:rPr>
          <w:rFonts w:eastAsia="Arial Unicode MS"/>
          <w:sz w:val="28"/>
          <w:szCs w:val="28"/>
        </w:rPr>
        <w:t xml:space="preserve"> - уникальный идентификационный номер пользователя,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login</w:t>
      </w:r>
      <w:proofErr w:type="spellEnd"/>
      <w:r w:rsidRPr="006722C6">
        <w:rPr>
          <w:rFonts w:eastAsia="Arial Unicode MS"/>
          <w:sz w:val="28"/>
          <w:szCs w:val="28"/>
        </w:rPr>
        <w:t xml:space="preserve"> - имя учётной записи пользователя,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password</w:t>
      </w:r>
      <w:proofErr w:type="spellEnd"/>
      <w:r w:rsidRPr="006722C6">
        <w:rPr>
          <w:rFonts w:eastAsia="Arial Unicode MS"/>
          <w:sz w:val="28"/>
          <w:szCs w:val="28"/>
        </w:rPr>
        <w:t xml:space="preserve"> - пароль для входа в систему,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name</w:t>
      </w:r>
      <w:proofErr w:type="spellEnd"/>
      <w:r w:rsidRPr="006722C6">
        <w:rPr>
          <w:rFonts w:eastAsia="Arial Unicode MS"/>
          <w:sz w:val="28"/>
          <w:szCs w:val="28"/>
        </w:rPr>
        <w:t xml:space="preserve"> - полное имя пользователя,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status</w:t>
      </w:r>
      <w:proofErr w:type="spellEnd"/>
      <w:r w:rsidRPr="006722C6">
        <w:rPr>
          <w:rFonts w:eastAsia="Arial Unicode MS"/>
          <w:sz w:val="28"/>
          <w:szCs w:val="28"/>
        </w:rPr>
        <w:t xml:space="preserve"> - статус пользователя (администратор, преподаватель, слушатель). </w:t>
      </w:r>
    </w:p>
    <w:p w:rsidR="00BF4506" w:rsidRPr="006722C6" w:rsidRDefault="00BF4506" w:rsidP="006722C6">
      <w:pPr>
        <w:spacing w:line="360" w:lineRule="auto"/>
        <w:rPr>
          <w:rFonts w:eastAsia="Arial Unicode MS"/>
          <w:sz w:val="28"/>
          <w:szCs w:val="28"/>
        </w:rPr>
      </w:pPr>
      <w:r w:rsidRPr="006722C6">
        <w:rPr>
          <w:sz w:val="28"/>
          <w:szCs w:val="28"/>
        </w:rPr>
        <w:t xml:space="preserve"> </w:t>
      </w:r>
      <w:r w:rsidRPr="006722C6">
        <w:rPr>
          <w:rFonts w:eastAsia="Arial Unicode MS"/>
          <w:sz w:val="28"/>
          <w:szCs w:val="28"/>
        </w:rPr>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control_login-password</w:t>
      </w:r>
      <w:proofErr w:type="spellEnd"/>
      <w:r w:rsidRPr="006722C6">
        <w:rPr>
          <w:rFonts w:eastAsia="Arial Unicode MS"/>
          <w:sz w:val="28"/>
          <w:szCs w:val="28"/>
        </w:rPr>
        <w:t xml:space="preserve"> () - </w:t>
      </w:r>
      <w:proofErr w:type="gramStart"/>
      <w:r w:rsidRPr="006722C6">
        <w:rPr>
          <w:rFonts w:eastAsia="Arial Unicode MS"/>
          <w:sz w:val="28"/>
          <w:szCs w:val="28"/>
        </w:rPr>
        <w:t>получение  данных</w:t>
      </w:r>
      <w:proofErr w:type="gramEnd"/>
      <w:r w:rsidRPr="006722C6">
        <w:rPr>
          <w:rFonts w:eastAsia="Arial Unicode MS"/>
          <w:sz w:val="28"/>
          <w:szCs w:val="28"/>
        </w:rPr>
        <w:t xml:space="preserve">  для  проверки  правильности введенных данных. </w:t>
      </w:r>
    </w:p>
    <w:p w:rsidR="00BF4506"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Result</w:t>
      </w:r>
      <w:proofErr w:type="spellEnd"/>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Result</w:t>
      </w:r>
      <w:proofErr w:type="spellEnd"/>
      <w:r w:rsidRPr="006722C6">
        <w:rPr>
          <w:rFonts w:eastAsia="Arial Unicode MS"/>
          <w:sz w:val="28"/>
          <w:szCs w:val="28"/>
        </w:rPr>
        <w:t xml:space="preserve"> – </w:t>
      </w:r>
      <w:proofErr w:type="gramStart"/>
      <w:r w:rsidRPr="006722C6">
        <w:rPr>
          <w:rFonts w:eastAsia="Arial Unicode MS"/>
          <w:sz w:val="28"/>
          <w:szCs w:val="28"/>
        </w:rPr>
        <w:t>обеспечивает  хранение</w:t>
      </w:r>
      <w:proofErr w:type="gramEnd"/>
      <w:r w:rsidRPr="006722C6">
        <w:rPr>
          <w:rFonts w:eastAsia="Arial Unicode MS"/>
          <w:sz w:val="28"/>
          <w:szCs w:val="28"/>
        </w:rPr>
        <w:t xml:space="preserve">  данных  о  прохождении  тестов (результаты тестирования).</w:t>
      </w:r>
    </w:p>
    <w:p w:rsidR="00014B1F" w:rsidRPr="006722C6" w:rsidRDefault="00BF4506" w:rsidP="006722C6">
      <w:pPr>
        <w:spacing w:line="360" w:lineRule="auto"/>
        <w:rPr>
          <w:rFonts w:eastAsia="Arial Unicode MS"/>
          <w:sz w:val="28"/>
          <w:szCs w:val="28"/>
        </w:rPr>
      </w:pPr>
      <w:r w:rsidRPr="006722C6">
        <w:rPr>
          <w:rFonts w:eastAsia="Arial Unicode MS"/>
          <w:sz w:val="28"/>
          <w:szCs w:val="28"/>
        </w:rPr>
        <w:t xml:space="preserve">Атрибуты: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ID_log</w:t>
      </w:r>
      <w:proofErr w:type="spellEnd"/>
      <w:r w:rsidRPr="006722C6">
        <w:rPr>
          <w:rFonts w:eastAsia="Arial Unicode MS"/>
          <w:sz w:val="28"/>
          <w:szCs w:val="28"/>
        </w:rPr>
        <w:t xml:space="preserve"> - уникальный идентификационный номер пользователя,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ID_Test</w:t>
      </w:r>
      <w:proofErr w:type="spellEnd"/>
      <w:r w:rsidRPr="006722C6">
        <w:rPr>
          <w:rFonts w:eastAsia="Arial Unicode MS"/>
          <w:sz w:val="28"/>
          <w:szCs w:val="28"/>
        </w:rPr>
        <w:t xml:space="preserve"> - уникальный номер теста,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result</w:t>
      </w:r>
      <w:proofErr w:type="spellEnd"/>
      <w:r w:rsidRPr="006722C6">
        <w:rPr>
          <w:rFonts w:eastAsia="Arial Unicode MS"/>
          <w:sz w:val="28"/>
          <w:szCs w:val="28"/>
        </w:rPr>
        <w:t xml:space="preserve"> - результат тестирования,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lastRenderedPageBreak/>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check_of_availability</w:t>
      </w:r>
      <w:proofErr w:type="spellEnd"/>
      <w:r w:rsidRPr="006722C6">
        <w:rPr>
          <w:rFonts w:eastAsia="Arial Unicode MS"/>
          <w:sz w:val="28"/>
          <w:szCs w:val="28"/>
        </w:rPr>
        <w:t xml:space="preserve"> () - </w:t>
      </w:r>
      <w:proofErr w:type="gramStart"/>
      <w:r w:rsidRPr="006722C6">
        <w:rPr>
          <w:rFonts w:eastAsia="Arial Unicode MS"/>
          <w:sz w:val="28"/>
          <w:szCs w:val="28"/>
        </w:rPr>
        <w:t>получение  данных</w:t>
      </w:r>
      <w:proofErr w:type="gramEnd"/>
      <w:r w:rsidRPr="006722C6">
        <w:rPr>
          <w:rFonts w:eastAsia="Arial Unicode MS"/>
          <w:sz w:val="28"/>
          <w:szCs w:val="28"/>
        </w:rPr>
        <w:t xml:space="preserve">  для  проверки  правильности введенных данных.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set_result</w:t>
      </w:r>
      <w:proofErr w:type="spellEnd"/>
      <w:r w:rsidRPr="006722C6">
        <w:rPr>
          <w:rFonts w:eastAsia="Arial Unicode MS"/>
          <w:sz w:val="28"/>
          <w:szCs w:val="28"/>
        </w:rPr>
        <w:t xml:space="preserve"> () - сохранение результата,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get_result</w:t>
      </w:r>
      <w:proofErr w:type="spellEnd"/>
      <w:r w:rsidRPr="006722C6">
        <w:rPr>
          <w:rFonts w:eastAsia="Arial Unicode MS"/>
          <w:sz w:val="28"/>
          <w:szCs w:val="28"/>
        </w:rPr>
        <w:t xml:space="preserve"> () - получение результата.</w:t>
      </w:r>
    </w:p>
    <w:p w:rsidR="00014B1F" w:rsidRPr="006722C6" w:rsidRDefault="00014B1F"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TestCatalog</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b/>
          <w:sz w:val="28"/>
          <w:szCs w:val="28"/>
          <w:u w:val="single"/>
        </w:rPr>
      </w:pPr>
      <w:proofErr w:type="spellStart"/>
      <w:r w:rsidRPr="006722C6">
        <w:rPr>
          <w:rFonts w:eastAsia="Arial Unicode MS"/>
          <w:sz w:val="28"/>
          <w:szCs w:val="28"/>
        </w:rPr>
        <w:t>TestCatalog</w:t>
      </w:r>
      <w:proofErr w:type="spellEnd"/>
      <w:r w:rsidRPr="006722C6">
        <w:rPr>
          <w:rFonts w:eastAsia="Arial Unicode MS"/>
          <w:sz w:val="28"/>
          <w:szCs w:val="28"/>
        </w:rPr>
        <w:t xml:space="preserve"> – обеспечивает хранение основной информации о готовых тестах.  </w:t>
      </w:r>
    </w:p>
    <w:p w:rsidR="00BF4506" w:rsidRPr="006722C6" w:rsidRDefault="00BF4506" w:rsidP="006722C6">
      <w:pPr>
        <w:spacing w:line="360" w:lineRule="auto"/>
        <w:rPr>
          <w:rFonts w:eastAsia="Arial Unicode MS"/>
          <w:b/>
          <w:sz w:val="28"/>
          <w:szCs w:val="28"/>
          <w:u w:val="single"/>
        </w:rPr>
      </w:pPr>
      <w:r w:rsidRPr="006722C6">
        <w:rPr>
          <w:rFonts w:eastAsia="Arial Unicode MS"/>
          <w:sz w:val="28"/>
          <w:szCs w:val="28"/>
        </w:rPr>
        <w:t xml:space="preserve">Атрибуты: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ID_Test</w:t>
      </w:r>
      <w:proofErr w:type="spellEnd"/>
      <w:r w:rsidRPr="006722C6">
        <w:rPr>
          <w:rFonts w:eastAsia="Arial Unicode MS"/>
          <w:sz w:val="28"/>
          <w:szCs w:val="28"/>
        </w:rPr>
        <w:t xml:space="preserve"> - уникальный номер теста,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nameTest</w:t>
      </w:r>
      <w:proofErr w:type="spellEnd"/>
      <w:r w:rsidRPr="006722C6">
        <w:rPr>
          <w:rFonts w:eastAsia="Arial Unicode MS"/>
          <w:sz w:val="28"/>
          <w:szCs w:val="28"/>
        </w:rPr>
        <w:t xml:space="preserve"> - название теста,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subject</w:t>
      </w:r>
      <w:proofErr w:type="spellEnd"/>
      <w:r w:rsidRPr="006722C6">
        <w:rPr>
          <w:rFonts w:eastAsia="Arial Unicode MS"/>
          <w:sz w:val="28"/>
          <w:szCs w:val="28"/>
        </w:rPr>
        <w:t xml:space="preserve">- тематика теста,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professor</w:t>
      </w:r>
      <w:proofErr w:type="spellEnd"/>
      <w:r w:rsidRPr="006722C6">
        <w:rPr>
          <w:rFonts w:eastAsia="Arial Unicode MS"/>
          <w:sz w:val="28"/>
          <w:szCs w:val="28"/>
        </w:rPr>
        <w:t xml:space="preserve"> - полное имя преподавателя, создавшего тест.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creat_test</w:t>
      </w:r>
      <w:proofErr w:type="spellEnd"/>
      <w:r w:rsidRPr="006722C6">
        <w:rPr>
          <w:rFonts w:eastAsia="Arial Unicode MS"/>
          <w:sz w:val="28"/>
          <w:szCs w:val="28"/>
        </w:rPr>
        <w:t xml:space="preserve"> () - создание нового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set_data</w:t>
      </w:r>
      <w:proofErr w:type="spellEnd"/>
      <w:r w:rsidRPr="006722C6">
        <w:rPr>
          <w:rFonts w:eastAsia="Arial Unicode MS"/>
          <w:sz w:val="28"/>
          <w:szCs w:val="28"/>
        </w:rPr>
        <w:t xml:space="preserve"> () - сохранение данных,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get_info</w:t>
      </w:r>
      <w:proofErr w:type="spellEnd"/>
      <w:r w:rsidRPr="006722C6">
        <w:rPr>
          <w:rFonts w:eastAsia="Arial Unicode MS"/>
          <w:sz w:val="28"/>
          <w:szCs w:val="28"/>
        </w:rPr>
        <w:t xml:space="preserve"> () - передача информации (списка тестов),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delete_test</w:t>
      </w:r>
      <w:proofErr w:type="spellEnd"/>
      <w:r w:rsidRPr="006722C6">
        <w:rPr>
          <w:rFonts w:eastAsia="Arial Unicode MS"/>
          <w:sz w:val="28"/>
          <w:szCs w:val="28"/>
        </w:rPr>
        <w:t xml:space="preserve"> () - удаление теста. </w:t>
      </w:r>
    </w:p>
    <w:p w:rsidR="00014B1F" w:rsidRPr="006722C6" w:rsidRDefault="00014B1F" w:rsidP="006722C6">
      <w:pPr>
        <w:spacing w:line="360" w:lineRule="auto"/>
        <w:rPr>
          <w:rFonts w:eastAsia="Arial Unicode MS"/>
          <w:sz w:val="28"/>
          <w:szCs w:val="28"/>
        </w:rPr>
      </w:pPr>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Описание класса </w:t>
      </w:r>
      <w:proofErr w:type="spellStart"/>
      <w:r w:rsidRPr="006722C6">
        <w:rPr>
          <w:rFonts w:eastAsia="Arial Unicode MS"/>
          <w:b/>
          <w:sz w:val="28"/>
          <w:szCs w:val="28"/>
          <w:u w:val="single"/>
        </w:rPr>
        <w:t>TestExercise</w:t>
      </w:r>
      <w:proofErr w:type="spellEnd"/>
      <w:r w:rsidRPr="006722C6">
        <w:rPr>
          <w:rFonts w:eastAsia="Arial Unicode MS"/>
          <w:b/>
          <w:sz w:val="28"/>
          <w:szCs w:val="28"/>
          <w:u w:val="single"/>
        </w:rPr>
        <w:t xml:space="preserve"> </w:t>
      </w:r>
    </w:p>
    <w:p w:rsidR="00014B1F" w:rsidRPr="006722C6" w:rsidRDefault="00BF4506" w:rsidP="006722C6">
      <w:pPr>
        <w:spacing w:line="360" w:lineRule="auto"/>
        <w:rPr>
          <w:rFonts w:eastAsia="Arial Unicode MS"/>
          <w:b/>
          <w:sz w:val="28"/>
          <w:szCs w:val="28"/>
          <w:u w:val="single"/>
        </w:rPr>
      </w:pPr>
      <w:proofErr w:type="spellStart"/>
      <w:r w:rsidRPr="006722C6">
        <w:rPr>
          <w:rFonts w:eastAsia="Arial Unicode MS"/>
          <w:sz w:val="28"/>
          <w:szCs w:val="28"/>
        </w:rPr>
        <w:t>TestExercise</w:t>
      </w:r>
      <w:proofErr w:type="spellEnd"/>
      <w:r w:rsidRPr="006722C6">
        <w:rPr>
          <w:rFonts w:eastAsia="Arial Unicode MS"/>
          <w:sz w:val="28"/>
          <w:szCs w:val="28"/>
        </w:rPr>
        <w:t xml:space="preserve"> – обеспечивает хранение заданий тестов.  </w:t>
      </w:r>
    </w:p>
    <w:p w:rsidR="00BF4506" w:rsidRPr="006722C6" w:rsidRDefault="00BF4506" w:rsidP="006722C6">
      <w:pPr>
        <w:spacing w:line="360" w:lineRule="auto"/>
        <w:rPr>
          <w:rFonts w:eastAsia="Arial Unicode MS"/>
          <w:b/>
          <w:sz w:val="28"/>
          <w:szCs w:val="28"/>
          <w:u w:val="single"/>
        </w:rPr>
      </w:pPr>
      <w:r w:rsidRPr="006722C6">
        <w:rPr>
          <w:rFonts w:eastAsia="Arial Unicode MS"/>
          <w:sz w:val="28"/>
          <w:szCs w:val="28"/>
        </w:rPr>
        <w:t xml:space="preserve">Атрибуты: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ID_Test</w:t>
      </w:r>
      <w:proofErr w:type="spellEnd"/>
      <w:r w:rsidRPr="006722C6">
        <w:rPr>
          <w:rFonts w:eastAsia="Arial Unicode MS"/>
          <w:sz w:val="28"/>
          <w:szCs w:val="28"/>
        </w:rPr>
        <w:t xml:space="preserve"> - уникальный номер теста, </w:t>
      </w:r>
      <w:r w:rsidRPr="006722C6">
        <w:rPr>
          <w:rFonts w:eastAsia="Arial Unicode MS"/>
          <w:sz w:val="28"/>
          <w:szCs w:val="28"/>
        </w:rPr>
        <w:cr/>
      </w:r>
      <w:r w:rsidRPr="006722C6">
        <w:rPr>
          <w:sz w:val="28"/>
          <w:szCs w:val="28"/>
        </w:rPr>
        <w:t xml:space="preserve"> </w:t>
      </w:r>
      <w:proofErr w:type="spellStart"/>
      <w:r w:rsidRPr="006722C6">
        <w:rPr>
          <w:rFonts w:eastAsia="Arial Unicode MS"/>
          <w:sz w:val="28"/>
          <w:szCs w:val="28"/>
        </w:rPr>
        <w:t>ID_question</w:t>
      </w:r>
      <w:proofErr w:type="spellEnd"/>
      <w:r w:rsidRPr="006722C6">
        <w:rPr>
          <w:rFonts w:eastAsia="Arial Unicode MS"/>
          <w:sz w:val="28"/>
          <w:szCs w:val="28"/>
        </w:rPr>
        <w:t xml:space="preserve"> - номер вопроса теста, </w:t>
      </w:r>
    </w:p>
    <w:p w:rsidR="00BF4506"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question</w:t>
      </w:r>
      <w:proofErr w:type="spellEnd"/>
      <w:r w:rsidRPr="006722C6">
        <w:rPr>
          <w:rFonts w:eastAsia="Arial Unicode MS"/>
          <w:sz w:val="28"/>
          <w:szCs w:val="28"/>
        </w:rPr>
        <w:t xml:space="preserve"> - </w:t>
      </w:r>
      <w:proofErr w:type="spellStart"/>
      <w:r w:rsidRPr="006722C6">
        <w:rPr>
          <w:rFonts w:eastAsia="Arial Unicode MS"/>
          <w:sz w:val="28"/>
          <w:szCs w:val="28"/>
        </w:rPr>
        <w:t>фформулировка</w:t>
      </w:r>
      <w:proofErr w:type="spellEnd"/>
      <w:r w:rsidRPr="006722C6">
        <w:rPr>
          <w:rFonts w:eastAsia="Arial Unicode MS"/>
          <w:sz w:val="28"/>
          <w:szCs w:val="28"/>
        </w:rPr>
        <w:t xml:space="preserve"> вопроса теста,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var_answer1 - вариант ответа на вопрос,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var_answer2 - вариант ответа на вопрос,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var_answer3 - вариант ответа на вопрос,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var_answer4 - вариант ответа на вопрос, </w:t>
      </w:r>
    </w:p>
    <w:p w:rsidR="00014B1F" w:rsidRPr="006722C6" w:rsidRDefault="00BF4506" w:rsidP="006722C6">
      <w:pPr>
        <w:spacing w:line="360" w:lineRule="auto"/>
        <w:rPr>
          <w:rFonts w:eastAsia="Arial Unicode MS"/>
          <w:sz w:val="28"/>
          <w:szCs w:val="28"/>
        </w:rPr>
      </w:pPr>
      <w:proofErr w:type="spellStart"/>
      <w:r w:rsidRPr="006722C6">
        <w:rPr>
          <w:rFonts w:eastAsia="Arial Unicode MS"/>
          <w:sz w:val="28"/>
          <w:szCs w:val="28"/>
        </w:rPr>
        <w:t>n_answer</w:t>
      </w:r>
      <w:proofErr w:type="spellEnd"/>
      <w:r w:rsidRPr="006722C6">
        <w:rPr>
          <w:rFonts w:eastAsia="Arial Unicode MS"/>
          <w:sz w:val="28"/>
          <w:szCs w:val="28"/>
        </w:rPr>
        <w:t xml:space="preserve"> - номер правильного ответа.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lastRenderedPageBreak/>
        <w:t xml:space="preserve">Операции: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set_data</w:t>
      </w:r>
      <w:proofErr w:type="spellEnd"/>
      <w:r w:rsidRPr="006722C6">
        <w:rPr>
          <w:rFonts w:eastAsia="Arial Unicode MS"/>
          <w:sz w:val="28"/>
          <w:szCs w:val="28"/>
        </w:rPr>
        <w:t xml:space="preserve"> () - сохранение данных, </w:t>
      </w:r>
    </w:p>
    <w:p w:rsidR="00BF4506" w:rsidRPr="006722C6" w:rsidRDefault="00BF4506" w:rsidP="006722C6">
      <w:pPr>
        <w:spacing w:line="360" w:lineRule="auto"/>
        <w:rPr>
          <w:rFonts w:eastAsia="Arial Unicode MS"/>
          <w:sz w:val="28"/>
          <w:szCs w:val="28"/>
        </w:rPr>
      </w:pPr>
      <w:r w:rsidRPr="006722C6">
        <w:rPr>
          <w:rFonts w:eastAsia="Arial Unicode MS"/>
          <w:sz w:val="28"/>
          <w:szCs w:val="28"/>
        </w:rPr>
        <w:t xml:space="preserve">// </w:t>
      </w:r>
      <w:proofErr w:type="spellStart"/>
      <w:r w:rsidRPr="006722C6">
        <w:rPr>
          <w:rFonts w:eastAsia="Arial Unicode MS"/>
          <w:sz w:val="28"/>
          <w:szCs w:val="28"/>
        </w:rPr>
        <w:t>get_info</w:t>
      </w:r>
      <w:proofErr w:type="spellEnd"/>
      <w:r w:rsidRPr="006722C6">
        <w:rPr>
          <w:rFonts w:eastAsia="Arial Unicode MS"/>
          <w:sz w:val="28"/>
          <w:szCs w:val="28"/>
        </w:rPr>
        <w:t xml:space="preserve"> () - передача информации,  </w:t>
      </w:r>
    </w:p>
    <w:p w:rsidR="00BF4506" w:rsidRPr="006722C6" w:rsidRDefault="00BF4506" w:rsidP="006722C6">
      <w:pPr>
        <w:spacing w:line="360" w:lineRule="auto"/>
        <w:rPr>
          <w:noProof/>
          <w:sz w:val="28"/>
          <w:szCs w:val="28"/>
        </w:rPr>
      </w:pPr>
      <w:r w:rsidRPr="006722C6">
        <w:rPr>
          <w:rFonts w:eastAsia="Arial Unicode MS"/>
          <w:sz w:val="28"/>
          <w:szCs w:val="28"/>
        </w:rPr>
        <w:t xml:space="preserve">// </w:t>
      </w:r>
      <w:proofErr w:type="spellStart"/>
      <w:r w:rsidRPr="006722C6">
        <w:rPr>
          <w:rFonts w:eastAsia="Arial Unicode MS"/>
          <w:sz w:val="28"/>
          <w:szCs w:val="28"/>
        </w:rPr>
        <w:t>delete_test</w:t>
      </w:r>
      <w:proofErr w:type="spellEnd"/>
      <w:r w:rsidRPr="006722C6">
        <w:rPr>
          <w:rFonts w:eastAsia="Arial Unicode MS"/>
          <w:sz w:val="28"/>
          <w:szCs w:val="28"/>
        </w:rPr>
        <w:t xml:space="preserve"> () - удаление теста. </w:t>
      </w:r>
      <w:r w:rsidRPr="006722C6">
        <w:rPr>
          <w:rFonts w:eastAsia="Arial Unicode MS"/>
          <w:sz w:val="28"/>
          <w:szCs w:val="28"/>
        </w:rPr>
        <w:cr/>
      </w:r>
    </w:p>
    <w:p w:rsidR="00184A36" w:rsidRPr="006722C6" w:rsidRDefault="00184A36" w:rsidP="006722C6">
      <w:pPr>
        <w:pStyle w:val="2"/>
        <w:rPr>
          <w:rFonts w:eastAsia="Arial Unicode MS"/>
        </w:rPr>
      </w:pPr>
      <w:bookmarkStart w:id="30" w:name="_Toc507605039"/>
      <w:r w:rsidRPr="006722C6">
        <w:rPr>
          <w:rFonts w:eastAsia="Arial Unicode MS"/>
        </w:rPr>
        <w:t>Проектирование физической структуры проект</w:t>
      </w:r>
      <w:r w:rsidR="00284257" w:rsidRPr="006722C6">
        <w:rPr>
          <w:rFonts w:eastAsia="Arial Unicode MS"/>
        </w:rPr>
        <w:t>а</w:t>
      </w:r>
      <w:bookmarkEnd w:id="30"/>
    </w:p>
    <w:p w:rsidR="00014B1F" w:rsidRPr="006722C6" w:rsidRDefault="00BF4506" w:rsidP="006722C6">
      <w:pPr>
        <w:spacing w:line="360" w:lineRule="auto"/>
        <w:rPr>
          <w:rFonts w:eastAsia="Arial Unicode MS"/>
          <w:b/>
          <w:sz w:val="28"/>
          <w:szCs w:val="28"/>
          <w:u w:val="single"/>
        </w:rPr>
      </w:pPr>
      <w:r w:rsidRPr="006722C6">
        <w:rPr>
          <w:rFonts w:eastAsia="Arial Unicode MS"/>
          <w:b/>
          <w:sz w:val="28"/>
          <w:szCs w:val="28"/>
          <w:u w:val="single"/>
        </w:rPr>
        <w:t xml:space="preserve">Моделирование распределенной конфигурации системы </w:t>
      </w:r>
    </w:p>
    <w:p w:rsidR="00014B1F" w:rsidRPr="006722C6" w:rsidRDefault="00BF4506" w:rsidP="006722C6">
      <w:pPr>
        <w:spacing w:line="360" w:lineRule="auto"/>
        <w:ind w:firstLine="706"/>
        <w:jc w:val="both"/>
        <w:rPr>
          <w:rFonts w:eastAsia="Arial Unicode MS"/>
          <w:b/>
          <w:sz w:val="28"/>
          <w:szCs w:val="28"/>
          <w:u w:val="single"/>
        </w:rPr>
      </w:pPr>
      <w:proofErr w:type="gramStart"/>
      <w:r w:rsidRPr="006722C6">
        <w:rPr>
          <w:rFonts w:eastAsia="Arial Unicode MS"/>
          <w:sz w:val="28"/>
          <w:szCs w:val="28"/>
        </w:rPr>
        <w:t>При  реализации</w:t>
      </w:r>
      <w:proofErr w:type="gramEnd"/>
      <w:r w:rsidRPr="006722C6">
        <w:rPr>
          <w:rFonts w:eastAsia="Arial Unicode MS"/>
          <w:sz w:val="28"/>
          <w:szCs w:val="28"/>
        </w:rPr>
        <w:t xml:space="preserve">  системы  необходимо  построить  диаграммы  развертывания: диаграммы компонентов и диаграмму размещения. Должна быть произведена проверка корректности модели и автоматическая генерация кода средствами </w:t>
      </w:r>
      <w:r w:rsidR="00014B1F" w:rsidRPr="006722C6">
        <w:rPr>
          <w:rFonts w:eastAsia="Arial Unicode MS"/>
          <w:sz w:val="28"/>
          <w:szCs w:val="28"/>
          <w:lang w:val="en-US"/>
        </w:rPr>
        <w:t>CASE</w:t>
      </w:r>
      <w:r w:rsidR="00014B1F" w:rsidRPr="006722C6">
        <w:rPr>
          <w:rFonts w:eastAsia="Arial Unicode MS"/>
          <w:sz w:val="28"/>
          <w:szCs w:val="28"/>
        </w:rPr>
        <w:t>-среды</w:t>
      </w:r>
      <w:r w:rsidRPr="006722C6">
        <w:rPr>
          <w:rFonts w:eastAsia="Arial Unicode MS"/>
          <w:sz w:val="28"/>
          <w:szCs w:val="28"/>
        </w:rPr>
        <w:t xml:space="preserve">.  </w:t>
      </w:r>
    </w:p>
    <w:p w:rsidR="006722C6" w:rsidRPr="006722C6" w:rsidRDefault="00BF4506" w:rsidP="006722C6">
      <w:pPr>
        <w:spacing w:line="360" w:lineRule="auto"/>
        <w:ind w:firstLine="706"/>
        <w:jc w:val="both"/>
        <w:rPr>
          <w:rFonts w:eastAsia="Arial Unicode MS"/>
          <w:b/>
          <w:sz w:val="28"/>
          <w:szCs w:val="28"/>
          <w:u w:val="single"/>
        </w:rPr>
      </w:pPr>
      <w:proofErr w:type="gramStart"/>
      <w:r w:rsidRPr="006722C6">
        <w:rPr>
          <w:rFonts w:eastAsia="Arial Unicode MS"/>
          <w:sz w:val="28"/>
          <w:szCs w:val="28"/>
        </w:rPr>
        <w:t>Диаграмма  компонентов</w:t>
      </w:r>
      <w:proofErr w:type="gramEnd"/>
      <w:r w:rsidRPr="006722C6">
        <w:rPr>
          <w:rFonts w:eastAsia="Arial Unicode MS"/>
          <w:sz w:val="28"/>
          <w:szCs w:val="28"/>
        </w:rPr>
        <w:t xml:space="preserve">  показывает  организацию  и  взаимосвязи  программны</w:t>
      </w:r>
      <w:r w:rsidR="006722C6" w:rsidRPr="006722C6">
        <w:rPr>
          <w:rFonts w:eastAsia="Arial Unicode MS"/>
          <w:sz w:val="28"/>
          <w:szCs w:val="28"/>
        </w:rPr>
        <w:t xml:space="preserve">х </w:t>
      </w:r>
      <w:r w:rsidRPr="006722C6">
        <w:rPr>
          <w:rFonts w:eastAsia="Arial Unicode MS"/>
          <w:sz w:val="28"/>
          <w:szCs w:val="28"/>
        </w:rPr>
        <w:t xml:space="preserve">компонентов,  представленных  в  виде  исходного  кода,  двоичных  или  выполняемых файлах, динамически </w:t>
      </w:r>
      <w:r w:rsidR="006722C6" w:rsidRPr="006722C6">
        <w:rPr>
          <w:rFonts w:eastAsia="Arial Unicode MS"/>
          <w:sz w:val="28"/>
          <w:szCs w:val="28"/>
        </w:rPr>
        <w:t>подключаемых</w:t>
      </w:r>
      <w:r w:rsidRPr="006722C6">
        <w:rPr>
          <w:rFonts w:eastAsia="Arial Unicode MS"/>
          <w:sz w:val="28"/>
          <w:szCs w:val="28"/>
        </w:rPr>
        <w:t xml:space="preserve"> библиотек и т.д. </w:t>
      </w:r>
    </w:p>
    <w:p w:rsidR="006722C6" w:rsidRPr="006722C6" w:rsidRDefault="00BF4506" w:rsidP="006722C6">
      <w:pPr>
        <w:spacing w:line="360" w:lineRule="auto"/>
        <w:ind w:firstLine="706"/>
        <w:jc w:val="both"/>
        <w:rPr>
          <w:rFonts w:eastAsia="Arial Unicode MS"/>
          <w:sz w:val="28"/>
          <w:szCs w:val="28"/>
        </w:rPr>
      </w:pPr>
      <w:proofErr w:type="gramStart"/>
      <w:r w:rsidRPr="006722C6">
        <w:rPr>
          <w:rFonts w:eastAsia="Arial Unicode MS"/>
          <w:sz w:val="28"/>
          <w:szCs w:val="28"/>
        </w:rPr>
        <w:t>В  общем</w:t>
      </w:r>
      <w:proofErr w:type="gramEnd"/>
      <w:r w:rsidRPr="006722C6">
        <w:rPr>
          <w:rFonts w:eastAsia="Arial Unicode MS"/>
          <w:sz w:val="28"/>
          <w:szCs w:val="28"/>
        </w:rPr>
        <w:t xml:space="preserve">  случае  каждому  классу  должны  соответствовать  два  компонента — компонент  спецификации  и  компонент  реализации.  </w:t>
      </w:r>
      <w:proofErr w:type="gramStart"/>
      <w:r w:rsidRPr="006722C6">
        <w:rPr>
          <w:rFonts w:eastAsia="Arial Unicode MS"/>
          <w:sz w:val="28"/>
          <w:szCs w:val="28"/>
        </w:rPr>
        <w:t>В  будущем</w:t>
      </w:r>
      <w:proofErr w:type="gramEnd"/>
      <w:r w:rsidRPr="006722C6">
        <w:rPr>
          <w:rFonts w:eastAsia="Arial Unicode MS"/>
          <w:sz w:val="28"/>
          <w:szCs w:val="28"/>
        </w:rPr>
        <w:t xml:space="preserve">  каждому  компоненту будет  соответствовать  свой  файл.  Например, в языке C++ классу </w:t>
      </w:r>
      <w:proofErr w:type="gramStart"/>
      <w:r w:rsidRPr="006722C6">
        <w:rPr>
          <w:rFonts w:eastAsia="Arial Unicode MS"/>
          <w:sz w:val="28"/>
          <w:szCs w:val="28"/>
        </w:rPr>
        <w:t>соответствуют  два</w:t>
      </w:r>
      <w:proofErr w:type="gramEnd"/>
      <w:r w:rsidRPr="006722C6">
        <w:rPr>
          <w:rFonts w:eastAsia="Arial Unicode MS"/>
          <w:sz w:val="28"/>
          <w:szCs w:val="28"/>
        </w:rPr>
        <w:t xml:space="preserve"> файла-компонента: h-файл (файл  спецификации)  и  </w:t>
      </w:r>
      <w:proofErr w:type="spellStart"/>
      <w:r w:rsidRPr="006722C6">
        <w:rPr>
          <w:rFonts w:eastAsia="Arial Unicode MS"/>
          <w:sz w:val="28"/>
          <w:szCs w:val="28"/>
        </w:rPr>
        <w:t>срр</w:t>
      </w:r>
      <w:proofErr w:type="spellEnd"/>
      <w:r w:rsidRPr="006722C6">
        <w:rPr>
          <w:rFonts w:eastAsia="Arial Unicode MS"/>
          <w:sz w:val="28"/>
          <w:szCs w:val="28"/>
        </w:rPr>
        <w:t xml:space="preserve">-файл (файл  реализации),  на диаграмме компонентов они отображаются как </w:t>
      </w:r>
      <w:proofErr w:type="spellStart"/>
      <w:r w:rsidRPr="006722C6">
        <w:rPr>
          <w:rFonts w:eastAsia="Arial Unicode MS"/>
          <w:sz w:val="28"/>
          <w:szCs w:val="28"/>
        </w:rPr>
        <w:t>Package</w:t>
      </w:r>
      <w:proofErr w:type="spellEnd"/>
      <w:r w:rsidRPr="006722C6">
        <w:rPr>
          <w:rFonts w:eastAsia="Arial Unicode MS"/>
          <w:sz w:val="28"/>
          <w:szCs w:val="28"/>
        </w:rPr>
        <w:t xml:space="preserve"> </w:t>
      </w:r>
      <w:proofErr w:type="spellStart"/>
      <w:r w:rsidRPr="006722C6">
        <w:rPr>
          <w:rFonts w:eastAsia="Arial Unicode MS"/>
          <w:sz w:val="28"/>
          <w:szCs w:val="28"/>
        </w:rPr>
        <w:t>specification</w:t>
      </w:r>
      <w:proofErr w:type="spellEnd"/>
      <w:r w:rsidRPr="006722C6">
        <w:rPr>
          <w:rFonts w:eastAsia="Arial Unicode MS"/>
          <w:sz w:val="28"/>
          <w:szCs w:val="28"/>
        </w:rPr>
        <w:t xml:space="preserve"> и </w:t>
      </w:r>
      <w:proofErr w:type="spellStart"/>
      <w:r w:rsidRPr="006722C6">
        <w:rPr>
          <w:rFonts w:eastAsia="Arial Unicode MS"/>
          <w:sz w:val="28"/>
          <w:szCs w:val="28"/>
        </w:rPr>
        <w:t>Package</w:t>
      </w:r>
      <w:proofErr w:type="spellEnd"/>
      <w:r w:rsidRPr="006722C6">
        <w:rPr>
          <w:rFonts w:eastAsia="Arial Unicode MS"/>
          <w:sz w:val="28"/>
          <w:szCs w:val="28"/>
        </w:rPr>
        <w:t xml:space="preserve"> </w:t>
      </w:r>
      <w:proofErr w:type="spellStart"/>
      <w:r w:rsidRPr="006722C6">
        <w:rPr>
          <w:rFonts w:eastAsia="Arial Unicode MS"/>
          <w:sz w:val="28"/>
          <w:szCs w:val="28"/>
        </w:rPr>
        <w:t>body</w:t>
      </w:r>
      <w:proofErr w:type="spellEnd"/>
      <w:r w:rsidRPr="006722C6">
        <w:rPr>
          <w:rFonts w:eastAsia="Arial Unicode MS"/>
          <w:sz w:val="28"/>
          <w:szCs w:val="28"/>
        </w:rPr>
        <w:t xml:space="preserve">.  </w:t>
      </w:r>
    </w:p>
    <w:p w:rsidR="006722C6" w:rsidRPr="006722C6" w:rsidRDefault="006722C6" w:rsidP="006722C6">
      <w:pPr>
        <w:spacing w:line="360" w:lineRule="auto"/>
        <w:ind w:firstLine="706"/>
        <w:jc w:val="both"/>
        <w:rPr>
          <w:rFonts w:eastAsia="Arial Unicode MS"/>
          <w:sz w:val="28"/>
          <w:szCs w:val="28"/>
        </w:rPr>
      </w:pPr>
    </w:p>
    <w:p w:rsidR="00BF4506" w:rsidRPr="006722C6" w:rsidRDefault="00BF4506" w:rsidP="006722C6">
      <w:pPr>
        <w:spacing w:line="360" w:lineRule="auto"/>
        <w:ind w:firstLine="706"/>
        <w:jc w:val="both"/>
        <w:rPr>
          <w:rFonts w:eastAsia="Arial Unicode MS"/>
          <w:sz w:val="28"/>
          <w:szCs w:val="28"/>
        </w:rPr>
      </w:pPr>
      <w:r w:rsidRPr="006722C6">
        <w:rPr>
          <w:rFonts w:eastAsia="Arial Unicode MS"/>
          <w:sz w:val="28"/>
          <w:szCs w:val="28"/>
        </w:rPr>
        <w:t xml:space="preserve">Пример диаграммы компонентов для организации управления тестами представлен </w:t>
      </w:r>
    </w:p>
    <w:p w:rsidR="007C0C9E" w:rsidRPr="006722C6" w:rsidRDefault="00BF4506" w:rsidP="006722C6">
      <w:pPr>
        <w:spacing w:line="360" w:lineRule="auto"/>
        <w:jc w:val="both"/>
        <w:rPr>
          <w:rFonts w:eastAsia="Arial Unicode MS"/>
          <w:sz w:val="28"/>
          <w:szCs w:val="28"/>
        </w:rPr>
      </w:pPr>
      <w:r w:rsidRPr="006722C6">
        <w:rPr>
          <w:rFonts w:eastAsia="Arial Unicode MS"/>
          <w:sz w:val="28"/>
          <w:szCs w:val="28"/>
        </w:rPr>
        <w:t xml:space="preserve">на рисунке 3.13.    </w:t>
      </w:r>
    </w:p>
    <w:p w:rsidR="00BF4506" w:rsidRPr="006722C6" w:rsidRDefault="00BF4506" w:rsidP="006722C6">
      <w:pPr>
        <w:spacing w:line="360" w:lineRule="auto"/>
        <w:jc w:val="both"/>
        <w:rPr>
          <w:rFonts w:eastAsia="Arial Unicode MS"/>
          <w:sz w:val="28"/>
          <w:szCs w:val="28"/>
        </w:rPr>
      </w:pPr>
    </w:p>
    <w:p w:rsidR="00BF4506" w:rsidRPr="006722C6" w:rsidRDefault="00284257" w:rsidP="006722C6">
      <w:pPr>
        <w:spacing w:line="360" w:lineRule="auto"/>
        <w:rPr>
          <w:rFonts w:eastAsia="Arial Unicode MS"/>
          <w:sz w:val="28"/>
          <w:szCs w:val="28"/>
        </w:rPr>
      </w:pPr>
      <w:r w:rsidRPr="006722C6">
        <w:rPr>
          <w:noProof/>
          <w:sz w:val="28"/>
          <w:szCs w:val="28"/>
        </w:rPr>
        <w:lastRenderedPageBreak/>
        <w:drawing>
          <wp:inline distT="0" distB="0" distL="0" distR="0" wp14:anchorId="7413A958" wp14:editId="10D8199B">
            <wp:extent cx="4857750" cy="34480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57750" cy="3448050"/>
                    </a:xfrm>
                    <a:prstGeom prst="rect">
                      <a:avLst/>
                    </a:prstGeom>
                  </pic:spPr>
                </pic:pic>
              </a:graphicData>
            </a:graphic>
          </wp:inline>
        </w:drawing>
      </w:r>
    </w:p>
    <w:p w:rsidR="006722C6" w:rsidRPr="006722C6" w:rsidRDefault="00284257" w:rsidP="006722C6">
      <w:pPr>
        <w:spacing w:line="360" w:lineRule="auto"/>
        <w:ind w:firstLine="706"/>
        <w:jc w:val="both"/>
        <w:rPr>
          <w:rFonts w:eastAsia="Arial Unicode MS"/>
          <w:sz w:val="28"/>
          <w:szCs w:val="28"/>
        </w:rPr>
      </w:pPr>
      <w:proofErr w:type="gramStart"/>
      <w:r w:rsidRPr="006722C6">
        <w:rPr>
          <w:rFonts w:eastAsia="Arial Unicode MS"/>
          <w:sz w:val="28"/>
          <w:szCs w:val="28"/>
        </w:rPr>
        <w:t>Диаграммы  размещения</w:t>
      </w:r>
      <w:proofErr w:type="gramEnd"/>
      <w:r w:rsidRPr="006722C6">
        <w:rPr>
          <w:rFonts w:eastAsia="Arial Unicode MS"/>
          <w:sz w:val="28"/>
          <w:szCs w:val="28"/>
        </w:rPr>
        <w:t xml:space="preserve"> - диаграммы,  используемые  при  моделировании физических  аспектов  объектно-ориентированной  системы.  </w:t>
      </w:r>
      <w:proofErr w:type="gramStart"/>
      <w:r w:rsidRPr="006722C6">
        <w:rPr>
          <w:rFonts w:eastAsia="Arial Unicode MS"/>
          <w:sz w:val="28"/>
          <w:szCs w:val="28"/>
        </w:rPr>
        <w:t>Такая  диаграмма</w:t>
      </w:r>
      <w:proofErr w:type="gramEnd"/>
      <w:r w:rsidRPr="006722C6">
        <w:rPr>
          <w:rFonts w:eastAsia="Arial Unicode MS"/>
          <w:sz w:val="28"/>
          <w:szCs w:val="28"/>
        </w:rPr>
        <w:t xml:space="preserve">  показывает конфигурацию узлов, где производится обработка информации, и то, какие компоненты размещены на каждом узле. </w:t>
      </w:r>
    </w:p>
    <w:p w:rsidR="00284257" w:rsidRPr="006722C6" w:rsidRDefault="00284257" w:rsidP="006722C6">
      <w:pPr>
        <w:spacing w:line="360" w:lineRule="auto"/>
        <w:ind w:firstLine="706"/>
        <w:jc w:val="both"/>
        <w:rPr>
          <w:rFonts w:eastAsia="Arial Unicode MS"/>
          <w:sz w:val="28"/>
          <w:szCs w:val="28"/>
        </w:rPr>
      </w:pPr>
      <w:proofErr w:type="gramStart"/>
      <w:r w:rsidRPr="006722C6">
        <w:rPr>
          <w:rFonts w:eastAsia="Arial Unicode MS"/>
          <w:sz w:val="28"/>
          <w:szCs w:val="28"/>
        </w:rPr>
        <w:t>Распределенная  конфигурация</w:t>
      </w:r>
      <w:proofErr w:type="gramEnd"/>
      <w:r w:rsidRPr="006722C6">
        <w:rPr>
          <w:rFonts w:eastAsia="Arial Unicode MS"/>
          <w:sz w:val="28"/>
          <w:szCs w:val="28"/>
        </w:rPr>
        <w:t xml:space="preserve">  системы  моделируется  с  помощью  диаграммы размещения. Ее основные элементы: </w:t>
      </w:r>
    </w:p>
    <w:p w:rsidR="00284257" w:rsidRPr="006722C6" w:rsidRDefault="00284257" w:rsidP="006722C6">
      <w:pPr>
        <w:pStyle w:val="aff1"/>
        <w:numPr>
          <w:ilvl w:val="0"/>
          <w:numId w:val="30"/>
        </w:numPr>
        <w:spacing w:line="360" w:lineRule="auto"/>
        <w:jc w:val="both"/>
        <w:rPr>
          <w:rFonts w:eastAsia="Arial Unicode MS"/>
          <w:sz w:val="28"/>
          <w:szCs w:val="28"/>
        </w:rPr>
      </w:pPr>
      <w:r w:rsidRPr="006722C6">
        <w:rPr>
          <w:rFonts w:eastAsia="Arial Unicode MS"/>
          <w:sz w:val="28"/>
          <w:szCs w:val="28"/>
        </w:rPr>
        <w:t>узел (</w:t>
      </w:r>
      <w:proofErr w:type="spellStart"/>
      <w:r w:rsidRPr="006722C6">
        <w:rPr>
          <w:rFonts w:eastAsia="Arial Unicode MS"/>
          <w:sz w:val="28"/>
          <w:szCs w:val="28"/>
        </w:rPr>
        <w:t>node</w:t>
      </w:r>
      <w:proofErr w:type="spellEnd"/>
      <w:r w:rsidRPr="006722C6">
        <w:rPr>
          <w:rFonts w:eastAsia="Arial Unicode MS"/>
          <w:sz w:val="28"/>
          <w:szCs w:val="28"/>
        </w:rPr>
        <w:t xml:space="preserve">) - </w:t>
      </w:r>
      <w:proofErr w:type="gramStart"/>
      <w:r w:rsidRPr="006722C6">
        <w:rPr>
          <w:rFonts w:eastAsia="Arial Unicode MS"/>
          <w:sz w:val="28"/>
          <w:szCs w:val="28"/>
        </w:rPr>
        <w:t>вычислительный  ресурс</w:t>
      </w:r>
      <w:proofErr w:type="gramEnd"/>
      <w:r w:rsidRPr="006722C6">
        <w:rPr>
          <w:rFonts w:eastAsia="Arial Unicode MS"/>
          <w:sz w:val="28"/>
          <w:szCs w:val="28"/>
        </w:rPr>
        <w:t xml:space="preserve"> (процессор  или  другое  устройство (дисковая  память,  контроллеры  различных  устройств  и  т.д.).  </w:t>
      </w:r>
      <w:proofErr w:type="gramStart"/>
      <w:r w:rsidRPr="006722C6">
        <w:rPr>
          <w:rFonts w:eastAsia="Arial Unicode MS"/>
          <w:sz w:val="28"/>
          <w:szCs w:val="28"/>
        </w:rPr>
        <w:t>Для  узла</w:t>
      </w:r>
      <w:proofErr w:type="gramEnd"/>
      <w:r w:rsidRPr="006722C6">
        <w:rPr>
          <w:rFonts w:eastAsia="Arial Unicode MS"/>
          <w:sz w:val="28"/>
          <w:szCs w:val="28"/>
        </w:rPr>
        <w:t xml:space="preserve">  можно задать выполняющиеся на нем процессы; </w:t>
      </w:r>
    </w:p>
    <w:p w:rsidR="006722C6" w:rsidRPr="006722C6" w:rsidRDefault="00284257" w:rsidP="006722C6">
      <w:pPr>
        <w:pStyle w:val="aff1"/>
        <w:numPr>
          <w:ilvl w:val="0"/>
          <w:numId w:val="30"/>
        </w:numPr>
        <w:spacing w:line="360" w:lineRule="auto"/>
        <w:jc w:val="both"/>
        <w:rPr>
          <w:rFonts w:eastAsia="Arial Unicode MS"/>
          <w:sz w:val="28"/>
          <w:szCs w:val="28"/>
        </w:rPr>
      </w:pPr>
      <w:r w:rsidRPr="006722C6">
        <w:rPr>
          <w:rFonts w:eastAsia="Arial Unicode MS"/>
          <w:sz w:val="28"/>
          <w:szCs w:val="28"/>
        </w:rPr>
        <w:t>соединение (</w:t>
      </w:r>
      <w:proofErr w:type="spellStart"/>
      <w:r w:rsidRPr="006722C6">
        <w:rPr>
          <w:rFonts w:eastAsia="Arial Unicode MS"/>
          <w:sz w:val="28"/>
          <w:szCs w:val="28"/>
        </w:rPr>
        <w:t>connection</w:t>
      </w:r>
      <w:proofErr w:type="spellEnd"/>
      <w:r w:rsidRPr="006722C6">
        <w:rPr>
          <w:rFonts w:eastAsia="Arial Unicode MS"/>
          <w:sz w:val="28"/>
          <w:szCs w:val="28"/>
        </w:rPr>
        <w:t xml:space="preserve">) - канал взаимодействия узлов (сеть). </w:t>
      </w:r>
    </w:p>
    <w:p w:rsidR="00284257" w:rsidRPr="006722C6" w:rsidRDefault="00284257" w:rsidP="006722C6">
      <w:pPr>
        <w:spacing w:line="360" w:lineRule="auto"/>
        <w:jc w:val="both"/>
        <w:rPr>
          <w:rFonts w:eastAsia="Arial Unicode MS"/>
          <w:sz w:val="28"/>
          <w:szCs w:val="28"/>
        </w:rPr>
      </w:pPr>
      <w:r w:rsidRPr="006722C6">
        <w:rPr>
          <w:rFonts w:eastAsia="Arial Unicode MS"/>
          <w:sz w:val="28"/>
          <w:szCs w:val="28"/>
        </w:rPr>
        <w:t xml:space="preserve">Узел, может относиться к одному из двух типов: </w:t>
      </w:r>
    </w:p>
    <w:p w:rsidR="00284257" w:rsidRPr="006722C6" w:rsidRDefault="00284257" w:rsidP="006722C6">
      <w:pPr>
        <w:pStyle w:val="aff1"/>
        <w:numPr>
          <w:ilvl w:val="0"/>
          <w:numId w:val="31"/>
        </w:numPr>
        <w:spacing w:line="360" w:lineRule="auto"/>
        <w:jc w:val="both"/>
        <w:rPr>
          <w:rFonts w:eastAsia="Arial Unicode MS"/>
          <w:sz w:val="28"/>
          <w:szCs w:val="28"/>
        </w:rPr>
      </w:pPr>
      <w:proofErr w:type="gramStart"/>
      <w:r w:rsidRPr="006722C6">
        <w:rPr>
          <w:rFonts w:eastAsia="Arial Unicode MS"/>
          <w:sz w:val="28"/>
          <w:szCs w:val="28"/>
        </w:rPr>
        <w:t>узел  устройства</w:t>
      </w:r>
      <w:proofErr w:type="gramEnd"/>
      <w:r w:rsidRPr="006722C6">
        <w:rPr>
          <w:rFonts w:eastAsia="Arial Unicode MS"/>
          <w:sz w:val="28"/>
          <w:szCs w:val="28"/>
        </w:rPr>
        <w:t xml:space="preserve"> – физический  вычислительный  ресурс  с  памятью  и процессорным элементом, на котором работает программное обеспечение; </w:t>
      </w:r>
    </w:p>
    <w:p w:rsidR="00284257" w:rsidRPr="006722C6" w:rsidRDefault="00284257" w:rsidP="006722C6">
      <w:pPr>
        <w:pStyle w:val="aff1"/>
        <w:numPr>
          <w:ilvl w:val="0"/>
          <w:numId w:val="31"/>
        </w:numPr>
        <w:spacing w:line="360" w:lineRule="auto"/>
        <w:jc w:val="both"/>
        <w:rPr>
          <w:rFonts w:eastAsia="Arial Unicode MS"/>
          <w:sz w:val="28"/>
          <w:szCs w:val="28"/>
        </w:rPr>
      </w:pPr>
      <w:proofErr w:type="gramStart"/>
      <w:r w:rsidRPr="006722C6">
        <w:rPr>
          <w:rFonts w:eastAsia="Arial Unicode MS"/>
          <w:sz w:val="28"/>
          <w:szCs w:val="28"/>
        </w:rPr>
        <w:t>исполняющий  узел</w:t>
      </w:r>
      <w:proofErr w:type="gramEnd"/>
      <w:r w:rsidRPr="006722C6">
        <w:rPr>
          <w:rFonts w:eastAsia="Arial Unicode MS"/>
          <w:sz w:val="28"/>
          <w:szCs w:val="28"/>
        </w:rPr>
        <w:t xml:space="preserve">  окружения – программный  вычислительный  ресурс, работающий  в  рамках  другого  узла  и  обеспечивающий  выполнение  других выполняемых программных элементов. </w:t>
      </w:r>
    </w:p>
    <w:p w:rsidR="00284257" w:rsidRPr="006722C6" w:rsidRDefault="00284257" w:rsidP="006722C6">
      <w:pPr>
        <w:spacing w:line="360" w:lineRule="auto"/>
        <w:ind w:firstLine="706"/>
        <w:jc w:val="both"/>
        <w:rPr>
          <w:rFonts w:eastAsia="Arial Unicode MS"/>
          <w:sz w:val="28"/>
          <w:szCs w:val="28"/>
        </w:rPr>
      </w:pPr>
      <w:proofErr w:type="gramStart"/>
      <w:r w:rsidRPr="006722C6">
        <w:rPr>
          <w:rFonts w:eastAsia="Arial Unicode MS"/>
          <w:sz w:val="28"/>
          <w:szCs w:val="28"/>
        </w:rPr>
        <w:t>Распределение  процессов</w:t>
      </w:r>
      <w:proofErr w:type="gramEnd"/>
      <w:r w:rsidRPr="006722C6">
        <w:rPr>
          <w:rFonts w:eastAsia="Arial Unicode MS"/>
          <w:sz w:val="28"/>
          <w:szCs w:val="28"/>
        </w:rPr>
        <w:t xml:space="preserve">  по  узлам  сети  производится  с  учетом  </w:t>
      </w:r>
      <w:r w:rsidR="006722C6" w:rsidRPr="006722C6">
        <w:rPr>
          <w:rFonts w:eastAsia="Arial Unicode MS"/>
          <w:sz w:val="28"/>
          <w:szCs w:val="28"/>
        </w:rPr>
        <w:t>следующих</w:t>
      </w:r>
      <w:r w:rsidRPr="006722C6">
        <w:rPr>
          <w:rFonts w:eastAsia="Arial Unicode MS"/>
          <w:sz w:val="28"/>
          <w:szCs w:val="28"/>
        </w:rPr>
        <w:t xml:space="preserve"> факторов:  </w:t>
      </w:r>
    </w:p>
    <w:p w:rsidR="00284257" w:rsidRPr="006722C6" w:rsidRDefault="00284257" w:rsidP="006722C6">
      <w:pPr>
        <w:pStyle w:val="aff1"/>
        <w:numPr>
          <w:ilvl w:val="0"/>
          <w:numId w:val="32"/>
        </w:numPr>
        <w:spacing w:line="360" w:lineRule="auto"/>
        <w:jc w:val="both"/>
        <w:rPr>
          <w:rFonts w:eastAsia="Arial Unicode MS"/>
          <w:sz w:val="28"/>
          <w:szCs w:val="28"/>
        </w:rPr>
      </w:pPr>
      <w:proofErr w:type="gramStart"/>
      <w:r w:rsidRPr="006722C6">
        <w:rPr>
          <w:rFonts w:eastAsia="Arial Unicode MS"/>
          <w:sz w:val="28"/>
          <w:szCs w:val="28"/>
        </w:rPr>
        <w:lastRenderedPageBreak/>
        <w:t>используемые  образцы</w:t>
      </w:r>
      <w:proofErr w:type="gramEnd"/>
      <w:r w:rsidRPr="006722C6">
        <w:rPr>
          <w:rFonts w:eastAsia="Arial Unicode MS"/>
          <w:sz w:val="28"/>
          <w:szCs w:val="28"/>
        </w:rPr>
        <w:t xml:space="preserve">  распределения  т(</w:t>
      </w:r>
      <w:proofErr w:type="spellStart"/>
      <w:r w:rsidRPr="006722C6">
        <w:rPr>
          <w:rFonts w:eastAsia="Arial Unicode MS"/>
          <w:sz w:val="28"/>
          <w:szCs w:val="28"/>
        </w:rPr>
        <w:t>рехзвенная</w:t>
      </w:r>
      <w:proofErr w:type="spellEnd"/>
      <w:r w:rsidRPr="006722C6">
        <w:rPr>
          <w:rFonts w:eastAsia="Arial Unicode MS"/>
          <w:sz w:val="28"/>
          <w:szCs w:val="28"/>
        </w:rPr>
        <w:t xml:space="preserve">  клиент-серверная конфигурация, "толстый" клиент, "тонкий" клиент, равноправные узлы (</w:t>
      </w:r>
      <w:proofErr w:type="spellStart"/>
      <w:r w:rsidRPr="006722C6">
        <w:rPr>
          <w:rFonts w:eastAsia="Arial Unicode MS"/>
          <w:sz w:val="28"/>
          <w:szCs w:val="28"/>
        </w:rPr>
        <w:t>peer-to-peer</w:t>
      </w:r>
      <w:proofErr w:type="spellEnd"/>
      <w:r w:rsidRPr="006722C6">
        <w:rPr>
          <w:rFonts w:eastAsia="Arial Unicode MS"/>
          <w:sz w:val="28"/>
          <w:szCs w:val="28"/>
        </w:rPr>
        <w:t xml:space="preserve">) и т.д.); </w:t>
      </w:r>
    </w:p>
    <w:p w:rsidR="00284257" w:rsidRPr="006722C6" w:rsidRDefault="00284257" w:rsidP="006722C6">
      <w:pPr>
        <w:pStyle w:val="aff1"/>
        <w:numPr>
          <w:ilvl w:val="0"/>
          <w:numId w:val="32"/>
        </w:numPr>
        <w:spacing w:line="360" w:lineRule="auto"/>
        <w:jc w:val="both"/>
        <w:rPr>
          <w:rFonts w:eastAsia="Arial Unicode MS"/>
          <w:sz w:val="28"/>
          <w:szCs w:val="28"/>
        </w:rPr>
      </w:pPr>
      <w:r w:rsidRPr="006722C6">
        <w:rPr>
          <w:rFonts w:eastAsia="Arial Unicode MS"/>
          <w:sz w:val="28"/>
          <w:szCs w:val="28"/>
        </w:rPr>
        <w:t xml:space="preserve">время отклика; </w:t>
      </w:r>
    </w:p>
    <w:p w:rsidR="00284257" w:rsidRPr="006722C6" w:rsidRDefault="00284257" w:rsidP="006722C6">
      <w:pPr>
        <w:pStyle w:val="aff1"/>
        <w:numPr>
          <w:ilvl w:val="0"/>
          <w:numId w:val="32"/>
        </w:numPr>
        <w:spacing w:line="360" w:lineRule="auto"/>
        <w:jc w:val="both"/>
        <w:rPr>
          <w:rFonts w:eastAsia="Arial Unicode MS"/>
          <w:sz w:val="28"/>
          <w:szCs w:val="28"/>
        </w:rPr>
      </w:pPr>
      <w:r w:rsidRPr="006722C6">
        <w:rPr>
          <w:rFonts w:eastAsia="Arial Unicode MS"/>
          <w:sz w:val="28"/>
          <w:szCs w:val="28"/>
        </w:rPr>
        <w:t xml:space="preserve">минимизация сетевого трафика; </w:t>
      </w:r>
    </w:p>
    <w:p w:rsidR="00284257" w:rsidRPr="006722C6" w:rsidRDefault="00284257" w:rsidP="006722C6">
      <w:pPr>
        <w:pStyle w:val="aff1"/>
        <w:numPr>
          <w:ilvl w:val="0"/>
          <w:numId w:val="32"/>
        </w:numPr>
        <w:spacing w:line="360" w:lineRule="auto"/>
        <w:jc w:val="both"/>
        <w:rPr>
          <w:rFonts w:eastAsia="Arial Unicode MS"/>
          <w:sz w:val="28"/>
          <w:szCs w:val="28"/>
        </w:rPr>
      </w:pPr>
      <w:r w:rsidRPr="006722C6">
        <w:rPr>
          <w:rFonts w:eastAsia="Arial Unicode MS"/>
          <w:sz w:val="28"/>
          <w:szCs w:val="28"/>
        </w:rPr>
        <w:t xml:space="preserve">мощность узла; </w:t>
      </w:r>
    </w:p>
    <w:p w:rsidR="006722C6" w:rsidRPr="006722C6" w:rsidRDefault="00284257" w:rsidP="006722C6">
      <w:pPr>
        <w:pStyle w:val="aff1"/>
        <w:numPr>
          <w:ilvl w:val="0"/>
          <w:numId w:val="32"/>
        </w:numPr>
        <w:spacing w:line="360" w:lineRule="auto"/>
        <w:jc w:val="both"/>
        <w:rPr>
          <w:rFonts w:eastAsia="Arial Unicode MS"/>
          <w:sz w:val="28"/>
          <w:szCs w:val="28"/>
        </w:rPr>
      </w:pPr>
      <w:r w:rsidRPr="006722C6">
        <w:rPr>
          <w:rFonts w:eastAsia="Arial Unicode MS"/>
          <w:sz w:val="28"/>
          <w:szCs w:val="28"/>
        </w:rPr>
        <w:t>надежность оборудования и коммуникаций.</w:t>
      </w:r>
    </w:p>
    <w:p w:rsidR="006722C6" w:rsidRPr="006722C6" w:rsidRDefault="006722C6" w:rsidP="006722C6">
      <w:pPr>
        <w:spacing w:line="360" w:lineRule="auto"/>
        <w:ind w:firstLine="706"/>
        <w:jc w:val="both"/>
        <w:rPr>
          <w:rFonts w:eastAsia="Arial Unicode MS"/>
          <w:sz w:val="28"/>
          <w:szCs w:val="28"/>
        </w:rPr>
      </w:pPr>
    </w:p>
    <w:p w:rsidR="00284257" w:rsidRPr="006722C6" w:rsidRDefault="00284257" w:rsidP="006722C6">
      <w:pPr>
        <w:spacing w:line="360" w:lineRule="auto"/>
        <w:ind w:firstLine="706"/>
        <w:jc w:val="both"/>
        <w:rPr>
          <w:rFonts w:eastAsia="Arial Unicode MS"/>
          <w:sz w:val="28"/>
          <w:szCs w:val="28"/>
        </w:rPr>
      </w:pPr>
      <w:proofErr w:type="gramStart"/>
      <w:r w:rsidRPr="006722C6">
        <w:rPr>
          <w:rFonts w:eastAsia="Arial Unicode MS"/>
          <w:sz w:val="28"/>
          <w:szCs w:val="28"/>
        </w:rPr>
        <w:t>Пример  диаграммы</w:t>
      </w:r>
      <w:proofErr w:type="gramEnd"/>
      <w:r w:rsidRPr="006722C6">
        <w:rPr>
          <w:rFonts w:eastAsia="Arial Unicode MS"/>
          <w:sz w:val="28"/>
          <w:szCs w:val="28"/>
        </w:rPr>
        <w:t xml:space="preserve">  размещения  приведен  на  рисунке 3.14. </w:t>
      </w:r>
      <w:proofErr w:type="gramStart"/>
      <w:r w:rsidRPr="006722C6">
        <w:rPr>
          <w:rFonts w:eastAsia="Arial Unicode MS"/>
          <w:sz w:val="28"/>
          <w:szCs w:val="28"/>
        </w:rPr>
        <w:t>Это  конфигурация</w:t>
      </w:r>
      <w:proofErr w:type="gramEnd"/>
      <w:r w:rsidRPr="006722C6">
        <w:rPr>
          <w:rFonts w:eastAsia="Arial Unicode MS"/>
          <w:sz w:val="28"/>
          <w:szCs w:val="28"/>
        </w:rPr>
        <w:t xml:space="preserve"> системы с распределением процессов по узлам. </w:t>
      </w:r>
      <w:r w:rsidRPr="006722C6">
        <w:rPr>
          <w:rFonts w:eastAsia="Arial Unicode MS"/>
          <w:sz w:val="28"/>
          <w:szCs w:val="28"/>
        </w:rPr>
        <w:cr/>
      </w:r>
    </w:p>
    <w:p w:rsidR="00284257" w:rsidRDefault="00284257" w:rsidP="006722C6">
      <w:pPr>
        <w:spacing w:line="360" w:lineRule="auto"/>
        <w:rPr>
          <w:rFonts w:eastAsia="Arial Unicode MS"/>
        </w:rPr>
      </w:pPr>
      <w:r w:rsidRPr="006722C6">
        <w:rPr>
          <w:noProof/>
          <w:sz w:val="28"/>
          <w:szCs w:val="28"/>
        </w:rPr>
        <w:drawing>
          <wp:inline distT="0" distB="0" distL="0" distR="0" wp14:anchorId="2C54B545" wp14:editId="7DD53ACC">
            <wp:extent cx="4676775" cy="26574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6775" cy="2657475"/>
                    </a:xfrm>
                    <a:prstGeom prst="rect">
                      <a:avLst/>
                    </a:prstGeom>
                  </pic:spPr>
                </pic:pic>
              </a:graphicData>
            </a:graphic>
          </wp:inline>
        </w:drawing>
      </w:r>
    </w:p>
    <w:p w:rsidR="00284257" w:rsidRDefault="00284257" w:rsidP="00BF4506">
      <w:pPr>
        <w:rPr>
          <w:rFonts w:eastAsia="Arial Unicode MS"/>
        </w:rPr>
      </w:pPr>
    </w:p>
    <w:p w:rsidR="00184A36" w:rsidRDefault="00184A36" w:rsidP="00AA66CA">
      <w:pPr>
        <w:pStyle w:val="2"/>
        <w:rPr>
          <w:rFonts w:eastAsia="Arial Unicode MS"/>
        </w:rPr>
      </w:pPr>
      <w:bookmarkStart w:id="31" w:name="_Toc507605040"/>
      <w:r>
        <w:rPr>
          <w:rFonts w:eastAsia="Arial Unicode MS"/>
        </w:rPr>
        <w:t>Расчёт экономических параметров проекта</w:t>
      </w:r>
      <w:bookmarkEnd w:id="31"/>
    </w:p>
    <w:p w:rsidR="005F4653" w:rsidRPr="009673E2" w:rsidRDefault="005F4653" w:rsidP="009673E2">
      <w:pPr>
        <w:spacing w:line="360" w:lineRule="auto"/>
        <w:ind w:firstLine="360"/>
        <w:rPr>
          <w:rFonts w:eastAsia="Arial Unicode MS"/>
          <w:sz w:val="28"/>
          <w:szCs w:val="28"/>
        </w:rPr>
      </w:pPr>
      <w:r w:rsidRPr="009673E2">
        <w:rPr>
          <w:rFonts w:eastAsia="Arial Unicode MS"/>
          <w:sz w:val="28"/>
          <w:szCs w:val="28"/>
        </w:rPr>
        <w:t>Расчет затрат на разработку программного продукта включает следующие статьи расходов:</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Расходные материалы;</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Затраты на эксплуатацию специального оборудования;</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Затраты на оплату труда (основная + дополнительная заработная плата);</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Затраты на отчисления в социальные фонды;</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Накладные расходы;</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lastRenderedPageBreak/>
        <w:t>Прочие расходы;</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Издержки производства (себестоимость);</w:t>
      </w:r>
    </w:p>
    <w:p w:rsidR="005F4653"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Прибыль;</w:t>
      </w:r>
    </w:p>
    <w:p w:rsidR="007C0C9E" w:rsidRPr="009673E2" w:rsidRDefault="005F4653" w:rsidP="009673E2">
      <w:pPr>
        <w:pStyle w:val="aff1"/>
        <w:numPr>
          <w:ilvl w:val="0"/>
          <w:numId w:val="33"/>
        </w:numPr>
        <w:spacing w:line="360" w:lineRule="auto"/>
        <w:rPr>
          <w:rFonts w:eastAsia="Arial Unicode MS"/>
          <w:sz w:val="28"/>
          <w:szCs w:val="28"/>
        </w:rPr>
      </w:pPr>
      <w:r w:rsidRPr="009673E2">
        <w:rPr>
          <w:rFonts w:eastAsia="Arial Unicode MS"/>
          <w:sz w:val="28"/>
          <w:szCs w:val="28"/>
        </w:rPr>
        <w:t>Цена.</w:t>
      </w:r>
    </w:p>
    <w:p w:rsidR="005F4653" w:rsidRPr="009673E2" w:rsidRDefault="005F4653" w:rsidP="009673E2">
      <w:pPr>
        <w:spacing w:line="360" w:lineRule="auto"/>
        <w:rPr>
          <w:rFonts w:eastAsia="Arial Unicode MS"/>
          <w:sz w:val="28"/>
          <w:szCs w:val="28"/>
        </w:rPr>
      </w:pPr>
    </w:p>
    <w:p w:rsidR="005F4653" w:rsidRPr="009673E2" w:rsidRDefault="005F4653" w:rsidP="009673E2">
      <w:pPr>
        <w:spacing w:line="360" w:lineRule="auto"/>
        <w:ind w:firstLine="706"/>
        <w:rPr>
          <w:rFonts w:eastAsia="Arial Unicode MS"/>
          <w:b/>
          <w:sz w:val="28"/>
          <w:szCs w:val="28"/>
          <w:u w:val="single"/>
        </w:rPr>
      </w:pPr>
      <w:r w:rsidRPr="009673E2">
        <w:rPr>
          <w:rFonts w:eastAsia="Arial Unicode MS"/>
          <w:b/>
          <w:sz w:val="28"/>
          <w:szCs w:val="28"/>
          <w:u w:val="single"/>
        </w:rPr>
        <w:t>Расчет затрат на оплату труда разработчиков ПП</w:t>
      </w:r>
    </w:p>
    <w:p w:rsidR="005F4653" w:rsidRPr="009673E2" w:rsidRDefault="005F4653" w:rsidP="009673E2">
      <w:pPr>
        <w:spacing w:line="360" w:lineRule="auto"/>
        <w:ind w:firstLine="706"/>
        <w:jc w:val="both"/>
        <w:rPr>
          <w:rFonts w:eastAsia="Arial Unicode MS"/>
          <w:sz w:val="28"/>
          <w:szCs w:val="28"/>
        </w:rPr>
      </w:pPr>
      <w:r w:rsidRPr="009673E2">
        <w:rPr>
          <w:rFonts w:eastAsia="Arial Unicode MS"/>
          <w:sz w:val="28"/>
          <w:szCs w:val="28"/>
        </w:rPr>
        <w:t>Рассчитаем затраты на оплату труда разработчиков программного продукта. Основная заработная плата производственного персонала рассчитывается исходя из произведения оклада исполнителя (согласно штатному расписанию сотрудников) на время выполнения работы.</w:t>
      </w:r>
    </w:p>
    <w:p w:rsidR="005F4653" w:rsidRPr="009673E2" w:rsidRDefault="005F4653" w:rsidP="009673E2">
      <w:pPr>
        <w:spacing w:line="360" w:lineRule="auto"/>
        <w:ind w:firstLine="706"/>
        <w:jc w:val="both"/>
        <w:rPr>
          <w:rFonts w:eastAsia="Arial Unicode MS"/>
          <w:sz w:val="28"/>
          <w:szCs w:val="28"/>
        </w:rPr>
      </w:pPr>
      <w:r w:rsidRPr="009673E2">
        <w:rPr>
          <w:rFonts w:eastAsia="Arial Unicode MS"/>
          <w:sz w:val="28"/>
          <w:szCs w:val="28"/>
        </w:rPr>
        <w:t>Расчет основной заработной платы производится по формуле:</w:t>
      </w:r>
    </w:p>
    <w:p w:rsidR="009673E2" w:rsidRDefault="009673E2" w:rsidP="009673E2">
      <w:pPr>
        <w:spacing w:line="360" w:lineRule="auto"/>
        <w:rPr>
          <w:rFonts w:eastAsia="Arial Unicode MS"/>
          <w:sz w:val="28"/>
          <w:szCs w:val="28"/>
        </w:rPr>
      </w:pPr>
      <w:r>
        <w:rPr>
          <w:rFonts w:eastAsia="Arial Unicode MS"/>
          <w:sz w:val="28"/>
          <w:szCs w:val="28"/>
        </w:rPr>
        <w:t>где:</w:t>
      </w:r>
    </w:p>
    <w:p w:rsidR="005F4653" w:rsidRPr="009673E2" w:rsidRDefault="005F4653" w:rsidP="009673E2">
      <w:pPr>
        <w:spacing w:line="360" w:lineRule="auto"/>
        <w:jc w:val="both"/>
        <w:rPr>
          <w:rFonts w:eastAsia="Arial Unicode MS"/>
          <w:sz w:val="28"/>
          <w:szCs w:val="28"/>
        </w:rPr>
      </w:pPr>
      <w:r w:rsidRPr="009673E2">
        <w:rPr>
          <w:rFonts w:eastAsia="Arial Unicode MS"/>
          <w:sz w:val="28"/>
          <w:szCs w:val="28"/>
        </w:rPr>
        <w:t xml:space="preserve"> - оклад работника согласно штатному расписанию сотрудников (</w:t>
      </w:r>
      <w:proofErr w:type="gramStart"/>
      <w:r w:rsidRPr="009673E2">
        <w:rPr>
          <w:rFonts w:eastAsia="Arial Unicode MS"/>
          <w:sz w:val="28"/>
          <w:szCs w:val="28"/>
        </w:rPr>
        <w:t>таблица )</w:t>
      </w:r>
      <w:proofErr w:type="gramEnd"/>
      <w:r w:rsidRPr="009673E2">
        <w:rPr>
          <w:rFonts w:eastAsia="Arial Unicode MS"/>
          <w:sz w:val="28"/>
          <w:szCs w:val="28"/>
        </w:rPr>
        <w:t>, руб.;</w:t>
      </w:r>
    </w:p>
    <w:p w:rsidR="005F4653" w:rsidRPr="009673E2" w:rsidRDefault="005F4653" w:rsidP="009673E2">
      <w:pPr>
        <w:spacing w:line="360" w:lineRule="auto"/>
        <w:jc w:val="both"/>
        <w:rPr>
          <w:rFonts w:eastAsia="Arial Unicode MS"/>
          <w:sz w:val="28"/>
          <w:szCs w:val="28"/>
        </w:rPr>
      </w:pPr>
      <w:r w:rsidRPr="009673E2">
        <w:rPr>
          <w:rFonts w:eastAsia="Arial Unicode MS"/>
          <w:sz w:val="28"/>
          <w:szCs w:val="28"/>
        </w:rPr>
        <w:t>- время, затраченное на разработку программного продукта, мес.</w:t>
      </w:r>
    </w:p>
    <w:p w:rsidR="005F4653" w:rsidRPr="009673E2" w:rsidRDefault="005F4653" w:rsidP="009673E2">
      <w:pPr>
        <w:spacing w:line="360" w:lineRule="auto"/>
        <w:ind w:firstLine="706"/>
        <w:jc w:val="both"/>
        <w:rPr>
          <w:rFonts w:eastAsia="Arial Unicode MS"/>
          <w:sz w:val="28"/>
          <w:szCs w:val="28"/>
        </w:rPr>
      </w:pPr>
      <w:r w:rsidRPr="009673E2">
        <w:rPr>
          <w:rFonts w:eastAsia="Arial Unicode MS"/>
          <w:sz w:val="28"/>
          <w:szCs w:val="28"/>
        </w:rPr>
        <w:t>Результаты расчетов заработной платы исполнителей за все время разработки представлены в таблице.</w:t>
      </w:r>
    </w:p>
    <w:p w:rsidR="005F4653" w:rsidRPr="009673E2" w:rsidRDefault="005F4653" w:rsidP="009673E2">
      <w:pPr>
        <w:spacing w:line="360" w:lineRule="auto"/>
        <w:jc w:val="both"/>
        <w:rPr>
          <w:rFonts w:eastAsia="Arial Unicode MS"/>
          <w:sz w:val="28"/>
          <w:szCs w:val="28"/>
        </w:rPr>
      </w:pPr>
      <w:r w:rsidRPr="009673E2">
        <w:rPr>
          <w:rFonts w:eastAsia="Arial Unicode MS"/>
          <w:sz w:val="28"/>
          <w:szCs w:val="28"/>
        </w:rPr>
        <w:t>Таблица - Расчёт основной и дополнительной заработной платы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04"/>
        <w:gridCol w:w="676"/>
        <w:gridCol w:w="1430"/>
        <w:gridCol w:w="2413"/>
        <w:gridCol w:w="1984"/>
        <w:gridCol w:w="994"/>
        <w:gridCol w:w="36"/>
      </w:tblGrid>
      <w:tr w:rsidR="005F4653" w:rsidRPr="009673E2" w:rsidTr="005F4653">
        <w:trPr>
          <w:gridAfter w:val="6"/>
        </w:trPr>
        <w:tc>
          <w:tcPr>
            <w:tcW w:w="0" w:type="auto"/>
            <w:shd w:val="clear" w:color="auto" w:fill="FFFFFF"/>
            <w:vAlign w:val="center"/>
            <w:hideMark/>
          </w:tcPr>
          <w:p w:rsidR="005F4653" w:rsidRPr="009673E2" w:rsidRDefault="005F4653" w:rsidP="009673E2">
            <w:pPr>
              <w:spacing w:line="360" w:lineRule="auto"/>
              <w:rPr>
                <w:rFonts w:eastAsia="Arial Unicode MS"/>
                <w:sz w:val="28"/>
                <w:szCs w:val="28"/>
              </w:rPr>
            </w:pPr>
          </w:p>
        </w:tc>
      </w:tr>
      <w:tr w:rsidR="005F4653" w:rsidRPr="009673E2" w:rsidTr="009673E2">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Наименование</w:t>
            </w:r>
          </w:p>
          <w:p w:rsidR="005F4653" w:rsidRPr="009673E2" w:rsidRDefault="005F4653" w:rsidP="009673E2">
            <w:pPr>
              <w:spacing w:line="360" w:lineRule="auto"/>
              <w:rPr>
                <w:rFonts w:eastAsia="Arial Unicode MS"/>
                <w:sz w:val="20"/>
                <w:szCs w:val="20"/>
              </w:rPr>
            </w:pPr>
            <w:r w:rsidRPr="009673E2">
              <w:rPr>
                <w:rFonts w:eastAsia="Arial Unicode MS"/>
                <w:sz w:val="20"/>
                <w:szCs w:val="20"/>
              </w:rPr>
              <w:t>Должности</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Кол-во</w:t>
            </w:r>
          </w:p>
          <w:p w:rsidR="005F4653" w:rsidRPr="009673E2" w:rsidRDefault="005F4653" w:rsidP="009673E2">
            <w:pPr>
              <w:spacing w:line="360" w:lineRule="auto"/>
              <w:rPr>
                <w:rFonts w:eastAsia="Arial Unicode MS"/>
                <w:sz w:val="20"/>
                <w:szCs w:val="20"/>
              </w:rPr>
            </w:pPr>
            <w:r w:rsidRPr="009673E2">
              <w:rPr>
                <w:rFonts w:eastAsia="Arial Unicode MS"/>
                <w:sz w:val="20"/>
                <w:szCs w:val="20"/>
              </w:rPr>
              <w:t>человек</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Месячный оклад</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Повышающий коэффициент</w:t>
            </w:r>
          </w:p>
          <w:p w:rsidR="005F4653" w:rsidRPr="009673E2" w:rsidRDefault="005F4653" w:rsidP="009673E2">
            <w:pPr>
              <w:spacing w:line="360" w:lineRule="auto"/>
              <w:rPr>
                <w:rFonts w:eastAsia="Arial Unicode MS"/>
                <w:sz w:val="20"/>
                <w:szCs w:val="20"/>
              </w:rPr>
            </w:pPr>
            <w:proofErr w:type="spellStart"/>
            <w:r w:rsidRPr="009673E2">
              <w:rPr>
                <w:rFonts w:eastAsia="Arial Unicode MS"/>
                <w:sz w:val="20"/>
                <w:szCs w:val="20"/>
              </w:rPr>
              <w:t>квалификац</w:t>
            </w:r>
            <w:proofErr w:type="spellEnd"/>
            <w:r w:rsidRPr="009673E2">
              <w:rPr>
                <w:rFonts w:eastAsia="Arial Unicode MS"/>
                <w:sz w:val="20"/>
                <w:szCs w:val="20"/>
              </w:rPr>
              <w:t>.</w:t>
            </w:r>
          </w:p>
          <w:p w:rsidR="005F4653" w:rsidRPr="009673E2" w:rsidRDefault="005F4653" w:rsidP="009673E2">
            <w:pPr>
              <w:spacing w:line="360" w:lineRule="auto"/>
              <w:rPr>
                <w:rFonts w:eastAsia="Arial Unicode MS"/>
                <w:sz w:val="20"/>
                <w:szCs w:val="20"/>
              </w:rPr>
            </w:pPr>
            <w:r w:rsidRPr="009673E2">
              <w:rPr>
                <w:rFonts w:eastAsia="Arial Unicode MS"/>
                <w:sz w:val="20"/>
                <w:szCs w:val="20"/>
              </w:rPr>
              <w:t>уровня</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Время разработки, мес.</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Общая</w:t>
            </w:r>
          </w:p>
          <w:p w:rsidR="005F4653" w:rsidRPr="009673E2" w:rsidRDefault="005F4653" w:rsidP="009673E2">
            <w:pPr>
              <w:spacing w:line="360" w:lineRule="auto"/>
              <w:rPr>
                <w:rFonts w:eastAsia="Arial Unicode MS"/>
                <w:sz w:val="20"/>
                <w:szCs w:val="20"/>
              </w:rPr>
            </w:pPr>
            <w:r w:rsidRPr="009673E2">
              <w:rPr>
                <w:rFonts w:eastAsia="Arial Unicode MS"/>
                <w:sz w:val="20"/>
                <w:szCs w:val="20"/>
              </w:rPr>
              <w:t>зарплата, р.</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r>
      <w:tr w:rsidR="005F4653" w:rsidRPr="009673E2" w:rsidTr="009673E2">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Инженер-</w:t>
            </w:r>
            <w:proofErr w:type="spellStart"/>
            <w:r w:rsidRPr="009673E2">
              <w:rPr>
                <w:rFonts w:eastAsia="Arial Unicode MS"/>
                <w:sz w:val="20"/>
                <w:szCs w:val="20"/>
              </w:rPr>
              <w:t>системотехник</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15000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247500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r>
      <w:tr w:rsidR="005F4653" w:rsidRPr="009673E2" w:rsidTr="009673E2">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Старший программист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12000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156000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r>
      <w:tr w:rsidR="005F4653" w:rsidRPr="009673E2" w:rsidTr="009673E2">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 xml:space="preserve">Основная </w:t>
            </w:r>
            <w:proofErr w:type="spellStart"/>
            <w:r w:rsidRPr="009673E2">
              <w:rPr>
                <w:rFonts w:eastAsia="Arial Unicode MS"/>
                <w:sz w:val="20"/>
                <w:szCs w:val="20"/>
              </w:rPr>
              <w:t>зп</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403500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r>
      <w:tr w:rsidR="005F4653" w:rsidRPr="009673E2" w:rsidTr="009673E2">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 xml:space="preserve">Дополнительная </w:t>
            </w:r>
            <w:proofErr w:type="spellStart"/>
            <w:r w:rsidRPr="009673E2">
              <w:rPr>
                <w:rFonts w:eastAsia="Arial Unicode MS"/>
                <w:sz w:val="20"/>
                <w:szCs w:val="20"/>
              </w:rPr>
              <w:t>зп</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15%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60525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r>
      <w:tr w:rsidR="005F4653" w:rsidRPr="009673E2" w:rsidTr="009673E2">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Итого</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0"/>
                <w:szCs w:val="20"/>
              </w:rPr>
            </w:pPr>
            <w:r w:rsidRPr="009673E2">
              <w:rPr>
                <w:rFonts w:eastAsia="Arial Unicode MS"/>
                <w:sz w:val="20"/>
                <w:szCs w:val="20"/>
              </w:rPr>
              <w:t>464025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5F4653" w:rsidRPr="009673E2" w:rsidRDefault="005F4653" w:rsidP="009673E2">
            <w:pPr>
              <w:spacing w:line="360" w:lineRule="auto"/>
              <w:rPr>
                <w:rFonts w:eastAsia="Arial Unicode MS"/>
                <w:sz w:val="20"/>
                <w:szCs w:val="20"/>
              </w:rPr>
            </w:pPr>
          </w:p>
        </w:tc>
      </w:tr>
    </w:tbl>
    <w:p w:rsidR="005F4653" w:rsidRPr="009673E2" w:rsidRDefault="005F4653" w:rsidP="009673E2">
      <w:pPr>
        <w:spacing w:line="360" w:lineRule="auto"/>
        <w:rPr>
          <w:rFonts w:eastAsia="Arial Unicode MS"/>
          <w:sz w:val="28"/>
          <w:szCs w:val="28"/>
        </w:rPr>
      </w:pPr>
    </w:p>
    <w:p w:rsidR="005F4653" w:rsidRPr="009673E2" w:rsidRDefault="005F4653" w:rsidP="009673E2">
      <w:pPr>
        <w:spacing w:line="360" w:lineRule="auto"/>
        <w:rPr>
          <w:rFonts w:eastAsia="Arial Unicode MS"/>
          <w:sz w:val="28"/>
          <w:szCs w:val="28"/>
        </w:rPr>
      </w:pPr>
    </w:p>
    <w:p w:rsidR="005F4653" w:rsidRPr="009673E2" w:rsidRDefault="005F4653" w:rsidP="009673E2">
      <w:pPr>
        <w:spacing w:line="360" w:lineRule="auto"/>
        <w:rPr>
          <w:rFonts w:eastAsia="Arial Unicode MS"/>
          <w:sz w:val="28"/>
          <w:szCs w:val="28"/>
        </w:rPr>
      </w:pPr>
    </w:p>
    <w:p w:rsidR="005F4653" w:rsidRPr="009673E2" w:rsidRDefault="005F4653" w:rsidP="009673E2">
      <w:pPr>
        <w:spacing w:line="360" w:lineRule="auto"/>
        <w:ind w:firstLine="706"/>
        <w:jc w:val="both"/>
        <w:rPr>
          <w:rFonts w:eastAsia="Arial Unicode MS"/>
          <w:sz w:val="28"/>
          <w:szCs w:val="28"/>
        </w:rPr>
      </w:pPr>
      <w:r w:rsidRPr="009673E2">
        <w:rPr>
          <w:rFonts w:eastAsia="Arial Unicode MS"/>
          <w:sz w:val="28"/>
          <w:szCs w:val="28"/>
        </w:rPr>
        <w:t>Произведем расчет отчислений в социальные фонды, результаты представлены в таблице.</w:t>
      </w:r>
    </w:p>
    <w:p w:rsidR="005F4653" w:rsidRPr="009673E2" w:rsidRDefault="005F4653" w:rsidP="009673E2">
      <w:pPr>
        <w:spacing w:line="360" w:lineRule="auto"/>
        <w:rPr>
          <w:rFonts w:eastAsia="Arial Unicode MS"/>
        </w:rPr>
      </w:pPr>
      <w:r w:rsidRPr="009673E2">
        <w:rPr>
          <w:rFonts w:eastAsia="Arial Unicode MS"/>
        </w:rPr>
        <w:lastRenderedPageBreak/>
        <w:t>Таблица - Определение отчислений на социальные нужды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32"/>
        <w:gridCol w:w="4866"/>
        <w:gridCol w:w="1233"/>
        <w:gridCol w:w="36"/>
      </w:tblGrid>
      <w:tr w:rsidR="005F4653" w:rsidRPr="009673E2" w:rsidTr="009673E2">
        <w:trPr>
          <w:gridAfter w:val="3"/>
        </w:trPr>
        <w:tc>
          <w:tcPr>
            <w:tcW w:w="0" w:type="auto"/>
            <w:shd w:val="clear" w:color="auto" w:fill="FFFFFF"/>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p>
        </w:tc>
      </w:tr>
      <w:tr w:rsidR="005F4653" w:rsidRPr="009673E2" w:rsidTr="009673E2">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Название отчислений</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Процент от заработной платы исполнителей, %</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Сумма, руб.</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p>
        </w:tc>
      </w:tr>
      <w:tr w:rsidR="005F4653" w:rsidRPr="009673E2" w:rsidTr="005F4653">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Фонд социального страхования</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2,9</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13456,7</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p>
        </w:tc>
      </w:tr>
      <w:tr w:rsidR="005F4653" w:rsidRPr="009673E2" w:rsidTr="005F4653">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Пенсионный фонд</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22</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102085,5</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p>
        </w:tc>
      </w:tr>
      <w:tr w:rsidR="005F4653" w:rsidRPr="009673E2" w:rsidTr="005F4653">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Федеральный ФОМС</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5,1</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23665,3</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p>
        </w:tc>
      </w:tr>
      <w:tr w:rsidR="005F4653" w:rsidRPr="009673E2" w:rsidTr="005F4653">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Итого</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30</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r w:rsidRPr="009673E2">
              <w:rPr>
                <w:rFonts w:eastAsia="Arial Unicode MS"/>
              </w:rPr>
              <w:t>139207,5</w:t>
            </w:r>
          </w:p>
        </w:tc>
        <w:tc>
          <w:tcPr>
            <w:tcW w:w="0" w:type="auto"/>
            <w:shd w:val="clear" w:color="auto" w:fill="FFFFFF"/>
            <w:tcMar>
              <w:top w:w="0" w:type="dxa"/>
              <w:left w:w="0" w:type="dxa"/>
              <w:bottom w:w="0" w:type="dxa"/>
              <w:right w:w="0" w:type="dxa"/>
            </w:tcMar>
            <w:vAlign w:val="center"/>
            <w:hideMark/>
          </w:tcPr>
          <w:p w:rsidR="005F4653" w:rsidRPr="009673E2" w:rsidRDefault="005F4653" w:rsidP="009673E2">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eastAsia="Arial Unicode MS"/>
              </w:rPr>
            </w:pPr>
          </w:p>
        </w:tc>
      </w:tr>
      <w:tr w:rsidR="005F4653" w:rsidRPr="009673E2" w:rsidTr="005F4653">
        <w:tc>
          <w:tcPr>
            <w:tcW w:w="0" w:type="auto"/>
            <w:shd w:val="clear" w:color="auto" w:fill="FFFFFF"/>
            <w:tcMar>
              <w:top w:w="0" w:type="dxa"/>
              <w:left w:w="0" w:type="dxa"/>
              <w:bottom w:w="0" w:type="dxa"/>
              <w:right w:w="0" w:type="dxa"/>
            </w:tcMar>
            <w:vAlign w:val="center"/>
            <w:hideMark/>
          </w:tcPr>
          <w:p w:rsidR="005F4653" w:rsidRPr="009673E2" w:rsidRDefault="005F4653" w:rsidP="009673E2">
            <w:pPr>
              <w:spacing w:line="360" w:lineRule="auto"/>
              <w:rPr>
                <w:rFonts w:eastAsia="Arial Unicode MS"/>
                <w:sz w:val="28"/>
                <w:szCs w:val="28"/>
              </w:rPr>
            </w:pPr>
          </w:p>
        </w:tc>
        <w:tc>
          <w:tcPr>
            <w:tcW w:w="0" w:type="auto"/>
            <w:shd w:val="clear" w:color="auto" w:fill="FFFFFF"/>
            <w:vAlign w:val="center"/>
            <w:hideMark/>
          </w:tcPr>
          <w:p w:rsidR="005F4653" w:rsidRPr="009673E2" w:rsidRDefault="005F4653" w:rsidP="009673E2">
            <w:pPr>
              <w:spacing w:line="360" w:lineRule="auto"/>
              <w:rPr>
                <w:rFonts w:eastAsia="Arial Unicode MS"/>
                <w:sz w:val="28"/>
                <w:szCs w:val="28"/>
              </w:rPr>
            </w:pPr>
          </w:p>
        </w:tc>
        <w:tc>
          <w:tcPr>
            <w:tcW w:w="0" w:type="auto"/>
            <w:shd w:val="clear" w:color="auto" w:fill="FFFFFF"/>
            <w:vAlign w:val="center"/>
            <w:hideMark/>
          </w:tcPr>
          <w:p w:rsidR="005F4653" w:rsidRPr="009673E2" w:rsidRDefault="005F4653" w:rsidP="009673E2">
            <w:pPr>
              <w:spacing w:line="360" w:lineRule="auto"/>
              <w:rPr>
                <w:rFonts w:eastAsia="Arial Unicode MS"/>
                <w:sz w:val="28"/>
                <w:szCs w:val="28"/>
              </w:rPr>
            </w:pPr>
          </w:p>
        </w:tc>
        <w:tc>
          <w:tcPr>
            <w:tcW w:w="0" w:type="auto"/>
            <w:shd w:val="clear" w:color="auto" w:fill="FFFFFF"/>
            <w:vAlign w:val="center"/>
            <w:hideMark/>
          </w:tcPr>
          <w:p w:rsidR="005F4653" w:rsidRPr="009673E2" w:rsidRDefault="005F4653" w:rsidP="009673E2">
            <w:pPr>
              <w:spacing w:line="360" w:lineRule="auto"/>
              <w:rPr>
                <w:rFonts w:eastAsia="Arial Unicode MS"/>
                <w:sz w:val="28"/>
                <w:szCs w:val="28"/>
              </w:rPr>
            </w:pPr>
          </w:p>
        </w:tc>
      </w:tr>
    </w:tbl>
    <w:p w:rsidR="005F4653" w:rsidRPr="009673E2" w:rsidRDefault="005F4653" w:rsidP="009673E2">
      <w:pPr>
        <w:spacing w:line="360" w:lineRule="auto"/>
        <w:rPr>
          <w:rFonts w:eastAsia="Arial Unicode MS"/>
          <w:sz w:val="28"/>
          <w:szCs w:val="28"/>
        </w:rPr>
      </w:pPr>
    </w:p>
    <w:p w:rsidR="005F4653" w:rsidRPr="009673E2" w:rsidRDefault="005F4653" w:rsidP="009673E2">
      <w:pPr>
        <w:spacing w:line="360" w:lineRule="auto"/>
        <w:ind w:firstLine="706"/>
        <w:rPr>
          <w:rFonts w:eastAsia="Arial Unicode MS"/>
          <w:b/>
          <w:sz w:val="28"/>
          <w:szCs w:val="28"/>
          <w:u w:val="single"/>
        </w:rPr>
      </w:pPr>
      <w:r w:rsidRPr="009673E2">
        <w:rPr>
          <w:rFonts w:eastAsia="Arial Unicode MS"/>
          <w:b/>
          <w:sz w:val="28"/>
          <w:szCs w:val="28"/>
          <w:u w:val="single"/>
        </w:rPr>
        <w:t>Экономическая эффективность программного изделия</w:t>
      </w:r>
    </w:p>
    <w:p w:rsidR="005F4653" w:rsidRPr="009673E2" w:rsidRDefault="005F4653" w:rsidP="009673E2">
      <w:pPr>
        <w:spacing w:line="360" w:lineRule="auto"/>
        <w:ind w:firstLine="706"/>
        <w:jc w:val="both"/>
        <w:rPr>
          <w:rFonts w:eastAsia="Arial Unicode MS"/>
          <w:sz w:val="28"/>
          <w:szCs w:val="28"/>
        </w:rPr>
      </w:pPr>
      <w:r w:rsidRPr="009673E2">
        <w:rPr>
          <w:rFonts w:eastAsia="Arial Unicode MS"/>
          <w:sz w:val="28"/>
          <w:szCs w:val="28"/>
        </w:rPr>
        <w:t>Эффективность любого программного продукта определяется такими факторами, как эффективность процесса разработки и сопровождения и качество самого ПП.</w:t>
      </w:r>
    </w:p>
    <w:p w:rsidR="005F4653" w:rsidRPr="009673E2" w:rsidRDefault="005F4653" w:rsidP="009673E2">
      <w:pPr>
        <w:spacing w:line="360" w:lineRule="auto"/>
        <w:ind w:firstLine="706"/>
        <w:rPr>
          <w:rFonts w:eastAsia="Arial Unicode MS"/>
          <w:sz w:val="28"/>
          <w:szCs w:val="28"/>
        </w:rPr>
      </w:pPr>
      <w:r w:rsidRPr="009673E2">
        <w:rPr>
          <w:rFonts w:eastAsia="Arial Unicode MS"/>
          <w:sz w:val="28"/>
          <w:szCs w:val="28"/>
        </w:rPr>
        <w:t>В свою очередь качество ПП включает в себя следующие составляющие:</w:t>
      </w:r>
    </w:p>
    <w:p w:rsidR="005F4653" w:rsidRPr="009673E2" w:rsidRDefault="005F4653" w:rsidP="009673E2">
      <w:pPr>
        <w:spacing w:line="360" w:lineRule="auto"/>
        <w:jc w:val="both"/>
        <w:rPr>
          <w:rFonts w:eastAsia="Arial Unicode MS"/>
          <w:sz w:val="28"/>
          <w:szCs w:val="28"/>
        </w:rPr>
      </w:pPr>
      <w:r w:rsidRPr="009673E2">
        <w:rPr>
          <w:rFonts w:eastAsia="Arial Unicode MS"/>
          <w:sz w:val="28"/>
          <w:szCs w:val="28"/>
        </w:rPr>
        <w:t>с точки зрения специалиста-пользователя данного программного изделия;</w:t>
      </w:r>
    </w:p>
    <w:p w:rsidR="005F4653" w:rsidRPr="009673E2" w:rsidRDefault="005F4653" w:rsidP="009673E2">
      <w:pPr>
        <w:spacing w:line="360" w:lineRule="auto"/>
        <w:rPr>
          <w:rFonts w:eastAsia="Arial Unicode MS"/>
          <w:sz w:val="28"/>
          <w:szCs w:val="28"/>
        </w:rPr>
      </w:pPr>
      <w:r w:rsidRPr="009673E2">
        <w:rPr>
          <w:rFonts w:eastAsia="Arial Unicode MS"/>
          <w:sz w:val="28"/>
          <w:szCs w:val="28"/>
        </w:rPr>
        <w:t>с позиции использования ресурсов и их оценки;</w:t>
      </w:r>
    </w:p>
    <w:p w:rsidR="005F4653" w:rsidRPr="009673E2" w:rsidRDefault="005F4653" w:rsidP="009673E2">
      <w:pPr>
        <w:spacing w:line="360" w:lineRule="auto"/>
        <w:rPr>
          <w:rFonts w:eastAsia="Arial Unicode MS"/>
          <w:sz w:val="28"/>
          <w:szCs w:val="28"/>
        </w:rPr>
      </w:pPr>
      <w:r w:rsidRPr="009673E2">
        <w:rPr>
          <w:rFonts w:eastAsia="Arial Unicode MS"/>
          <w:sz w:val="28"/>
          <w:szCs w:val="28"/>
        </w:rPr>
        <w:t>по выполнению требований на программное изделие.</w:t>
      </w:r>
    </w:p>
    <w:p w:rsidR="005F4653" w:rsidRPr="009673E2" w:rsidRDefault="005F4653" w:rsidP="009673E2">
      <w:pPr>
        <w:spacing w:line="360" w:lineRule="auto"/>
        <w:rPr>
          <w:rFonts w:eastAsia="Arial Unicode MS"/>
          <w:sz w:val="28"/>
          <w:szCs w:val="28"/>
        </w:rPr>
      </w:pPr>
    </w:p>
    <w:p w:rsidR="005F4653" w:rsidRPr="009673E2" w:rsidRDefault="005F4653" w:rsidP="009673E2">
      <w:pPr>
        <w:spacing w:line="360" w:lineRule="auto"/>
        <w:ind w:firstLine="706"/>
        <w:rPr>
          <w:rFonts w:eastAsia="Arial Unicode MS"/>
          <w:b/>
          <w:sz w:val="28"/>
          <w:szCs w:val="28"/>
          <w:u w:val="single"/>
        </w:rPr>
      </w:pPr>
      <w:r w:rsidRPr="009673E2">
        <w:rPr>
          <w:rFonts w:eastAsia="Arial Unicode MS"/>
          <w:b/>
          <w:sz w:val="28"/>
          <w:szCs w:val="28"/>
          <w:u w:val="single"/>
        </w:rPr>
        <w:t>Годовой экономический эффект от использования ПП</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Годовой экономический эффект от использования ПП, как элемента новой или усовершенствованной технологии проектирования и внедрения вычислительного процесса или процесса создания нового ПП определяется по формуле:</w:t>
      </w:r>
    </w:p>
    <w:p w:rsidR="009673E2" w:rsidRDefault="009673E2" w:rsidP="009673E2">
      <w:pPr>
        <w:spacing w:line="360" w:lineRule="auto"/>
        <w:rPr>
          <w:rFonts w:eastAsia="Arial Unicode MS"/>
          <w:sz w:val="28"/>
          <w:szCs w:val="28"/>
        </w:rPr>
      </w:pPr>
      <w:r>
        <w:rPr>
          <w:rFonts w:eastAsia="Arial Unicode MS"/>
          <w:sz w:val="28"/>
          <w:szCs w:val="28"/>
        </w:rPr>
        <w:t>г</w:t>
      </w:r>
      <w:r w:rsidR="00EA6E74" w:rsidRPr="009673E2">
        <w:rPr>
          <w:rFonts w:eastAsia="Arial Unicode MS"/>
          <w:sz w:val="28"/>
          <w:szCs w:val="28"/>
        </w:rPr>
        <w:t>де</w:t>
      </w:r>
      <w:r>
        <w:rPr>
          <w:rFonts w:eastAsia="Arial Unicode MS"/>
          <w:sz w:val="28"/>
          <w:szCs w:val="28"/>
        </w:rPr>
        <w:t>:</w:t>
      </w:r>
    </w:p>
    <w:p w:rsidR="00EA6E74" w:rsidRPr="009673E2" w:rsidRDefault="00EA6E74" w:rsidP="009673E2">
      <w:pPr>
        <w:pStyle w:val="aff1"/>
        <w:numPr>
          <w:ilvl w:val="0"/>
          <w:numId w:val="37"/>
        </w:numPr>
        <w:spacing w:line="360" w:lineRule="auto"/>
        <w:jc w:val="both"/>
        <w:rPr>
          <w:rFonts w:eastAsia="Arial Unicode MS"/>
          <w:sz w:val="28"/>
          <w:szCs w:val="28"/>
        </w:rPr>
      </w:pPr>
      <w:r w:rsidRPr="009673E2">
        <w:rPr>
          <w:rFonts w:eastAsia="Arial Unicode MS"/>
          <w:sz w:val="28"/>
          <w:szCs w:val="28"/>
        </w:rPr>
        <w:t>приведенные затраты на единицу работ (функций), выполняемых с помощью базового и нового ПП, руб.;</w:t>
      </w:r>
    </w:p>
    <w:p w:rsidR="00EA6E74" w:rsidRPr="009673E2" w:rsidRDefault="00EA6E74" w:rsidP="009673E2">
      <w:pPr>
        <w:pStyle w:val="aff1"/>
        <w:numPr>
          <w:ilvl w:val="0"/>
          <w:numId w:val="37"/>
        </w:numPr>
        <w:spacing w:line="360" w:lineRule="auto"/>
        <w:jc w:val="both"/>
        <w:rPr>
          <w:rFonts w:eastAsia="Arial Unicode MS"/>
          <w:sz w:val="28"/>
          <w:szCs w:val="28"/>
        </w:rPr>
      </w:pPr>
      <w:r w:rsidRPr="009673E2">
        <w:rPr>
          <w:rFonts w:eastAsia="Arial Unicode MS"/>
          <w:sz w:val="28"/>
          <w:szCs w:val="28"/>
        </w:rPr>
        <w:t>годовой объем выполняемых с помощью нового программного продукта работ (функций) в расчетном году, натур. ед.</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Приведенные затраты на единицу работ (функций), выполняемых по базовой и новой технологиям ведения вычислительного процесса, рассчитывается по формуле:</w:t>
      </w:r>
    </w:p>
    <w:p w:rsidR="00EA6E74" w:rsidRPr="009673E2" w:rsidRDefault="00EA6E74" w:rsidP="009673E2">
      <w:pPr>
        <w:spacing w:line="360" w:lineRule="auto"/>
        <w:rPr>
          <w:rFonts w:eastAsia="Arial Unicode MS"/>
          <w:sz w:val="28"/>
          <w:szCs w:val="28"/>
        </w:rPr>
      </w:pPr>
      <w:r w:rsidRPr="009673E2">
        <w:rPr>
          <w:rFonts w:eastAsia="Arial Unicode MS"/>
          <w:sz w:val="28"/>
          <w:szCs w:val="28"/>
        </w:rPr>
        <w:t>,</w:t>
      </w:r>
    </w:p>
    <w:p w:rsidR="009673E2" w:rsidRDefault="009673E2" w:rsidP="009673E2">
      <w:pPr>
        <w:spacing w:line="360" w:lineRule="auto"/>
        <w:rPr>
          <w:rFonts w:eastAsia="Arial Unicode MS"/>
          <w:sz w:val="28"/>
          <w:szCs w:val="28"/>
        </w:rPr>
      </w:pPr>
      <w:r>
        <w:rPr>
          <w:rFonts w:eastAsia="Arial Unicode MS"/>
          <w:sz w:val="28"/>
          <w:szCs w:val="28"/>
        </w:rPr>
        <w:lastRenderedPageBreak/>
        <w:t>г</w:t>
      </w:r>
      <w:r w:rsidR="00EA6E74" w:rsidRPr="009673E2">
        <w:rPr>
          <w:rFonts w:eastAsia="Arial Unicode MS"/>
          <w:sz w:val="28"/>
          <w:szCs w:val="28"/>
        </w:rPr>
        <w:t>де</w:t>
      </w:r>
      <w:r>
        <w:rPr>
          <w:rFonts w:eastAsia="Arial Unicode MS"/>
          <w:sz w:val="28"/>
          <w:szCs w:val="28"/>
        </w:rPr>
        <w:t>:</w:t>
      </w:r>
    </w:p>
    <w:p w:rsidR="00EA6E74" w:rsidRPr="009673E2" w:rsidRDefault="00EA6E74" w:rsidP="009673E2">
      <w:pPr>
        <w:pStyle w:val="aff1"/>
        <w:numPr>
          <w:ilvl w:val="0"/>
          <w:numId w:val="36"/>
        </w:numPr>
        <w:spacing w:line="360" w:lineRule="auto"/>
        <w:jc w:val="both"/>
        <w:rPr>
          <w:rFonts w:eastAsia="Arial Unicode MS"/>
          <w:sz w:val="28"/>
          <w:szCs w:val="28"/>
        </w:rPr>
      </w:pPr>
      <w:r w:rsidRPr="009673E2">
        <w:rPr>
          <w:rFonts w:eastAsia="Arial Unicode MS"/>
          <w:sz w:val="28"/>
          <w:szCs w:val="28"/>
        </w:rPr>
        <w:t>себестоимость единицы работ, руб. (складывается из затрат на электроэнергию при работе принтера и ноутбука, затрат на бумагу при распечатке и затрат на оплату работника при выполнении единицы работ);</w:t>
      </w:r>
    </w:p>
    <w:p w:rsidR="00EA6E74" w:rsidRPr="009673E2" w:rsidRDefault="00EA6E74" w:rsidP="009673E2">
      <w:pPr>
        <w:pStyle w:val="aff1"/>
        <w:numPr>
          <w:ilvl w:val="0"/>
          <w:numId w:val="36"/>
        </w:numPr>
        <w:spacing w:line="360" w:lineRule="auto"/>
        <w:jc w:val="both"/>
        <w:rPr>
          <w:rFonts w:eastAsia="Arial Unicode MS"/>
          <w:sz w:val="28"/>
          <w:szCs w:val="28"/>
        </w:rPr>
      </w:pPr>
      <w:r w:rsidRPr="009673E2">
        <w:rPr>
          <w:rFonts w:eastAsia="Arial Unicode MS"/>
          <w:sz w:val="28"/>
          <w:szCs w:val="28"/>
        </w:rPr>
        <w:t>удельные капитальные вложения, связанные с использованием программного продукта, руб. (руб.)</w:t>
      </w:r>
    </w:p>
    <w:p w:rsidR="00EA6E74" w:rsidRPr="009673E2" w:rsidRDefault="00EA6E74" w:rsidP="009673E2">
      <w:pPr>
        <w:pStyle w:val="aff1"/>
        <w:numPr>
          <w:ilvl w:val="0"/>
          <w:numId w:val="36"/>
        </w:numPr>
        <w:spacing w:line="360" w:lineRule="auto"/>
        <w:rPr>
          <w:rFonts w:eastAsia="Arial Unicode MS"/>
          <w:sz w:val="28"/>
          <w:szCs w:val="28"/>
        </w:rPr>
      </w:pPr>
      <w:r w:rsidRPr="009673E2">
        <w:rPr>
          <w:rFonts w:eastAsia="Arial Unicode MS"/>
          <w:sz w:val="28"/>
          <w:szCs w:val="28"/>
        </w:rPr>
        <w:t>нормативный коэффициент эффективности капитальных вложений (0,15).</w:t>
      </w:r>
    </w:p>
    <w:p w:rsidR="009673E2" w:rsidRDefault="009673E2" w:rsidP="009673E2">
      <w:pPr>
        <w:spacing w:line="360" w:lineRule="auto"/>
        <w:ind w:firstLine="706"/>
        <w:jc w:val="both"/>
        <w:rPr>
          <w:rFonts w:eastAsia="Arial Unicode MS"/>
          <w:sz w:val="28"/>
          <w:szCs w:val="28"/>
        </w:rPr>
      </w:pP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Определим себестоимость единицы работ, которая складывается из затрат на печать 1 листа бумаги, стоимости 1 операции и затрат на ноутбук и принтер. Затраты на печать сократим за счет уменьшения масштаба. Так, если в базовом ПП печать 1 листа стоила 5 рублей, то в новом ПП - 3 рубля. Для расчета затрат на оплату работника при выполнении единицы работ необходимо найти его часовой заработок. Зарплата программиста, который будет работать с программой, составляет 12000 рублей в месяц при 8-ми часовом рабочем дне. Отсюда рассчитаем оплату его труда за час: 12000/ (22•8) =68,2р.</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Скорость обработки информации в новом ПП будет гораздо выше, чем в базовом. Примем, что время типовой операции в новом продукте занимает всего лишь 2 минуты, а в базовом ПП - 4 минуты. Получается, что в час на новой программе оператор успевает сделать 30 операций, а на старой 15 операций. Тогда стоимость одной операции, выполняемой в новом продукте, равна 68,2/30=2,27 руб., а в старом - 68,2/15=4,55 руб.</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Таким образом, имеем следующую себестоимость единицы работ</w:t>
      </w:r>
    </w:p>
    <w:p w:rsidR="00EA6E74" w:rsidRPr="009673E2" w:rsidRDefault="00EA6E74" w:rsidP="009673E2">
      <w:pPr>
        <w:spacing w:line="360" w:lineRule="auto"/>
        <w:jc w:val="both"/>
        <w:rPr>
          <w:rFonts w:eastAsia="Arial Unicode MS"/>
          <w:sz w:val="28"/>
          <w:szCs w:val="28"/>
        </w:rPr>
      </w:pPr>
      <w:proofErr w:type="gramStart"/>
      <w:r w:rsidRPr="009673E2">
        <w:rPr>
          <w:rFonts w:eastAsia="Arial Unicode MS"/>
          <w:sz w:val="28"/>
          <w:szCs w:val="28"/>
        </w:rPr>
        <w:t>Следовательно</w:t>
      </w:r>
      <w:proofErr w:type="gramEnd"/>
      <w:r w:rsidR="009673E2">
        <w:rPr>
          <w:rFonts w:eastAsia="Arial Unicode MS"/>
          <w:sz w:val="28"/>
          <w:szCs w:val="28"/>
        </w:rPr>
        <w:t>:</w:t>
      </w:r>
    </w:p>
    <w:p w:rsidR="00EA6E74" w:rsidRPr="009673E2" w:rsidRDefault="00EA6E74" w:rsidP="009673E2">
      <w:pPr>
        <w:spacing w:line="360" w:lineRule="auto"/>
        <w:jc w:val="both"/>
        <w:rPr>
          <w:rFonts w:eastAsia="Arial Unicode MS"/>
          <w:sz w:val="28"/>
          <w:szCs w:val="28"/>
        </w:rPr>
      </w:pPr>
      <w:r w:rsidRPr="009673E2">
        <w:rPr>
          <w:rFonts w:eastAsia="Arial Unicode MS"/>
          <w:sz w:val="28"/>
          <w:szCs w:val="28"/>
        </w:rPr>
        <w:t>Годовой экономический эффект от использования ПП равен:</w:t>
      </w:r>
    </w:p>
    <w:p w:rsidR="009673E2" w:rsidRDefault="009673E2" w:rsidP="009673E2">
      <w:pPr>
        <w:spacing w:line="360" w:lineRule="auto"/>
        <w:rPr>
          <w:rFonts w:eastAsia="Arial Unicode MS"/>
          <w:sz w:val="28"/>
          <w:szCs w:val="28"/>
        </w:rPr>
      </w:pPr>
    </w:p>
    <w:p w:rsidR="00EA6E74" w:rsidRPr="009673E2" w:rsidRDefault="00EA6E74" w:rsidP="009673E2">
      <w:pPr>
        <w:spacing w:line="360" w:lineRule="auto"/>
        <w:rPr>
          <w:rFonts w:eastAsia="Arial Unicode MS"/>
          <w:b/>
          <w:sz w:val="28"/>
          <w:szCs w:val="28"/>
          <w:u w:val="single"/>
        </w:rPr>
      </w:pPr>
      <w:r w:rsidRPr="009673E2">
        <w:rPr>
          <w:rFonts w:eastAsia="Arial Unicode MS"/>
          <w:b/>
          <w:sz w:val="28"/>
          <w:szCs w:val="28"/>
          <w:u w:val="single"/>
        </w:rPr>
        <w:t>Расчет экономии затрат на оплату машинного времени</w:t>
      </w:r>
    </w:p>
    <w:p w:rsidR="00EA6E74" w:rsidRPr="009673E2" w:rsidRDefault="00EA6E74" w:rsidP="009673E2">
      <w:pPr>
        <w:spacing w:line="360" w:lineRule="auto"/>
        <w:jc w:val="both"/>
        <w:rPr>
          <w:rFonts w:eastAsia="Arial Unicode MS"/>
          <w:sz w:val="28"/>
          <w:szCs w:val="28"/>
        </w:rPr>
      </w:pPr>
      <w:r w:rsidRPr="009673E2">
        <w:rPr>
          <w:rFonts w:eastAsia="Arial Unicode MS"/>
          <w:sz w:val="28"/>
          <w:szCs w:val="28"/>
        </w:rPr>
        <w:t>Расчет экономии затрат на оплату машинного времени при замене базового ПП на новый производится по формуле:</w:t>
      </w:r>
    </w:p>
    <w:p w:rsidR="00EA6E74" w:rsidRPr="009673E2" w:rsidRDefault="009673E2" w:rsidP="009673E2">
      <w:pPr>
        <w:spacing w:line="360" w:lineRule="auto"/>
        <w:jc w:val="both"/>
        <w:rPr>
          <w:rFonts w:eastAsia="Arial Unicode MS"/>
          <w:sz w:val="28"/>
          <w:szCs w:val="28"/>
        </w:rPr>
      </w:pPr>
      <w:r>
        <w:rPr>
          <w:rFonts w:eastAsia="Arial Unicode MS"/>
          <w:sz w:val="28"/>
          <w:szCs w:val="28"/>
        </w:rPr>
        <w:t>г</w:t>
      </w:r>
      <w:r w:rsidR="00EA6E74" w:rsidRPr="009673E2">
        <w:rPr>
          <w:rFonts w:eastAsia="Arial Unicode MS"/>
          <w:sz w:val="28"/>
          <w:szCs w:val="28"/>
        </w:rPr>
        <w:t>де</w:t>
      </w:r>
      <w:r>
        <w:rPr>
          <w:rFonts w:eastAsia="Arial Unicode MS"/>
          <w:sz w:val="28"/>
          <w:szCs w:val="28"/>
        </w:rPr>
        <w:t>:</w:t>
      </w:r>
    </w:p>
    <w:p w:rsidR="00EA6E74" w:rsidRPr="009673E2" w:rsidRDefault="00EA6E74" w:rsidP="009673E2">
      <w:pPr>
        <w:pStyle w:val="aff1"/>
        <w:numPr>
          <w:ilvl w:val="0"/>
          <w:numId w:val="38"/>
        </w:numPr>
        <w:spacing w:line="360" w:lineRule="auto"/>
        <w:jc w:val="both"/>
        <w:rPr>
          <w:rFonts w:eastAsia="Arial Unicode MS"/>
          <w:sz w:val="28"/>
          <w:szCs w:val="28"/>
        </w:rPr>
      </w:pPr>
      <w:r w:rsidRPr="009673E2">
        <w:rPr>
          <w:rFonts w:eastAsia="Arial Unicode MS"/>
          <w:sz w:val="28"/>
          <w:szCs w:val="28"/>
        </w:rPr>
        <w:lastRenderedPageBreak/>
        <w:t>годовая экономия затрат на оплату времени работы i-</w:t>
      </w:r>
      <w:proofErr w:type="spellStart"/>
      <w:r w:rsidRPr="009673E2">
        <w:rPr>
          <w:rFonts w:eastAsia="Arial Unicode MS"/>
          <w:sz w:val="28"/>
          <w:szCs w:val="28"/>
        </w:rPr>
        <w:t>го</w:t>
      </w:r>
      <w:proofErr w:type="spellEnd"/>
      <w:r w:rsidRPr="009673E2">
        <w:rPr>
          <w:rFonts w:eastAsia="Arial Unicode MS"/>
          <w:sz w:val="28"/>
          <w:szCs w:val="28"/>
        </w:rPr>
        <w:t xml:space="preserve"> ресурса вычислительного комплекса или коммуникационных средств, связанных с выполнением функций, исследуемых ПП, руб.;</w:t>
      </w:r>
    </w:p>
    <w:p w:rsidR="00EA6E74" w:rsidRPr="009673E2" w:rsidRDefault="00EA6E74" w:rsidP="009673E2">
      <w:pPr>
        <w:pStyle w:val="aff1"/>
        <w:numPr>
          <w:ilvl w:val="0"/>
          <w:numId w:val="38"/>
        </w:numPr>
        <w:spacing w:line="360" w:lineRule="auto"/>
        <w:jc w:val="both"/>
        <w:rPr>
          <w:rFonts w:eastAsia="Arial Unicode MS"/>
          <w:sz w:val="28"/>
          <w:szCs w:val="28"/>
        </w:rPr>
      </w:pPr>
      <w:r w:rsidRPr="009673E2">
        <w:rPr>
          <w:rFonts w:eastAsia="Arial Unicode MS"/>
          <w:sz w:val="28"/>
          <w:szCs w:val="28"/>
        </w:rPr>
        <w:t>стоимость одного часа работы i-ого ресурса вычислительного комплекса или коммуникационных средств применительно к конкретному контуру и режиму оборудования, руб. /ч.;</w:t>
      </w:r>
    </w:p>
    <w:p w:rsidR="00EA6E74" w:rsidRPr="009673E2" w:rsidRDefault="00EA6E74" w:rsidP="009673E2">
      <w:pPr>
        <w:pStyle w:val="aff1"/>
        <w:numPr>
          <w:ilvl w:val="0"/>
          <w:numId w:val="38"/>
        </w:numPr>
        <w:spacing w:line="360" w:lineRule="auto"/>
        <w:jc w:val="both"/>
        <w:rPr>
          <w:rFonts w:eastAsia="Arial Unicode MS"/>
          <w:sz w:val="28"/>
          <w:szCs w:val="28"/>
        </w:rPr>
      </w:pPr>
      <w:r w:rsidRPr="009673E2">
        <w:rPr>
          <w:rFonts w:eastAsia="Arial Unicode MS"/>
          <w:sz w:val="28"/>
          <w:szCs w:val="28"/>
        </w:rPr>
        <w:t>время выполнения j-х операций на i-ом ресурсе вычислительного комплекса или коммуникационных средств в базовом и новом вариантах исследования ПП;</w:t>
      </w:r>
    </w:p>
    <w:p w:rsidR="00EA6E74" w:rsidRPr="009673E2" w:rsidRDefault="00EA6E74" w:rsidP="009673E2">
      <w:pPr>
        <w:pStyle w:val="aff1"/>
        <w:numPr>
          <w:ilvl w:val="0"/>
          <w:numId w:val="38"/>
        </w:numPr>
        <w:spacing w:line="360" w:lineRule="auto"/>
        <w:jc w:val="both"/>
        <w:rPr>
          <w:rFonts w:eastAsia="Arial Unicode MS"/>
          <w:sz w:val="28"/>
          <w:szCs w:val="28"/>
        </w:rPr>
      </w:pPr>
      <w:r w:rsidRPr="009673E2">
        <w:rPr>
          <w:rFonts w:eastAsia="Arial Unicode MS"/>
          <w:sz w:val="28"/>
          <w:szCs w:val="28"/>
        </w:rPr>
        <w:t>количество j-х операций, выполняемых по новому варианту ПП в течение года.</w:t>
      </w:r>
    </w:p>
    <w:p w:rsidR="00EA6E74" w:rsidRPr="009673E2" w:rsidRDefault="00EA6E74" w:rsidP="009673E2">
      <w:pPr>
        <w:spacing w:line="360" w:lineRule="auto"/>
        <w:jc w:val="both"/>
        <w:rPr>
          <w:rFonts w:eastAsia="Arial Unicode MS"/>
          <w:sz w:val="28"/>
          <w:szCs w:val="28"/>
        </w:rPr>
      </w:pPr>
      <w:r w:rsidRPr="009673E2">
        <w:rPr>
          <w:rFonts w:eastAsia="Arial Unicode MS"/>
          <w:sz w:val="28"/>
          <w:szCs w:val="28"/>
        </w:rPr>
        <w:t>=4,21* (0, 19+0,38) +3 = 5,4руб. /ч.</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Время выполнения операций базового и нового программных продуктов 0,067 и 0,033ч соответственно.</w:t>
      </w:r>
    </w:p>
    <w:p w:rsidR="00EA6E74" w:rsidRPr="009673E2" w:rsidRDefault="00EA6E74" w:rsidP="009673E2">
      <w:pPr>
        <w:spacing w:line="360" w:lineRule="auto"/>
        <w:rPr>
          <w:rFonts w:eastAsia="Arial Unicode MS"/>
          <w:sz w:val="28"/>
          <w:szCs w:val="28"/>
        </w:rPr>
      </w:pPr>
    </w:p>
    <w:p w:rsidR="00EA6E74" w:rsidRPr="009673E2" w:rsidRDefault="00EA6E74" w:rsidP="009673E2">
      <w:pPr>
        <w:spacing w:line="360" w:lineRule="auto"/>
        <w:jc w:val="both"/>
        <w:rPr>
          <w:rFonts w:eastAsia="Arial Unicode MS"/>
          <w:b/>
          <w:sz w:val="28"/>
          <w:szCs w:val="28"/>
          <w:u w:val="single"/>
        </w:rPr>
      </w:pPr>
      <w:r w:rsidRPr="009673E2">
        <w:rPr>
          <w:rFonts w:eastAsia="Arial Unicode MS"/>
          <w:b/>
          <w:sz w:val="28"/>
          <w:szCs w:val="28"/>
          <w:u w:val="single"/>
        </w:rPr>
        <w:t>Расчет условной годовой экономии затрат на оплату труда работников</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Расчет условной годовой экономии затрат на оплату труда работников при изменении трудоемкости процессов подготовки и обработки информации в результате внедрения ПП определяются по формуле:</w:t>
      </w:r>
    </w:p>
    <w:p w:rsidR="009673E2" w:rsidRDefault="009673E2" w:rsidP="009673E2">
      <w:pPr>
        <w:spacing w:line="360" w:lineRule="auto"/>
        <w:jc w:val="both"/>
        <w:rPr>
          <w:rFonts w:eastAsia="Arial Unicode MS"/>
          <w:sz w:val="28"/>
          <w:szCs w:val="28"/>
        </w:rPr>
      </w:pPr>
      <w:r>
        <w:rPr>
          <w:rFonts w:eastAsia="Arial Unicode MS"/>
          <w:sz w:val="28"/>
          <w:szCs w:val="28"/>
        </w:rPr>
        <w:t>г</w:t>
      </w:r>
      <w:r w:rsidR="00EA6E74" w:rsidRPr="009673E2">
        <w:rPr>
          <w:rFonts w:eastAsia="Arial Unicode MS"/>
          <w:sz w:val="28"/>
          <w:szCs w:val="28"/>
        </w:rPr>
        <w:t>де</w:t>
      </w:r>
      <w:r>
        <w:rPr>
          <w:rFonts w:eastAsia="Arial Unicode MS"/>
          <w:sz w:val="28"/>
          <w:szCs w:val="28"/>
        </w:rPr>
        <w:t>:</w:t>
      </w:r>
    </w:p>
    <w:p w:rsidR="00EA6E74" w:rsidRPr="009673E2" w:rsidRDefault="00EA6E74" w:rsidP="009673E2">
      <w:pPr>
        <w:pStyle w:val="aff1"/>
        <w:numPr>
          <w:ilvl w:val="0"/>
          <w:numId w:val="39"/>
        </w:numPr>
        <w:spacing w:line="360" w:lineRule="auto"/>
        <w:jc w:val="both"/>
        <w:rPr>
          <w:rFonts w:eastAsia="Arial Unicode MS"/>
          <w:sz w:val="28"/>
          <w:szCs w:val="28"/>
        </w:rPr>
      </w:pPr>
      <w:r w:rsidRPr="009673E2">
        <w:rPr>
          <w:rFonts w:eastAsia="Arial Unicode MS"/>
          <w:sz w:val="28"/>
          <w:szCs w:val="28"/>
        </w:rPr>
        <w:t>годовой фонд заработной платы работника на подготовке и обработке данных, руб.;</w:t>
      </w:r>
    </w:p>
    <w:p w:rsidR="00EA6E74" w:rsidRPr="009673E2" w:rsidRDefault="00EA6E74" w:rsidP="009673E2">
      <w:pPr>
        <w:pStyle w:val="aff1"/>
        <w:numPr>
          <w:ilvl w:val="0"/>
          <w:numId w:val="39"/>
        </w:numPr>
        <w:spacing w:line="360" w:lineRule="auto"/>
        <w:jc w:val="both"/>
        <w:rPr>
          <w:rFonts w:eastAsia="Arial Unicode MS"/>
          <w:sz w:val="28"/>
          <w:szCs w:val="28"/>
        </w:rPr>
      </w:pPr>
      <w:r w:rsidRPr="009673E2">
        <w:rPr>
          <w:rFonts w:eastAsia="Arial Unicode MS"/>
          <w:sz w:val="28"/>
          <w:szCs w:val="28"/>
        </w:rPr>
        <w:t xml:space="preserve">трудоемкость подготовки и обработки единицы данных в базовом и новом вариантах ПП, чел/ч. Под подготовкой и обработкой единицы данных - понимается введение исходных данных. В новом ПП на это уходит 15 минут, следовательно, трудоемкость =4 </w:t>
      </w:r>
      <w:proofErr w:type="gramStart"/>
      <w:r w:rsidRPr="009673E2">
        <w:rPr>
          <w:rFonts w:eastAsia="Arial Unicode MS"/>
          <w:sz w:val="28"/>
          <w:szCs w:val="28"/>
        </w:rPr>
        <w:t>чел</w:t>
      </w:r>
      <w:proofErr w:type="gramEnd"/>
      <w:r w:rsidRPr="009673E2">
        <w:rPr>
          <w:rFonts w:eastAsia="Arial Unicode MS"/>
          <w:sz w:val="28"/>
          <w:szCs w:val="28"/>
        </w:rPr>
        <w:t xml:space="preserve">/ч. В базовом ПП из-за более низкой скорости работы и менее удобного интерфейса введение данных занимает на 20 % больше времени, т.е.18 минут, отсюда =3,3 </w:t>
      </w:r>
      <w:proofErr w:type="gramStart"/>
      <w:r w:rsidRPr="009673E2">
        <w:rPr>
          <w:rFonts w:eastAsia="Arial Unicode MS"/>
          <w:sz w:val="28"/>
          <w:szCs w:val="28"/>
        </w:rPr>
        <w:t>чел</w:t>
      </w:r>
      <w:proofErr w:type="gramEnd"/>
      <w:r w:rsidRPr="009673E2">
        <w:rPr>
          <w:rFonts w:eastAsia="Arial Unicode MS"/>
          <w:sz w:val="28"/>
          <w:szCs w:val="28"/>
        </w:rPr>
        <w:t>/ч.</w:t>
      </w:r>
    </w:p>
    <w:p w:rsidR="00EA6E74" w:rsidRPr="009673E2" w:rsidRDefault="00EA6E74" w:rsidP="009673E2">
      <w:pPr>
        <w:pStyle w:val="aff1"/>
        <w:numPr>
          <w:ilvl w:val="0"/>
          <w:numId w:val="39"/>
        </w:numPr>
        <w:spacing w:line="360" w:lineRule="auto"/>
        <w:jc w:val="both"/>
        <w:rPr>
          <w:rFonts w:eastAsia="Arial Unicode MS"/>
          <w:sz w:val="28"/>
          <w:szCs w:val="28"/>
        </w:rPr>
      </w:pPr>
      <w:r w:rsidRPr="009673E2">
        <w:rPr>
          <w:rFonts w:eastAsia="Arial Unicode MS"/>
          <w:sz w:val="28"/>
          <w:szCs w:val="28"/>
        </w:rPr>
        <w:t>годовой объем работ по подготовке и обработке данных на новом варианте ПП, натур. ед.;</w:t>
      </w:r>
    </w:p>
    <w:p w:rsidR="00EA6E74" w:rsidRPr="009673E2" w:rsidRDefault="00EA6E74" w:rsidP="009673E2">
      <w:pPr>
        <w:pStyle w:val="aff1"/>
        <w:numPr>
          <w:ilvl w:val="0"/>
          <w:numId w:val="39"/>
        </w:numPr>
        <w:spacing w:line="360" w:lineRule="auto"/>
        <w:jc w:val="both"/>
        <w:rPr>
          <w:rFonts w:eastAsia="Arial Unicode MS"/>
          <w:sz w:val="28"/>
          <w:szCs w:val="28"/>
        </w:rPr>
      </w:pPr>
      <w:r w:rsidRPr="009673E2">
        <w:rPr>
          <w:rFonts w:eastAsia="Arial Unicode MS"/>
          <w:sz w:val="28"/>
          <w:szCs w:val="28"/>
        </w:rPr>
        <w:lastRenderedPageBreak/>
        <w:t>годовой фонд времени одного работника (программист) по подготовке и обработке данных, ч.</w:t>
      </w:r>
    </w:p>
    <w:p w:rsidR="00EA6E74" w:rsidRPr="009673E2" w:rsidRDefault="00EA6E74" w:rsidP="009673E2">
      <w:pPr>
        <w:spacing w:line="360" w:lineRule="auto"/>
        <w:rPr>
          <w:rFonts w:eastAsia="Arial Unicode MS"/>
          <w:sz w:val="28"/>
          <w:szCs w:val="28"/>
        </w:rPr>
      </w:pPr>
      <w:r w:rsidRPr="009673E2">
        <w:rPr>
          <w:rFonts w:eastAsia="Arial Unicode MS"/>
          <w:sz w:val="28"/>
          <w:szCs w:val="28"/>
        </w:rPr>
        <w:t>.</w:t>
      </w:r>
    </w:p>
    <w:p w:rsidR="00EA6E74" w:rsidRPr="009673E2" w:rsidRDefault="00EA6E74" w:rsidP="009673E2">
      <w:pPr>
        <w:spacing w:line="360" w:lineRule="auto"/>
        <w:rPr>
          <w:rFonts w:eastAsia="Arial Unicode MS"/>
          <w:sz w:val="28"/>
          <w:szCs w:val="28"/>
        </w:rPr>
      </w:pPr>
    </w:p>
    <w:p w:rsidR="00EA6E74" w:rsidRPr="009673E2" w:rsidRDefault="00EA6E74" w:rsidP="009673E2">
      <w:pPr>
        <w:spacing w:line="360" w:lineRule="auto"/>
        <w:jc w:val="both"/>
        <w:rPr>
          <w:rFonts w:eastAsia="Arial Unicode MS"/>
          <w:b/>
          <w:sz w:val="28"/>
          <w:szCs w:val="28"/>
          <w:u w:val="single"/>
        </w:rPr>
      </w:pPr>
      <w:r w:rsidRPr="009673E2">
        <w:rPr>
          <w:rFonts w:eastAsia="Arial Unicode MS"/>
          <w:b/>
          <w:sz w:val="28"/>
          <w:szCs w:val="28"/>
          <w:u w:val="single"/>
        </w:rPr>
        <w:t>Расчет коэффициента экономической эффективности</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Коэффициент экономической эффективности показывает величину годового прироста прибыли, образующуюся в результате производства или эксплуатации нового ПП, на один рубль единовременных капитальных вложений (К), т.е.:</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Годовой прирост прибыли () находят как разность между ценой (Ц</w:t>
      </w:r>
      <w:r w:rsidRPr="009673E2">
        <w:rPr>
          <w:rFonts w:eastAsia="Arial Unicode MS"/>
          <w:sz w:val="28"/>
          <w:szCs w:val="28"/>
          <w:vertAlign w:val="subscript"/>
        </w:rPr>
        <w:t>ПР</w:t>
      </w:r>
      <w:r w:rsidRPr="009673E2">
        <w:rPr>
          <w:rFonts w:eastAsia="Arial Unicode MS"/>
          <w:sz w:val="28"/>
          <w:szCs w:val="28"/>
        </w:rPr>
        <w:t>) и себестоимостью единицы программного изделия.</w:t>
      </w:r>
    </w:p>
    <w:p w:rsidR="00EA6E74" w:rsidRPr="009673E2" w:rsidRDefault="00EA6E74" w:rsidP="009673E2">
      <w:pPr>
        <w:spacing w:line="360" w:lineRule="auto"/>
        <w:jc w:val="both"/>
        <w:rPr>
          <w:rFonts w:eastAsia="Arial Unicode MS"/>
          <w:sz w:val="28"/>
          <w:szCs w:val="28"/>
        </w:rPr>
      </w:pPr>
      <w:r w:rsidRPr="009673E2">
        <w:rPr>
          <w:rFonts w:eastAsia="Arial Unicode MS"/>
          <w:sz w:val="28"/>
          <w:szCs w:val="28"/>
        </w:rPr>
        <w:t>Отсюда найдем:</w:t>
      </w:r>
    </w:p>
    <w:p w:rsidR="00EA6E74" w:rsidRPr="009673E2" w:rsidRDefault="00EA6E74" w:rsidP="009673E2">
      <w:pPr>
        <w:spacing w:line="360" w:lineRule="auto"/>
        <w:ind w:firstLine="706"/>
        <w:jc w:val="both"/>
        <w:rPr>
          <w:rFonts w:eastAsia="Arial Unicode MS"/>
          <w:sz w:val="28"/>
          <w:szCs w:val="28"/>
        </w:rPr>
      </w:pPr>
      <w:r w:rsidRPr="009673E2">
        <w:rPr>
          <w:rFonts w:eastAsia="Arial Unicode MS"/>
          <w:sz w:val="28"/>
          <w:szCs w:val="28"/>
        </w:rPr>
        <w:t>Поскольку значение коэффициента экономической эффективности превышает нормативное значение (), т.е. выполняется условие, то можем утверждать, что производство и внедрение нового программного продукта является эффективным.</w:t>
      </w:r>
    </w:p>
    <w:p w:rsidR="005F4653" w:rsidRDefault="005F4653" w:rsidP="005F4653">
      <w:pPr>
        <w:rPr>
          <w:rFonts w:eastAsia="Arial Unicode MS"/>
        </w:rPr>
      </w:pPr>
    </w:p>
    <w:p w:rsidR="00184A36" w:rsidRDefault="00184A36" w:rsidP="00AA66CA">
      <w:pPr>
        <w:pStyle w:val="2"/>
        <w:rPr>
          <w:rFonts w:eastAsia="Arial Unicode MS"/>
        </w:rPr>
      </w:pPr>
      <w:bookmarkStart w:id="32" w:name="_Toc507605041"/>
      <w:r>
        <w:rPr>
          <w:rFonts w:eastAsia="Arial Unicode MS"/>
        </w:rPr>
        <w:t xml:space="preserve">Разработка </w:t>
      </w:r>
      <w:r w:rsidR="00EA6E74">
        <w:rPr>
          <w:rFonts w:eastAsia="Arial Unicode MS"/>
        </w:rPr>
        <w:t>плана</w:t>
      </w:r>
      <w:r w:rsidR="007A24BE">
        <w:rPr>
          <w:rFonts w:eastAsia="Arial Unicode MS"/>
        </w:rPr>
        <w:t xml:space="preserve"> тестирования</w:t>
      </w:r>
      <w:bookmarkEnd w:id="32"/>
    </w:p>
    <w:p w:rsidR="001A2D3D" w:rsidRDefault="00270087" w:rsidP="009673E2">
      <w:pPr>
        <w:spacing w:line="360" w:lineRule="auto"/>
        <w:ind w:firstLine="706"/>
        <w:rPr>
          <w:rFonts w:eastAsia="Arial Unicode MS"/>
          <w:sz w:val="28"/>
        </w:rPr>
      </w:pPr>
      <w:r w:rsidRPr="009673E2">
        <w:rPr>
          <w:rFonts w:eastAsia="Arial Unicode MS"/>
          <w:sz w:val="28"/>
        </w:rPr>
        <w:t xml:space="preserve">Процесс тестирования можно поделить на три этапа: </w:t>
      </w:r>
    </w:p>
    <w:p w:rsidR="001A2D3D" w:rsidRPr="001A2D3D" w:rsidRDefault="00270087" w:rsidP="001A2D3D">
      <w:pPr>
        <w:pStyle w:val="aff1"/>
        <w:numPr>
          <w:ilvl w:val="0"/>
          <w:numId w:val="40"/>
        </w:numPr>
        <w:spacing w:line="360" w:lineRule="auto"/>
        <w:rPr>
          <w:rFonts w:eastAsia="Arial Unicode MS"/>
          <w:sz w:val="28"/>
        </w:rPr>
      </w:pPr>
      <w:r w:rsidRPr="001A2D3D">
        <w:rPr>
          <w:rFonts w:eastAsia="Arial Unicode MS"/>
          <w:sz w:val="28"/>
        </w:rPr>
        <w:t xml:space="preserve">Проверка в обычных условиях. В данном случае тестируется основной функционал разработанного программного обеспечения. Полученный результат должен соответствовать ожидаемому. </w:t>
      </w:r>
    </w:p>
    <w:p w:rsidR="001A2D3D" w:rsidRPr="001A2D3D" w:rsidRDefault="00270087" w:rsidP="001A2D3D">
      <w:pPr>
        <w:pStyle w:val="aff1"/>
        <w:numPr>
          <w:ilvl w:val="0"/>
          <w:numId w:val="40"/>
        </w:numPr>
        <w:spacing w:line="360" w:lineRule="auto"/>
        <w:rPr>
          <w:rFonts w:eastAsia="Arial Unicode MS"/>
          <w:sz w:val="28"/>
        </w:rPr>
      </w:pPr>
      <w:r w:rsidRPr="001A2D3D">
        <w:rPr>
          <w:rFonts w:eastAsia="Arial Unicode MS"/>
          <w:sz w:val="28"/>
        </w:rPr>
        <w:t xml:space="preserve">Проверка в чрезвычайных условиях. В этих случаях подразумевается получение граничных данных, которые могут негативно повлиять на работоспособность созданного программного обеспечения. В качестве примера можно привести работу с чрезвычайно большими или малыми числами, или вообще, полное отсутствие получаемой информации. </w:t>
      </w:r>
    </w:p>
    <w:p w:rsidR="001A2D3D" w:rsidRPr="001A2D3D" w:rsidRDefault="00270087" w:rsidP="001A2D3D">
      <w:pPr>
        <w:pStyle w:val="aff1"/>
        <w:numPr>
          <w:ilvl w:val="0"/>
          <w:numId w:val="40"/>
        </w:numPr>
        <w:spacing w:line="360" w:lineRule="auto"/>
        <w:rPr>
          <w:rFonts w:eastAsia="Arial Unicode MS"/>
          <w:sz w:val="28"/>
        </w:rPr>
      </w:pPr>
      <w:r w:rsidRPr="001A2D3D">
        <w:rPr>
          <w:rFonts w:eastAsia="Arial Unicode MS"/>
          <w:sz w:val="28"/>
        </w:rPr>
        <w:lastRenderedPageBreak/>
        <w:t xml:space="preserve">Проверка при исключительных ситуациях. Она предполагает использование данных, которые лежат за гранью обработки. В таких ситуациях очень плохо, когда программное обеспечение воспринимает их как пригодные к расчету и выдаёт правдоподобный результат. </w:t>
      </w:r>
    </w:p>
    <w:p w:rsidR="007C0C9E" w:rsidRPr="009673E2" w:rsidRDefault="00270087" w:rsidP="009673E2">
      <w:pPr>
        <w:spacing w:line="360" w:lineRule="auto"/>
        <w:ind w:firstLine="706"/>
        <w:rPr>
          <w:rFonts w:eastAsia="Arial Unicode MS"/>
          <w:sz w:val="28"/>
        </w:rPr>
      </w:pPr>
      <w:r w:rsidRPr="009673E2">
        <w:rPr>
          <w:rFonts w:eastAsia="Arial Unicode MS"/>
          <w:sz w:val="28"/>
        </w:rPr>
        <w:t>Необходимо позаботиться, чтобы в подобных случаях происходило отвержение любых данных, которые не могут быть корректно обработаны. Также необходимо предусмотреть информирование об этом пользователя</w:t>
      </w:r>
      <w:r w:rsidR="001A2D3D">
        <w:rPr>
          <w:rFonts w:eastAsia="Arial Unicode MS"/>
          <w:sz w:val="28"/>
        </w:rPr>
        <w:t>.</w:t>
      </w:r>
    </w:p>
    <w:p w:rsidR="000B30A6" w:rsidRDefault="000B30A6" w:rsidP="009673E2">
      <w:pPr>
        <w:spacing w:line="360" w:lineRule="auto"/>
        <w:rPr>
          <w:rFonts w:eastAsia="Arial Unicode MS"/>
          <w:b/>
          <w:sz w:val="28"/>
        </w:rPr>
      </w:pPr>
      <w:r w:rsidRPr="009673E2">
        <w:rPr>
          <w:rFonts w:eastAsia="Arial Unicode MS"/>
          <w:sz w:val="28"/>
        </w:rPr>
        <w:br w:type="page"/>
      </w:r>
      <w:r w:rsidR="00270087" w:rsidRPr="00270087">
        <w:rPr>
          <w:rFonts w:eastAsia="Arial Unicode MS"/>
        </w:rPr>
        <w:lastRenderedPageBreak/>
        <w:t xml:space="preserve"> </w:t>
      </w:r>
    </w:p>
    <w:p w:rsidR="00284257" w:rsidRDefault="00E859A9" w:rsidP="000B30A6">
      <w:pPr>
        <w:pStyle w:val="10"/>
        <w:rPr>
          <w:rFonts w:eastAsia="Arial Unicode MS"/>
        </w:rPr>
      </w:pPr>
      <w:bookmarkStart w:id="33" w:name="_Toc507605042"/>
      <w:r>
        <w:rPr>
          <w:rFonts w:eastAsia="Arial Unicode MS"/>
        </w:rPr>
        <w:t>ЗАКЛЮЧЕНИЕ</w:t>
      </w:r>
      <w:bookmarkEnd w:id="33"/>
    </w:p>
    <w:p w:rsidR="005F4653" w:rsidRPr="001A2D3D" w:rsidRDefault="00E859A9" w:rsidP="001A2D3D">
      <w:pPr>
        <w:spacing w:line="360" w:lineRule="auto"/>
        <w:ind w:firstLine="706"/>
        <w:jc w:val="both"/>
        <w:rPr>
          <w:rFonts w:eastAsia="Arial Unicode MS"/>
          <w:sz w:val="28"/>
          <w:szCs w:val="28"/>
        </w:rPr>
      </w:pPr>
      <w:proofErr w:type="gramStart"/>
      <w:r w:rsidRPr="001A2D3D">
        <w:rPr>
          <w:rFonts w:eastAsia="Arial Unicode MS"/>
          <w:sz w:val="28"/>
          <w:szCs w:val="28"/>
        </w:rPr>
        <w:t>Настоящие  методические</w:t>
      </w:r>
      <w:proofErr w:type="gramEnd"/>
      <w:r w:rsidRPr="001A2D3D">
        <w:rPr>
          <w:rFonts w:eastAsia="Arial Unicode MS"/>
          <w:sz w:val="28"/>
          <w:szCs w:val="28"/>
        </w:rPr>
        <w:t xml:space="preserve">  указания  предназначены  в  помощь  студенту  при выполнении  задания  курсового  проекта  по  дисциплине  </w:t>
      </w:r>
      <w:proofErr w:type="spellStart"/>
      <w:r w:rsidRPr="001A2D3D">
        <w:rPr>
          <w:rFonts w:eastAsia="Arial Unicode MS"/>
          <w:sz w:val="28"/>
          <w:szCs w:val="28"/>
        </w:rPr>
        <w:t>П"роектирование</w:t>
      </w:r>
      <w:proofErr w:type="spellEnd"/>
      <w:r w:rsidRPr="001A2D3D">
        <w:rPr>
          <w:rFonts w:eastAsia="Arial Unicode MS"/>
          <w:sz w:val="28"/>
          <w:szCs w:val="28"/>
        </w:rPr>
        <w:t xml:space="preserve"> информационных  систем",  а  также  при  написании  пояснительной  записки  к  нему,  и предоставляют  достаточную  информацию  для  успешного  завершения  работы.  Для получения более полных знаний по предмету студенту предлагается изучить литературу, перечисленную в списке литературы.</w:t>
      </w:r>
    </w:p>
    <w:p w:rsidR="005F4653" w:rsidRPr="001A2D3D" w:rsidRDefault="00284257" w:rsidP="001A2D3D">
      <w:pPr>
        <w:spacing w:line="360" w:lineRule="auto"/>
        <w:ind w:firstLine="706"/>
        <w:jc w:val="both"/>
        <w:rPr>
          <w:rFonts w:eastAsia="Arial Unicode MS"/>
          <w:sz w:val="28"/>
          <w:szCs w:val="28"/>
        </w:rPr>
      </w:pPr>
      <w:proofErr w:type="gramStart"/>
      <w:r w:rsidRPr="001A2D3D">
        <w:rPr>
          <w:rFonts w:eastAsia="Arial Unicode MS"/>
          <w:sz w:val="28"/>
          <w:szCs w:val="28"/>
        </w:rPr>
        <w:t>В  процессе</w:t>
      </w:r>
      <w:proofErr w:type="gramEnd"/>
      <w:r w:rsidRPr="001A2D3D">
        <w:rPr>
          <w:rFonts w:eastAsia="Arial Unicode MS"/>
          <w:sz w:val="28"/>
          <w:szCs w:val="28"/>
        </w:rPr>
        <w:t xml:space="preserve">  генерации </w:t>
      </w:r>
      <w:proofErr w:type="spellStart"/>
      <w:r w:rsidRPr="001A2D3D">
        <w:rPr>
          <w:rFonts w:eastAsia="Arial Unicode MS"/>
          <w:sz w:val="28"/>
          <w:szCs w:val="28"/>
        </w:rPr>
        <w:t>Rational</w:t>
      </w:r>
      <w:proofErr w:type="spellEnd"/>
      <w:r w:rsidRPr="001A2D3D">
        <w:rPr>
          <w:rFonts w:eastAsia="Arial Unicode MS"/>
          <w:sz w:val="28"/>
          <w:szCs w:val="28"/>
        </w:rPr>
        <w:t xml:space="preserve"> </w:t>
      </w:r>
      <w:proofErr w:type="spellStart"/>
      <w:r w:rsidRPr="001A2D3D">
        <w:rPr>
          <w:rFonts w:eastAsia="Arial Unicode MS"/>
          <w:sz w:val="28"/>
          <w:szCs w:val="28"/>
        </w:rPr>
        <w:t>Rose</w:t>
      </w:r>
      <w:proofErr w:type="spellEnd"/>
      <w:r w:rsidRPr="001A2D3D">
        <w:rPr>
          <w:rFonts w:eastAsia="Arial Unicode MS"/>
          <w:sz w:val="28"/>
          <w:szCs w:val="28"/>
        </w:rPr>
        <w:t xml:space="preserve"> отображает  логическое  описание  класса  в каркас  программного  кода — в  коде  появляются  языковые  описания  имени  класса, свойств  класса  и  заголовки  методов.  </w:t>
      </w:r>
      <w:proofErr w:type="gramStart"/>
      <w:r w:rsidRPr="001A2D3D">
        <w:rPr>
          <w:rFonts w:eastAsia="Arial Unicode MS"/>
          <w:sz w:val="28"/>
          <w:szCs w:val="28"/>
        </w:rPr>
        <w:t>Кроме  того</w:t>
      </w:r>
      <w:proofErr w:type="gramEnd"/>
      <w:r w:rsidRPr="001A2D3D">
        <w:rPr>
          <w:rFonts w:eastAsia="Arial Unicode MS"/>
          <w:sz w:val="28"/>
          <w:szCs w:val="28"/>
        </w:rPr>
        <w:t xml:space="preserve">,  для  описания  тела  каждого  метода формируется программная заготовка. Появляются и программные связи классов.  </w:t>
      </w:r>
    </w:p>
    <w:p w:rsidR="00E859A9" w:rsidRPr="001A2D3D" w:rsidRDefault="00284257" w:rsidP="001A2D3D">
      <w:pPr>
        <w:spacing w:line="360" w:lineRule="auto"/>
        <w:ind w:firstLine="706"/>
        <w:jc w:val="both"/>
        <w:rPr>
          <w:rFonts w:eastAsia="Arial Unicode MS"/>
          <w:sz w:val="28"/>
          <w:szCs w:val="28"/>
        </w:rPr>
      </w:pPr>
      <w:proofErr w:type="gramStart"/>
      <w:r w:rsidRPr="001A2D3D">
        <w:rPr>
          <w:rFonts w:eastAsia="Arial Unicode MS"/>
          <w:sz w:val="28"/>
          <w:szCs w:val="28"/>
        </w:rPr>
        <w:t>Предполагается  дополнение</w:t>
      </w:r>
      <w:proofErr w:type="gramEnd"/>
      <w:r w:rsidRPr="001A2D3D">
        <w:rPr>
          <w:rFonts w:eastAsia="Arial Unicode MS"/>
          <w:sz w:val="28"/>
          <w:szCs w:val="28"/>
        </w:rPr>
        <w:t xml:space="preserve">  этого  кода  в  конкретной  среде  программирования, имеющей связь с системой </w:t>
      </w:r>
      <w:proofErr w:type="spellStart"/>
      <w:r w:rsidRPr="001A2D3D">
        <w:rPr>
          <w:rFonts w:eastAsia="Arial Unicode MS"/>
          <w:sz w:val="28"/>
          <w:szCs w:val="28"/>
        </w:rPr>
        <w:t>Rational</w:t>
      </w:r>
      <w:proofErr w:type="spellEnd"/>
      <w:r w:rsidRPr="001A2D3D">
        <w:rPr>
          <w:rFonts w:eastAsia="Arial Unicode MS"/>
          <w:sz w:val="28"/>
          <w:szCs w:val="28"/>
        </w:rPr>
        <w:t xml:space="preserve"> </w:t>
      </w:r>
      <w:proofErr w:type="spellStart"/>
      <w:r w:rsidRPr="001A2D3D">
        <w:rPr>
          <w:rFonts w:eastAsia="Arial Unicode MS"/>
          <w:sz w:val="28"/>
          <w:szCs w:val="28"/>
        </w:rPr>
        <w:t>Rose</w:t>
      </w:r>
      <w:proofErr w:type="spellEnd"/>
      <w:r w:rsidRPr="001A2D3D">
        <w:rPr>
          <w:rFonts w:eastAsia="Arial Unicode MS"/>
          <w:sz w:val="28"/>
          <w:szCs w:val="28"/>
        </w:rPr>
        <w:t xml:space="preserve">.  </w:t>
      </w:r>
      <w:proofErr w:type="gramStart"/>
      <w:r w:rsidRPr="001A2D3D">
        <w:rPr>
          <w:rFonts w:eastAsia="Arial Unicode MS"/>
          <w:sz w:val="28"/>
          <w:szCs w:val="28"/>
        </w:rPr>
        <w:t>После  каждого</w:t>
      </w:r>
      <w:proofErr w:type="gramEnd"/>
      <w:r w:rsidRPr="001A2D3D">
        <w:rPr>
          <w:rFonts w:eastAsia="Arial Unicode MS"/>
          <w:sz w:val="28"/>
          <w:szCs w:val="28"/>
        </w:rPr>
        <w:t xml:space="preserve">  существенного  дополнения  с  помощью  возвратного проектирования,  основанного  на  использовании  связи,  можно  модифицировать </w:t>
      </w:r>
      <w:r w:rsidR="00E859A9" w:rsidRPr="001A2D3D">
        <w:rPr>
          <w:rFonts w:eastAsia="Arial Unicode MS"/>
          <w:sz w:val="28"/>
          <w:szCs w:val="28"/>
        </w:rPr>
        <w:t xml:space="preserve">диаграммы  классов,  вводя  в  них  изменения,  соответствующие  результатам </w:t>
      </w:r>
    </w:p>
    <w:p w:rsidR="00E859A9" w:rsidRPr="001A2D3D" w:rsidRDefault="00E859A9" w:rsidP="001A2D3D">
      <w:pPr>
        <w:spacing w:line="360" w:lineRule="auto"/>
        <w:jc w:val="both"/>
        <w:rPr>
          <w:rFonts w:eastAsia="Arial Unicode MS"/>
          <w:sz w:val="28"/>
          <w:szCs w:val="28"/>
        </w:rPr>
      </w:pPr>
      <w:r w:rsidRPr="001A2D3D">
        <w:rPr>
          <w:rFonts w:eastAsia="Arial Unicode MS"/>
          <w:sz w:val="28"/>
          <w:szCs w:val="28"/>
        </w:rPr>
        <w:t xml:space="preserve">программирования.  </w:t>
      </w:r>
      <w:r w:rsidRPr="001A2D3D">
        <w:rPr>
          <w:rFonts w:eastAsia="Arial Unicode MS"/>
          <w:sz w:val="28"/>
          <w:szCs w:val="28"/>
        </w:rPr>
        <w:cr/>
      </w:r>
    </w:p>
    <w:p w:rsidR="00284257" w:rsidRPr="001A2D3D" w:rsidRDefault="00284257" w:rsidP="001A2D3D">
      <w:pPr>
        <w:spacing w:line="360" w:lineRule="auto"/>
        <w:rPr>
          <w:rFonts w:eastAsia="Arial Unicode MS"/>
          <w:sz w:val="28"/>
          <w:szCs w:val="28"/>
        </w:rPr>
      </w:pPr>
    </w:p>
    <w:p w:rsidR="00284257" w:rsidRDefault="00284257">
      <w:pPr>
        <w:rPr>
          <w:rFonts w:eastAsia="Arial Unicode MS"/>
          <w:b/>
          <w:sz w:val="28"/>
        </w:rPr>
      </w:pPr>
      <w:r>
        <w:rPr>
          <w:rFonts w:eastAsia="Arial Unicode MS"/>
        </w:rPr>
        <w:br w:type="page"/>
      </w:r>
    </w:p>
    <w:p w:rsidR="00543DFE" w:rsidRPr="000B30A6" w:rsidRDefault="00065579" w:rsidP="000B30A6">
      <w:pPr>
        <w:pStyle w:val="10"/>
        <w:rPr>
          <w:rFonts w:eastAsia="Arial Unicode MS"/>
        </w:rPr>
      </w:pPr>
      <w:bookmarkStart w:id="34" w:name="_Toc507605043"/>
      <w:r>
        <w:rPr>
          <w:rFonts w:eastAsia="Arial Unicode MS"/>
        </w:rPr>
        <w:lastRenderedPageBreak/>
        <w:t>ЛИТЕРАТУРА</w:t>
      </w:r>
      <w:bookmarkEnd w:id="34"/>
    </w:p>
    <w:p w:rsidR="000B30A6" w:rsidRPr="005F4653" w:rsidRDefault="000B30A6" w:rsidP="000B30A6">
      <w:pPr>
        <w:rPr>
          <w:sz w:val="28"/>
        </w:rPr>
      </w:pPr>
      <w:r w:rsidRPr="005F4653">
        <w:rPr>
          <w:sz w:val="28"/>
        </w:rPr>
        <w:t>Автоматизированные информационные технологии в экономике: Учебник/под ред. проф. Г.А. Титоренко. - М.: ЮНИТИ, 2015.</w:t>
      </w:r>
    </w:p>
    <w:p w:rsidR="000B30A6" w:rsidRPr="005F4653" w:rsidRDefault="000B30A6" w:rsidP="000B30A6">
      <w:pPr>
        <w:rPr>
          <w:sz w:val="28"/>
        </w:rPr>
      </w:pPr>
      <w:proofErr w:type="spellStart"/>
      <w:r w:rsidRPr="005F4653">
        <w:rPr>
          <w:sz w:val="28"/>
        </w:rPr>
        <w:t>Вендров</w:t>
      </w:r>
      <w:proofErr w:type="spellEnd"/>
      <w:r w:rsidRPr="005F4653">
        <w:rPr>
          <w:sz w:val="28"/>
        </w:rPr>
        <w:t xml:space="preserve">, CASE – технологии. Современные методы и средства проектирования информационных систем. / А.М. </w:t>
      </w:r>
      <w:proofErr w:type="spellStart"/>
      <w:r w:rsidRPr="005F4653">
        <w:rPr>
          <w:sz w:val="28"/>
        </w:rPr>
        <w:t>Вендров</w:t>
      </w:r>
      <w:proofErr w:type="spellEnd"/>
      <w:r w:rsidRPr="005F4653">
        <w:rPr>
          <w:sz w:val="28"/>
        </w:rPr>
        <w:t xml:space="preserve">– М.: Финансы и статистика, 2014. </w:t>
      </w:r>
    </w:p>
    <w:p w:rsidR="000B30A6" w:rsidRPr="005F4653" w:rsidRDefault="000B30A6" w:rsidP="000B30A6">
      <w:pPr>
        <w:rPr>
          <w:sz w:val="28"/>
        </w:rPr>
      </w:pPr>
      <w:proofErr w:type="spellStart"/>
      <w:r w:rsidRPr="005F4653">
        <w:rPr>
          <w:sz w:val="28"/>
        </w:rPr>
        <w:t>Вендров</w:t>
      </w:r>
      <w:proofErr w:type="spellEnd"/>
      <w:r w:rsidRPr="005F4653">
        <w:rPr>
          <w:sz w:val="28"/>
        </w:rPr>
        <w:t xml:space="preserve">, Проектирование программного обеспечения экономических информационных систем: Учебник. / А.М. </w:t>
      </w:r>
      <w:proofErr w:type="spellStart"/>
      <w:r w:rsidRPr="005F4653">
        <w:rPr>
          <w:sz w:val="28"/>
        </w:rPr>
        <w:t>Вендров</w:t>
      </w:r>
      <w:proofErr w:type="spellEnd"/>
      <w:r w:rsidRPr="005F4653">
        <w:rPr>
          <w:sz w:val="28"/>
        </w:rPr>
        <w:t xml:space="preserve"> – М.: Финансы и статистика, 2010.</w:t>
      </w:r>
    </w:p>
    <w:p w:rsidR="000B30A6" w:rsidRPr="005F4653" w:rsidRDefault="000B30A6" w:rsidP="000B30A6">
      <w:pPr>
        <w:rPr>
          <w:sz w:val="28"/>
        </w:rPr>
      </w:pPr>
      <w:r w:rsidRPr="005F4653">
        <w:rPr>
          <w:sz w:val="28"/>
        </w:rPr>
        <w:t>Гринберг, Информационные технологии управления: Учебное пособие для вузов / А.С. Гринберг, Н.Н. Горбачев, А.С. Бондаренко. – М.: ЮНИТИ-ДАНА, 2014.</w:t>
      </w:r>
    </w:p>
    <w:p w:rsidR="000B30A6" w:rsidRPr="005F4653" w:rsidRDefault="000B30A6" w:rsidP="000B30A6">
      <w:pPr>
        <w:rPr>
          <w:sz w:val="28"/>
        </w:rPr>
      </w:pPr>
      <w:r w:rsidRPr="005F4653">
        <w:rPr>
          <w:sz w:val="28"/>
        </w:rPr>
        <w:t xml:space="preserve">Куликов, Автоматизированное проектирование информационно-управляющих систем. Системное моделирование предметной области. /     Г.Г. Куликов, А.Н. Набатов, А.В. </w:t>
      </w:r>
      <w:proofErr w:type="spellStart"/>
      <w:r w:rsidRPr="005F4653">
        <w:rPr>
          <w:sz w:val="28"/>
        </w:rPr>
        <w:t>Речкалов</w:t>
      </w:r>
      <w:proofErr w:type="spellEnd"/>
      <w:r w:rsidRPr="005F4653">
        <w:rPr>
          <w:sz w:val="28"/>
        </w:rPr>
        <w:t xml:space="preserve"> – Уфа: УГАТУ, 2013. 176 с.</w:t>
      </w:r>
    </w:p>
    <w:p w:rsidR="000B30A6" w:rsidRPr="005F4653" w:rsidRDefault="000B30A6" w:rsidP="000B30A6">
      <w:pPr>
        <w:rPr>
          <w:sz w:val="28"/>
        </w:rPr>
      </w:pPr>
      <w:r w:rsidRPr="005F4653">
        <w:rPr>
          <w:sz w:val="28"/>
        </w:rPr>
        <w:t xml:space="preserve">Маклаков, </w:t>
      </w:r>
      <w:proofErr w:type="spellStart"/>
      <w:r w:rsidRPr="005F4653">
        <w:rPr>
          <w:sz w:val="28"/>
        </w:rPr>
        <w:t>Bpwin</w:t>
      </w:r>
      <w:proofErr w:type="spellEnd"/>
      <w:r w:rsidRPr="005F4653">
        <w:rPr>
          <w:sz w:val="28"/>
        </w:rPr>
        <w:t xml:space="preserve"> и </w:t>
      </w:r>
      <w:proofErr w:type="spellStart"/>
      <w:r w:rsidRPr="005F4653">
        <w:rPr>
          <w:sz w:val="28"/>
        </w:rPr>
        <w:t>Erwin</w:t>
      </w:r>
      <w:proofErr w:type="spellEnd"/>
      <w:r w:rsidRPr="005F4653">
        <w:rPr>
          <w:sz w:val="28"/>
        </w:rPr>
        <w:t>. CASE- средства разработки информационных систем. / С.В. Маклаков– М.: "ДИАЛОГ-МИФИ", 2009. – 256 с.</w:t>
      </w:r>
    </w:p>
    <w:p w:rsidR="000B30A6" w:rsidRPr="005F4653" w:rsidRDefault="000B30A6" w:rsidP="000B30A6">
      <w:pPr>
        <w:rPr>
          <w:sz w:val="28"/>
        </w:rPr>
      </w:pPr>
      <w:r w:rsidRPr="005F4653">
        <w:rPr>
          <w:sz w:val="28"/>
        </w:rPr>
        <w:t xml:space="preserve">Сергеева, Информатика: учебник / И.И. Сергеева, А.А. </w:t>
      </w:r>
      <w:proofErr w:type="spellStart"/>
      <w:r w:rsidRPr="005F4653">
        <w:rPr>
          <w:sz w:val="28"/>
        </w:rPr>
        <w:t>Музалевская</w:t>
      </w:r>
      <w:proofErr w:type="spellEnd"/>
      <w:r w:rsidRPr="005F4653">
        <w:rPr>
          <w:sz w:val="28"/>
        </w:rPr>
        <w:t xml:space="preserve">, Н. В. </w:t>
      </w:r>
      <w:proofErr w:type="gramStart"/>
      <w:r w:rsidRPr="005F4653">
        <w:rPr>
          <w:sz w:val="28"/>
        </w:rPr>
        <w:t>Тарасова.-</w:t>
      </w:r>
      <w:proofErr w:type="gramEnd"/>
      <w:r w:rsidRPr="005F4653">
        <w:rPr>
          <w:sz w:val="28"/>
        </w:rPr>
        <w:t>М.: Форум: ИНФРА-М, 2016.-335 с.:</w:t>
      </w:r>
    </w:p>
    <w:p w:rsidR="000B30A6" w:rsidRDefault="000B30A6" w:rsidP="000B30A6"/>
    <w:p w:rsidR="003216A5" w:rsidRDefault="00AC2D7A" w:rsidP="005F0BFE">
      <w:pPr>
        <w:pStyle w:val="10"/>
        <w:ind w:left="1080" w:hanging="720"/>
      </w:pPr>
      <w:r>
        <w:br w:type="page"/>
      </w:r>
      <w:bookmarkStart w:id="35" w:name="_Toc507605044"/>
      <w:r w:rsidR="003216A5">
        <w:lastRenderedPageBreak/>
        <w:t>ПРИЛОЖЕНИЯ</w:t>
      </w:r>
      <w:bookmarkEnd w:id="35"/>
    </w:p>
    <w:p w:rsidR="00543DFE" w:rsidRDefault="00543DFE" w:rsidP="00182D10">
      <w:pPr>
        <w:pStyle w:val="2"/>
        <w:numPr>
          <w:ilvl w:val="0"/>
          <w:numId w:val="0"/>
        </w:numPr>
        <w:ind w:left="360"/>
      </w:pPr>
      <w:bookmarkStart w:id="36" w:name="_Toc507605045"/>
      <w:r>
        <w:t>Приложение</w:t>
      </w:r>
      <w:r w:rsidR="00182D10">
        <w:t xml:space="preserve"> 1</w:t>
      </w:r>
      <w:r w:rsidR="00221772">
        <w:t>. Примерные темы курсовых работ</w:t>
      </w:r>
      <w:bookmarkEnd w:id="36"/>
    </w:p>
    <w:p w:rsidR="00AA66CA" w:rsidRDefault="00543DFE">
      <w:pPr>
        <w:widowControl w:val="0"/>
        <w:suppressAutoHyphens/>
        <w:spacing w:line="360" w:lineRule="auto"/>
        <w:ind w:firstLine="708"/>
        <w:jc w:val="both"/>
        <w:rPr>
          <w:sz w:val="28"/>
        </w:rPr>
      </w:pPr>
      <w:r>
        <w:rPr>
          <w:sz w:val="28"/>
        </w:rPr>
        <w:t xml:space="preserve">Настоящий перечень тем </w:t>
      </w:r>
      <w:r w:rsidR="00944497">
        <w:rPr>
          <w:sz w:val="28"/>
          <w:szCs w:val="28"/>
        </w:rPr>
        <w:t>курсовых</w:t>
      </w:r>
      <w:r>
        <w:rPr>
          <w:sz w:val="28"/>
          <w:szCs w:val="28"/>
        </w:rPr>
        <w:t xml:space="preserve"> </w:t>
      </w:r>
      <w:r>
        <w:rPr>
          <w:sz w:val="28"/>
        </w:rPr>
        <w:t>работ носит примерный характер</w:t>
      </w:r>
      <w:r w:rsidR="00D530CD">
        <w:rPr>
          <w:sz w:val="28"/>
        </w:rPr>
        <w:t xml:space="preserve">. Студент вправе предложить </w:t>
      </w:r>
      <w:r w:rsidR="00221772">
        <w:rPr>
          <w:sz w:val="28"/>
        </w:rPr>
        <w:t xml:space="preserve">собственную </w:t>
      </w:r>
      <w:r w:rsidR="00D530CD">
        <w:rPr>
          <w:sz w:val="28"/>
        </w:rPr>
        <w:t>тему курсовой работы, обосновав ее целесообразность и соответствие дисциплине «</w:t>
      </w:r>
      <w:r w:rsidR="00221772">
        <w:rPr>
          <w:sz w:val="28"/>
        </w:rPr>
        <w:t>Проектный практикум</w:t>
      </w:r>
      <w:r w:rsidR="00D530CD">
        <w:rPr>
          <w:sz w:val="28"/>
        </w:rPr>
        <w:t>».</w:t>
      </w:r>
    </w:p>
    <w:p w:rsidR="00543DFE" w:rsidRDefault="00D530CD">
      <w:pPr>
        <w:widowControl w:val="0"/>
        <w:suppressAutoHyphens/>
        <w:spacing w:line="360" w:lineRule="auto"/>
        <w:ind w:firstLine="708"/>
        <w:jc w:val="both"/>
        <w:rPr>
          <w:sz w:val="28"/>
        </w:rPr>
      </w:pPr>
      <w:r>
        <w:rPr>
          <w:sz w:val="28"/>
        </w:rPr>
        <w:t>О</w:t>
      </w:r>
      <w:r w:rsidR="00543DFE">
        <w:rPr>
          <w:sz w:val="28"/>
        </w:rPr>
        <w:t xml:space="preserve">кончательно тема работы может быть сформулирована совместно </w:t>
      </w:r>
      <w:r>
        <w:rPr>
          <w:sz w:val="28"/>
        </w:rPr>
        <w:t>студентом</w:t>
      </w:r>
      <w:r w:rsidR="00543DFE">
        <w:rPr>
          <w:sz w:val="28"/>
        </w:rPr>
        <w:t xml:space="preserve"> и </w:t>
      </w:r>
      <w:r w:rsidR="006F1FF5">
        <w:rPr>
          <w:sz w:val="28"/>
        </w:rPr>
        <w:t>руководителем.</w:t>
      </w:r>
    </w:p>
    <w:p w:rsidR="00944497" w:rsidRDefault="00944497">
      <w:pPr>
        <w:widowControl w:val="0"/>
        <w:suppressAutoHyphens/>
        <w:spacing w:line="360" w:lineRule="auto"/>
        <w:ind w:firstLine="708"/>
        <w:jc w:val="both"/>
        <w:rPr>
          <w:sz w:val="28"/>
        </w:rPr>
      </w:pPr>
      <w:r>
        <w:rPr>
          <w:sz w:val="28"/>
        </w:rPr>
        <w:t>Тематика курсовых работ актуализируется кафедрой ежегодно.</w:t>
      </w:r>
      <w:r w:rsidR="00182D10">
        <w:rPr>
          <w:sz w:val="28"/>
        </w:rPr>
        <w:t xml:space="preserve"> В списке представлены примерные темы:</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Система планирования расписания учебных занятий в вузе.</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Подсистема учёта и контроля успеваемости студентов ИС ВУЗа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Подсистема кафедры ИС ВУЗа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Подсистема деканата ИС ВУЗа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издательской компании</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ТВ-канала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Подсистема учёта и хранения научных работ студентов и аспирантов ВУЗа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страховой фирмы</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Интегрированная информационная система банка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туристического агентства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сельскохозяйственного предприятия (колхоза)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автобусного парка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завода по производству металлоконструкций (</w:t>
      </w:r>
      <w:proofErr w:type="spellStart"/>
      <w:r w:rsidRPr="00182D10">
        <w:rPr>
          <w:sz w:val="28"/>
        </w:rPr>
        <w:t>стелажи</w:t>
      </w:r>
      <w:proofErr w:type="spellEnd"/>
      <w:r w:rsidRPr="00182D10">
        <w:rPr>
          <w:sz w:val="28"/>
        </w:rPr>
        <w:t>, шкафы и др.)</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библиотеки</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музея</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складского комплекса (3-5 складов)</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управления фитнес-центром</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Подсистема учёта клиентов ИС фитнес-центра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процессингового центра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lastRenderedPageBreak/>
        <w:t xml:space="preserve">Информационная система </w:t>
      </w:r>
      <w:proofErr w:type="spellStart"/>
      <w:r w:rsidRPr="00182D10">
        <w:rPr>
          <w:sz w:val="28"/>
        </w:rPr>
        <w:t>эквайрингового</w:t>
      </w:r>
      <w:proofErr w:type="spellEnd"/>
      <w:r w:rsidRPr="00182D10">
        <w:rPr>
          <w:sz w:val="28"/>
        </w:rPr>
        <w:t xml:space="preserve"> центра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Подсистема контроля прохода на территорию предприятия с разными уровнями допуска ИС предприятия</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Система анализа происшедших или происходящих событий (аналитическая)</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поликлиники</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система склада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агентства недвижимости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кадрового агентства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заказа туристических путевок через Интернет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бензозаправочной станции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автосервиса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бюро бытовых услуг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детского дошкольного учреждения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ресторана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 xml:space="preserve">Информационная система гостиницы </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обучающая система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подсистема «Абитуриенты» для автоматизации работы приемной комиссии вуза.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подсистема «Зарплата» для автоматизации начислений заработной платы в бухгалтерии.</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подсистема контроля исполнения поручений</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подсистема «Снабжение магазинов» для оптовой базы.</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подсистема учёта академической успеваемости в ВУЗе.</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Информационная подсистема «Аренда помещений»</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Проектирование облачного хранилища данных для ИТ-инфраструктуры университета</w:t>
      </w:r>
    </w:p>
    <w:p w:rsidR="00AA66CA" w:rsidRPr="00182D10" w:rsidRDefault="00AA66CA" w:rsidP="000C6FF8">
      <w:pPr>
        <w:pStyle w:val="aff1"/>
        <w:widowControl w:val="0"/>
        <w:numPr>
          <w:ilvl w:val="0"/>
          <w:numId w:val="17"/>
        </w:numPr>
        <w:suppressAutoHyphens/>
        <w:spacing w:line="360" w:lineRule="auto"/>
        <w:ind w:left="709"/>
        <w:jc w:val="both"/>
        <w:rPr>
          <w:sz w:val="28"/>
        </w:rPr>
      </w:pPr>
      <w:r w:rsidRPr="00182D10">
        <w:rPr>
          <w:sz w:val="28"/>
        </w:rPr>
        <w:t>Создание мобильного приложения подсистемы продаж ИС компании</w:t>
      </w:r>
    </w:p>
    <w:p w:rsidR="001F3924" w:rsidRDefault="001F3924">
      <w:pPr>
        <w:rPr>
          <w:b/>
          <w:i/>
          <w:sz w:val="28"/>
          <w:szCs w:val="28"/>
        </w:rPr>
      </w:pPr>
      <w:r>
        <w:br w:type="page"/>
      </w:r>
    </w:p>
    <w:p w:rsidR="00281097" w:rsidRPr="003216A5" w:rsidRDefault="00281097" w:rsidP="00182D10">
      <w:pPr>
        <w:pStyle w:val="2"/>
        <w:numPr>
          <w:ilvl w:val="0"/>
          <w:numId w:val="0"/>
        </w:numPr>
        <w:ind w:left="360"/>
      </w:pPr>
      <w:bookmarkStart w:id="37" w:name="_Toc507605046"/>
      <w:r>
        <w:lastRenderedPageBreak/>
        <w:t xml:space="preserve">Приложение </w:t>
      </w:r>
      <w:r w:rsidR="001F3924">
        <w:t>2</w:t>
      </w:r>
      <w:r>
        <w:t xml:space="preserve">. Титульный лист </w:t>
      </w:r>
      <w:r w:rsidR="00F93127">
        <w:t>курсовой работы</w:t>
      </w:r>
      <w:bookmarkEnd w:id="37"/>
    </w:p>
    <w:p w:rsidR="00281097" w:rsidRDefault="00281097">
      <w:pPr>
        <w:autoSpaceDE w:val="0"/>
      </w:pPr>
    </w:p>
    <w:p w:rsidR="00543DFE" w:rsidRDefault="00543DFE">
      <w:pPr>
        <w:widowControl w:val="0"/>
        <w:suppressAutoHyphens/>
        <w:jc w:val="center"/>
        <w:rPr>
          <w:sz w:val="28"/>
          <w:szCs w:val="28"/>
        </w:rPr>
      </w:pPr>
      <w:r>
        <w:rPr>
          <w:sz w:val="28"/>
          <w:szCs w:val="28"/>
        </w:rPr>
        <w:t>ФЕДЕРАЛЬНОЕ ГОСУДАРСТВЕННОЕ ОБРАЗОВАТЕЛЬНОЕ БЮДЖЕТНОЕ</w:t>
      </w:r>
      <w:r w:rsidR="004F634C">
        <w:rPr>
          <w:sz w:val="28"/>
          <w:szCs w:val="28"/>
        </w:rPr>
        <w:t xml:space="preserve"> </w:t>
      </w:r>
      <w:r>
        <w:rPr>
          <w:sz w:val="28"/>
          <w:szCs w:val="28"/>
        </w:rPr>
        <w:t>УЧРЕЖДЕНИЕ ВЫСШЕГО ПРОФЕССИОНАЛЬНОГО ОБРАЗОВАНИЯ</w:t>
      </w:r>
      <w:r w:rsidR="004F634C">
        <w:rPr>
          <w:sz w:val="28"/>
          <w:szCs w:val="28"/>
        </w:rPr>
        <w:t xml:space="preserve"> </w:t>
      </w:r>
    </w:p>
    <w:p w:rsidR="00543DFE" w:rsidRDefault="00543DFE">
      <w:pPr>
        <w:widowControl w:val="0"/>
        <w:suppressAutoHyphens/>
        <w:jc w:val="center"/>
        <w:rPr>
          <w:sz w:val="28"/>
          <w:szCs w:val="28"/>
        </w:rPr>
      </w:pPr>
      <w:r>
        <w:rPr>
          <w:sz w:val="28"/>
          <w:szCs w:val="28"/>
        </w:rPr>
        <w:t xml:space="preserve">«ФИНАНСОВЫЙ </w:t>
      </w:r>
      <w:r w:rsidR="000B30A6">
        <w:rPr>
          <w:sz w:val="28"/>
          <w:szCs w:val="28"/>
        </w:rPr>
        <w:t>УНИВЕРСИТЕТ ПРИ</w:t>
      </w:r>
      <w:r>
        <w:rPr>
          <w:sz w:val="28"/>
          <w:szCs w:val="28"/>
        </w:rPr>
        <w:t xml:space="preserve"> ПРАВИТЕЛЬСТВЕ</w:t>
      </w:r>
    </w:p>
    <w:p w:rsidR="00543DFE" w:rsidRDefault="00543DFE">
      <w:pPr>
        <w:widowControl w:val="0"/>
        <w:suppressAutoHyphens/>
        <w:jc w:val="center"/>
        <w:rPr>
          <w:sz w:val="28"/>
          <w:szCs w:val="28"/>
        </w:rPr>
      </w:pPr>
      <w:r>
        <w:rPr>
          <w:sz w:val="28"/>
          <w:szCs w:val="28"/>
        </w:rPr>
        <w:t>РОССИЙСКОЙ ФЕДЕРАЦИИ»</w:t>
      </w:r>
    </w:p>
    <w:p w:rsidR="00543DFE" w:rsidRDefault="00543DFE">
      <w:pPr>
        <w:widowControl w:val="0"/>
        <w:suppressAutoHyphens/>
        <w:rPr>
          <w:sz w:val="28"/>
          <w:szCs w:val="28"/>
        </w:rPr>
      </w:pPr>
    </w:p>
    <w:p w:rsidR="001F3924" w:rsidRPr="001F3924" w:rsidRDefault="001F3924" w:rsidP="001F3924">
      <w:pPr>
        <w:widowControl w:val="0"/>
        <w:suppressAutoHyphens/>
        <w:jc w:val="center"/>
        <w:rPr>
          <w:sz w:val="28"/>
          <w:szCs w:val="28"/>
        </w:rPr>
      </w:pPr>
      <w:r w:rsidRPr="001F3924">
        <w:rPr>
          <w:sz w:val="28"/>
          <w:szCs w:val="28"/>
        </w:rPr>
        <w:t xml:space="preserve">Департамент анализа данных, </w:t>
      </w:r>
    </w:p>
    <w:p w:rsidR="00543DFE" w:rsidRDefault="001F3924" w:rsidP="001F3924">
      <w:pPr>
        <w:widowControl w:val="0"/>
        <w:suppressAutoHyphens/>
        <w:jc w:val="center"/>
        <w:rPr>
          <w:sz w:val="28"/>
          <w:szCs w:val="28"/>
        </w:rPr>
      </w:pPr>
      <w:r w:rsidRPr="001F3924">
        <w:rPr>
          <w:sz w:val="28"/>
          <w:szCs w:val="28"/>
        </w:rPr>
        <w:t>принятия решений и финансовых технологий</w:t>
      </w:r>
    </w:p>
    <w:p w:rsidR="00543DFE" w:rsidRDefault="00543DFE">
      <w:pPr>
        <w:widowControl w:val="0"/>
        <w:suppressAutoHyphens/>
        <w:jc w:val="center"/>
        <w:rPr>
          <w:sz w:val="28"/>
          <w:szCs w:val="28"/>
        </w:rPr>
      </w:pPr>
    </w:p>
    <w:p w:rsidR="00A837A7" w:rsidRDefault="00A837A7">
      <w:pPr>
        <w:widowControl w:val="0"/>
        <w:suppressAutoHyphens/>
        <w:ind w:left="5664"/>
        <w:jc w:val="both"/>
        <w:rPr>
          <w:sz w:val="28"/>
          <w:szCs w:val="28"/>
        </w:rPr>
      </w:pPr>
    </w:p>
    <w:p w:rsidR="0063219B" w:rsidRDefault="0063219B" w:rsidP="0063219B">
      <w:pPr>
        <w:widowControl w:val="0"/>
        <w:suppressAutoHyphens/>
        <w:jc w:val="center"/>
        <w:rPr>
          <w:sz w:val="28"/>
          <w:szCs w:val="28"/>
        </w:rPr>
      </w:pPr>
      <w:r>
        <w:rPr>
          <w:caps/>
          <w:sz w:val="28"/>
          <w:szCs w:val="28"/>
        </w:rPr>
        <w:t>курсовая</w:t>
      </w:r>
      <w:r w:rsidR="00543DFE">
        <w:rPr>
          <w:sz w:val="28"/>
          <w:szCs w:val="28"/>
        </w:rPr>
        <w:t xml:space="preserve"> РАБОТА</w:t>
      </w:r>
      <w:r>
        <w:rPr>
          <w:sz w:val="28"/>
          <w:szCs w:val="28"/>
        </w:rPr>
        <w:t xml:space="preserve"> ПО ДИСЦИПЛИНЕ «</w:t>
      </w:r>
      <w:r w:rsidR="001F3924">
        <w:rPr>
          <w:sz w:val="28"/>
          <w:szCs w:val="28"/>
        </w:rPr>
        <w:t>ПРОЕКТНЫЙ ПРАКТИКУМ</w:t>
      </w:r>
      <w:r>
        <w:rPr>
          <w:sz w:val="28"/>
          <w:szCs w:val="28"/>
        </w:rPr>
        <w:t>»</w:t>
      </w:r>
    </w:p>
    <w:p w:rsidR="00543DFE" w:rsidRDefault="00AC28FF">
      <w:pPr>
        <w:widowControl w:val="0"/>
        <w:suppressAutoHyphens/>
        <w:jc w:val="center"/>
        <w:rPr>
          <w:sz w:val="28"/>
          <w:szCs w:val="28"/>
        </w:rPr>
      </w:pPr>
      <w:r>
        <w:rPr>
          <w:sz w:val="28"/>
          <w:szCs w:val="28"/>
        </w:rPr>
        <w:t>на тему:</w:t>
      </w:r>
    </w:p>
    <w:p w:rsidR="00AC28FF" w:rsidRDefault="00AC28FF">
      <w:pPr>
        <w:widowControl w:val="0"/>
        <w:suppressAutoHyphens/>
        <w:jc w:val="center"/>
        <w:rPr>
          <w:sz w:val="28"/>
          <w:szCs w:val="28"/>
        </w:rPr>
      </w:pPr>
    </w:p>
    <w:p w:rsidR="00543DFE" w:rsidRPr="00AC28FF" w:rsidRDefault="001F3924" w:rsidP="004F634C">
      <w:pPr>
        <w:widowControl w:val="0"/>
        <w:suppressAutoHyphens/>
        <w:jc w:val="center"/>
        <w:rPr>
          <w:b/>
          <w:caps/>
          <w:sz w:val="28"/>
          <w:szCs w:val="28"/>
        </w:rPr>
      </w:pPr>
      <w:r>
        <w:rPr>
          <w:b/>
          <w:caps/>
          <w:sz w:val="28"/>
          <w:szCs w:val="28"/>
        </w:rPr>
        <w:t xml:space="preserve">РАЗРАБОТКА </w:t>
      </w:r>
      <w:r w:rsidRPr="001F3924">
        <w:rPr>
          <w:b/>
          <w:caps/>
          <w:sz w:val="28"/>
          <w:szCs w:val="28"/>
        </w:rPr>
        <w:t>Информационн</w:t>
      </w:r>
      <w:r>
        <w:rPr>
          <w:b/>
          <w:caps/>
          <w:sz w:val="28"/>
          <w:szCs w:val="28"/>
        </w:rPr>
        <w:t>ОЙ</w:t>
      </w:r>
      <w:r w:rsidRPr="001F3924">
        <w:rPr>
          <w:b/>
          <w:caps/>
          <w:sz w:val="28"/>
          <w:szCs w:val="28"/>
        </w:rPr>
        <w:t xml:space="preserve"> подсистем</w:t>
      </w:r>
      <w:r>
        <w:rPr>
          <w:b/>
          <w:caps/>
          <w:sz w:val="28"/>
          <w:szCs w:val="28"/>
        </w:rPr>
        <w:t>Ы</w:t>
      </w:r>
      <w:r w:rsidRPr="001F3924">
        <w:rPr>
          <w:b/>
          <w:caps/>
          <w:sz w:val="28"/>
          <w:szCs w:val="28"/>
        </w:rPr>
        <w:t xml:space="preserve"> «Снабжение магазинов» для оптовой базы</w:t>
      </w:r>
      <w:r w:rsidR="00AC28FF" w:rsidRPr="00AC28FF">
        <w:rPr>
          <w:b/>
          <w:caps/>
          <w:sz w:val="28"/>
          <w:szCs w:val="28"/>
        </w:rPr>
        <w:t xml:space="preserve"> </w:t>
      </w:r>
    </w:p>
    <w:p w:rsidR="00543DFE" w:rsidRDefault="00543DFE" w:rsidP="004F634C">
      <w:pPr>
        <w:widowControl w:val="0"/>
        <w:suppressAutoHyphens/>
        <w:jc w:val="right"/>
        <w:rPr>
          <w:sz w:val="28"/>
          <w:szCs w:val="28"/>
        </w:rPr>
      </w:pPr>
    </w:p>
    <w:p w:rsidR="00A837A7" w:rsidRDefault="00A837A7" w:rsidP="004F634C">
      <w:pPr>
        <w:widowControl w:val="0"/>
        <w:suppressAutoHyphens/>
        <w:jc w:val="right"/>
        <w:rPr>
          <w:sz w:val="28"/>
          <w:szCs w:val="28"/>
        </w:rPr>
      </w:pPr>
    </w:p>
    <w:p w:rsidR="004E7712" w:rsidRDefault="004E7712" w:rsidP="004F634C">
      <w:pPr>
        <w:widowControl w:val="0"/>
        <w:suppressAutoHyphens/>
        <w:jc w:val="right"/>
        <w:rPr>
          <w:sz w:val="28"/>
          <w:szCs w:val="28"/>
        </w:rPr>
      </w:pPr>
      <w:r>
        <w:rPr>
          <w:sz w:val="28"/>
          <w:szCs w:val="28"/>
        </w:rPr>
        <w:t>Выполн</w:t>
      </w:r>
      <w:r w:rsidR="001E3843">
        <w:rPr>
          <w:sz w:val="28"/>
          <w:szCs w:val="28"/>
        </w:rPr>
        <w:t>и</w:t>
      </w:r>
      <w:r>
        <w:rPr>
          <w:sz w:val="28"/>
          <w:szCs w:val="28"/>
        </w:rPr>
        <w:t>л:</w:t>
      </w:r>
    </w:p>
    <w:p w:rsidR="004F634C" w:rsidRDefault="00AC28FF" w:rsidP="004F634C">
      <w:pPr>
        <w:widowControl w:val="0"/>
        <w:suppressAutoHyphens/>
        <w:jc w:val="right"/>
        <w:rPr>
          <w:sz w:val="28"/>
          <w:szCs w:val="28"/>
        </w:rPr>
      </w:pPr>
      <w:r>
        <w:rPr>
          <w:sz w:val="28"/>
          <w:szCs w:val="28"/>
        </w:rPr>
        <w:t>Студент</w:t>
      </w:r>
      <w:r w:rsidR="00543DFE">
        <w:rPr>
          <w:sz w:val="28"/>
          <w:szCs w:val="28"/>
        </w:rPr>
        <w:t xml:space="preserve"> </w:t>
      </w:r>
      <w:r w:rsidR="004F634C">
        <w:rPr>
          <w:sz w:val="28"/>
          <w:szCs w:val="28"/>
        </w:rPr>
        <w:t>г</w:t>
      </w:r>
      <w:r w:rsidR="00543DFE">
        <w:rPr>
          <w:sz w:val="28"/>
          <w:szCs w:val="28"/>
        </w:rPr>
        <w:t>руппы</w:t>
      </w:r>
      <w:r w:rsidR="004F634C">
        <w:rPr>
          <w:sz w:val="28"/>
          <w:szCs w:val="28"/>
        </w:rPr>
        <w:t xml:space="preserve"> </w:t>
      </w:r>
      <w:r w:rsidR="001F3924">
        <w:rPr>
          <w:sz w:val="28"/>
          <w:szCs w:val="28"/>
        </w:rPr>
        <w:t>ПИ</w:t>
      </w:r>
      <w:r>
        <w:rPr>
          <w:sz w:val="28"/>
          <w:szCs w:val="28"/>
        </w:rPr>
        <w:t>3-</w:t>
      </w:r>
      <w:r w:rsidR="005417F2">
        <w:rPr>
          <w:sz w:val="28"/>
          <w:szCs w:val="28"/>
        </w:rPr>
        <w:t>2</w:t>
      </w:r>
    </w:p>
    <w:p w:rsidR="001F3924" w:rsidRDefault="001F3924" w:rsidP="004F634C">
      <w:pPr>
        <w:widowControl w:val="0"/>
        <w:suppressAutoHyphens/>
        <w:jc w:val="right"/>
        <w:rPr>
          <w:sz w:val="28"/>
          <w:szCs w:val="28"/>
        </w:rPr>
      </w:pPr>
      <w:r w:rsidRPr="001F3924">
        <w:rPr>
          <w:sz w:val="28"/>
          <w:szCs w:val="28"/>
        </w:rPr>
        <w:t>Факультет</w:t>
      </w:r>
      <w:r>
        <w:rPr>
          <w:sz w:val="28"/>
          <w:szCs w:val="28"/>
        </w:rPr>
        <w:t>а</w:t>
      </w:r>
      <w:r w:rsidRPr="001F3924">
        <w:rPr>
          <w:sz w:val="28"/>
          <w:szCs w:val="28"/>
        </w:rPr>
        <w:t xml:space="preserve"> прикладной математики </w:t>
      </w:r>
      <w:r>
        <w:rPr>
          <w:sz w:val="28"/>
          <w:szCs w:val="28"/>
        </w:rPr>
        <w:br/>
      </w:r>
      <w:r w:rsidRPr="001F3924">
        <w:rPr>
          <w:sz w:val="28"/>
          <w:szCs w:val="28"/>
        </w:rPr>
        <w:t>и информационных технологий</w:t>
      </w:r>
    </w:p>
    <w:p w:rsidR="00543DFE" w:rsidRDefault="001F3924" w:rsidP="004F634C">
      <w:pPr>
        <w:widowControl w:val="0"/>
        <w:suppressAutoHyphens/>
        <w:jc w:val="right"/>
        <w:rPr>
          <w:sz w:val="28"/>
          <w:szCs w:val="28"/>
        </w:rPr>
      </w:pPr>
      <w:r>
        <w:rPr>
          <w:sz w:val="28"/>
          <w:szCs w:val="28"/>
        </w:rPr>
        <w:t>Иванов Иван Иванович</w:t>
      </w:r>
    </w:p>
    <w:p w:rsidR="004F634C" w:rsidRDefault="004F634C" w:rsidP="004F634C">
      <w:pPr>
        <w:widowControl w:val="0"/>
        <w:suppressAutoHyphens/>
        <w:jc w:val="right"/>
        <w:rPr>
          <w:sz w:val="28"/>
          <w:szCs w:val="28"/>
        </w:rPr>
      </w:pPr>
    </w:p>
    <w:p w:rsidR="004F634C" w:rsidRDefault="004F634C" w:rsidP="004F634C">
      <w:pPr>
        <w:widowControl w:val="0"/>
        <w:suppressAutoHyphens/>
        <w:jc w:val="right"/>
        <w:rPr>
          <w:sz w:val="28"/>
          <w:szCs w:val="28"/>
        </w:rPr>
      </w:pPr>
    </w:p>
    <w:p w:rsidR="00543DFE" w:rsidRDefault="00543DFE" w:rsidP="004F634C">
      <w:pPr>
        <w:widowControl w:val="0"/>
        <w:suppressAutoHyphens/>
        <w:jc w:val="right"/>
        <w:rPr>
          <w:sz w:val="28"/>
          <w:szCs w:val="28"/>
        </w:rPr>
      </w:pPr>
      <w:r>
        <w:rPr>
          <w:sz w:val="28"/>
          <w:szCs w:val="28"/>
        </w:rPr>
        <w:t>____________________________</w:t>
      </w:r>
    </w:p>
    <w:p w:rsidR="00543DFE" w:rsidRDefault="00543DFE" w:rsidP="004F634C">
      <w:pPr>
        <w:widowControl w:val="0"/>
        <w:suppressAutoHyphens/>
        <w:jc w:val="right"/>
        <w:rPr>
          <w:sz w:val="28"/>
          <w:szCs w:val="28"/>
        </w:rPr>
      </w:pPr>
      <w:r>
        <w:rPr>
          <w:sz w:val="28"/>
          <w:szCs w:val="28"/>
        </w:rPr>
        <w:t xml:space="preserve"> </w:t>
      </w:r>
      <w:r w:rsidRPr="00E94B7F">
        <w:rPr>
          <w:sz w:val="20"/>
          <w:szCs w:val="28"/>
        </w:rPr>
        <w:t>(Подпись)</w:t>
      </w:r>
    </w:p>
    <w:p w:rsidR="00543DFE" w:rsidRDefault="00543DFE" w:rsidP="004F634C">
      <w:pPr>
        <w:widowControl w:val="0"/>
        <w:suppressAutoHyphens/>
        <w:jc w:val="right"/>
        <w:rPr>
          <w:sz w:val="28"/>
          <w:szCs w:val="28"/>
        </w:rPr>
      </w:pPr>
    </w:p>
    <w:p w:rsidR="00543DFE" w:rsidRDefault="003E0D10" w:rsidP="004F634C">
      <w:pPr>
        <w:widowControl w:val="0"/>
        <w:suppressAutoHyphens/>
        <w:jc w:val="right"/>
        <w:rPr>
          <w:sz w:val="28"/>
          <w:szCs w:val="28"/>
        </w:rPr>
      </w:pPr>
      <w:r>
        <w:rPr>
          <w:sz w:val="28"/>
          <w:szCs w:val="28"/>
        </w:rPr>
        <w:t>Р</w:t>
      </w:r>
      <w:r w:rsidR="00543DFE">
        <w:rPr>
          <w:sz w:val="28"/>
          <w:szCs w:val="28"/>
        </w:rPr>
        <w:t>уководитель:</w:t>
      </w:r>
    </w:p>
    <w:p w:rsidR="004E7712" w:rsidRDefault="0063219B" w:rsidP="004F634C">
      <w:pPr>
        <w:widowControl w:val="0"/>
        <w:suppressAutoHyphens/>
        <w:jc w:val="right"/>
        <w:rPr>
          <w:sz w:val="28"/>
          <w:szCs w:val="28"/>
        </w:rPr>
      </w:pPr>
      <w:r>
        <w:rPr>
          <w:sz w:val="28"/>
          <w:szCs w:val="28"/>
        </w:rPr>
        <w:t>к</w:t>
      </w:r>
      <w:r w:rsidR="00543DFE">
        <w:rPr>
          <w:sz w:val="28"/>
          <w:szCs w:val="28"/>
        </w:rPr>
        <w:t xml:space="preserve">.э.н., </w:t>
      </w:r>
      <w:r>
        <w:rPr>
          <w:sz w:val="28"/>
          <w:szCs w:val="28"/>
        </w:rPr>
        <w:t xml:space="preserve">доцент </w:t>
      </w:r>
    </w:p>
    <w:p w:rsidR="00543DFE" w:rsidRDefault="001F3924" w:rsidP="004F634C">
      <w:pPr>
        <w:widowControl w:val="0"/>
        <w:suppressAutoHyphens/>
        <w:jc w:val="right"/>
        <w:rPr>
          <w:sz w:val="28"/>
          <w:szCs w:val="28"/>
        </w:rPr>
      </w:pPr>
      <w:r>
        <w:rPr>
          <w:sz w:val="28"/>
          <w:szCs w:val="28"/>
        </w:rPr>
        <w:t>Иванов Иван Иванович</w:t>
      </w:r>
    </w:p>
    <w:p w:rsidR="004F634C" w:rsidRDefault="004F634C" w:rsidP="004F634C">
      <w:pPr>
        <w:widowControl w:val="0"/>
        <w:suppressAutoHyphens/>
        <w:jc w:val="right"/>
        <w:rPr>
          <w:sz w:val="28"/>
          <w:szCs w:val="28"/>
        </w:rPr>
      </w:pPr>
    </w:p>
    <w:p w:rsidR="00543DFE" w:rsidRDefault="00543DFE" w:rsidP="004F634C">
      <w:pPr>
        <w:widowControl w:val="0"/>
        <w:suppressAutoHyphens/>
        <w:jc w:val="right"/>
        <w:rPr>
          <w:sz w:val="28"/>
          <w:szCs w:val="28"/>
        </w:rPr>
      </w:pPr>
    </w:p>
    <w:p w:rsidR="00543DFE" w:rsidRDefault="001F3924" w:rsidP="004F634C">
      <w:pPr>
        <w:widowControl w:val="0"/>
        <w:suppressAutoHyphens/>
        <w:jc w:val="right"/>
        <w:rPr>
          <w:sz w:val="28"/>
          <w:szCs w:val="28"/>
        </w:rPr>
      </w:pPr>
      <w:bookmarkStart w:id="38" w:name="_Hlk507363337"/>
      <w:r>
        <w:rPr>
          <w:sz w:val="28"/>
          <w:szCs w:val="28"/>
        </w:rPr>
        <w:t>______</w:t>
      </w:r>
      <w:r w:rsidR="00543DFE">
        <w:rPr>
          <w:sz w:val="28"/>
          <w:szCs w:val="28"/>
        </w:rPr>
        <w:t>______________________</w:t>
      </w:r>
    </w:p>
    <w:p w:rsidR="00543DFE" w:rsidRDefault="00543DFE" w:rsidP="004F634C">
      <w:pPr>
        <w:widowControl w:val="0"/>
        <w:suppressAutoHyphens/>
        <w:jc w:val="right"/>
        <w:rPr>
          <w:sz w:val="28"/>
          <w:szCs w:val="28"/>
        </w:rPr>
      </w:pPr>
      <w:r w:rsidRPr="00E94B7F">
        <w:rPr>
          <w:sz w:val="20"/>
          <w:szCs w:val="28"/>
        </w:rPr>
        <w:t>(Подпись)</w:t>
      </w:r>
    </w:p>
    <w:bookmarkEnd w:id="38"/>
    <w:p w:rsidR="00543DFE" w:rsidRDefault="00543DFE">
      <w:pPr>
        <w:widowControl w:val="0"/>
        <w:suppressAutoHyphens/>
        <w:jc w:val="center"/>
        <w:rPr>
          <w:caps/>
          <w:sz w:val="28"/>
          <w:szCs w:val="28"/>
        </w:rPr>
      </w:pPr>
    </w:p>
    <w:p w:rsidR="001F3924" w:rsidRDefault="001F3924" w:rsidP="001F3924">
      <w:pPr>
        <w:widowControl w:val="0"/>
        <w:suppressAutoHyphens/>
        <w:jc w:val="right"/>
        <w:rPr>
          <w:sz w:val="28"/>
          <w:szCs w:val="28"/>
        </w:rPr>
      </w:pPr>
      <w:r>
        <w:rPr>
          <w:sz w:val="28"/>
          <w:szCs w:val="28"/>
        </w:rPr>
        <w:t>____________________________</w:t>
      </w:r>
    </w:p>
    <w:p w:rsidR="001F3924" w:rsidRDefault="001F3924" w:rsidP="001F3924">
      <w:pPr>
        <w:widowControl w:val="0"/>
        <w:suppressAutoHyphens/>
        <w:jc w:val="right"/>
        <w:rPr>
          <w:sz w:val="28"/>
          <w:szCs w:val="28"/>
        </w:rPr>
      </w:pPr>
      <w:r w:rsidRPr="00E94B7F">
        <w:rPr>
          <w:sz w:val="20"/>
          <w:szCs w:val="28"/>
        </w:rPr>
        <w:t>(</w:t>
      </w:r>
      <w:r>
        <w:rPr>
          <w:sz w:val="20"/>
          <w:szCs w:val="28"/>
        </w:rPr>
        <w:t>Итоговая оценка</w:t>
      </w:r>
      <w:r w:rsidRPr="00E94B7F">
        <w:rPr>
          <w:sz w:val="20"/>
          <w:szCs w:val="28"/>
        </w:rPr>
        <w:t>)</w:t>
      </w:r>
    </w:p>
    <w:p w:rsidR="00AF6352" w:rsidRDefault="00AF6352">
      <w:pPr>
        <w:widowControl w:val="0"/>
        <w:suppressAutoHyphens/>
        <w:jc w:val="center"/>
        <w:rPr>
          <w:caps/>
          <w:sz w:val="28"/>
          <w:szCs w:val="28"/>
        </w:rPr>
      </w:pPr>
    </w:p>
    <w:p w:rsidR="00A837A7" w:rsidRDefault="00A837A7">
      <w:pPr>
        <w:widowControl w:val="0"/>
        <w:suppressAutoHyphens/>
        <w:jc w:val="center"/>
        <w:rPr>
          <w:caps/>
          <w:sz w:val="28"/>
          <w:szCs w:val="28"/>
        </w:rPr>
      </w:pPr>
    </w:p>
    <w:p w:rsidR="00543DFE" w:rsidRDefault="00543DFE">
      <w:pPr>
        <w:widowControl w:val="0"/>
        <w:suppressAutoHyphens/>
        <w:jc w:val="center"/>
        <w:rPr>
          <w:caps/>
          <w:sz w:val="28"/>
          <w:szCs w:val="28"/>
        </w:rPr>
      </w:pPr>
      <w:r>
        <w:rPr>
          <w:caps/>
          <w:sz w:val="28"/>
          <w:szCs w:val="28"/>
        </w:rPr>
        <w:t>Москва 201</w:t>
      </w:r>
      <w:r w:rsidR="00E52123">
        <w:rPr>
          <w:caps/>
          <w:sz w:val="28"/>
          <w:szCs w:val="28"/>
        </w:rPr>
        <w:t>8</w:t>
      </w:r>
    </w:p>
    <w:p w:rsidR="00281097" w:rsidRPr="003216A5" w:rsidRDefault="00281097" w:rsidP="00182D10">
      <w:pPr>
        <w:pStyle w:val="2"/>
        <w:numPr>
          <w:ilvl w:val="0"/>
          <w:numId w:val="0"/>
        </w:numPr>
        <w:ind w:left="360"/>
      </w:pPr>
      <w:r>
        <w:br w:type="page"/>
      </w:r>
      <w:bookmarkStart w:id="39" w:name="_Toc507605047"/>
      <w:r>
        <w:lastRenderedPageBreak/>
        <w:t xml:space="preserve">Приложение </w:t>
      </w:r>
      <w:r w:rsidR="001F3924">
        <w:t>3</w:t>
      </w:r>
      <w:r>
        <w:t xml:space="preserve">. </w:t>
      </w:r>
      <w:r w:rsidR="001F3924">
        <w:t>Стандарты</w:t>
      </w:r>
      <w:r w:rsidR="005D483D">
        <w:t xml:space="preserve"> оформления курсовой работы</w:t>
      </w:r>
      <w:bookmarkEnd w:id="39"/>
    </w:p>
    <w:p w:rsidR="000C4771" w:rsidRDefault="000C4771" w:rsidP="00281097"/>
    <w:p w:rsidR="00464DFC" w:rsidRPr="000C4771" w:rsidRDefault="00464DFC" w:rsidP="001F3924">
      <w:pPr>
        <w:pStyle w:val="Style4"/>
        <w:widowControl/>
        <w:spacing w:line="360" w:lineRule="auto"/>
        <w:ind w:firstLine="709"/>
        <w:rPr>
          <w:rStyle w:val="FontStyle26"/>
          <w:sz w:val="28"/>
          <w:szCs w:val="28"/>
        </w:rPr>
      </w:pPr>
      <w:r w:rsidRPr="000C4771">
        <w:rPr>
          <w:rStyle w:val="FontStyle26"/>
          <w:sz w:val="28"/>
          <w:szCs w:val="28"/>
        </w:rPr>
        <w:t xml:space="preserve">Курсовая работа </w:t>
      </w:r>
      <w:r w:rsidR="00595707">
        <w:rPr>
          <w:rStyle w:val="FontStyle26"/>
          <w:sz w:val="28"/>
          <w:szCs w:val="28"/>
        </w:rPr>
        <w:t xml:space="preserve">пишется </w:t>
      </w:r>
      <w:r>
        <w:rPr>
          <w:rStyle w:val="FontStyle26"/>
          <w:sz w:val="28"/>
          <w:szCs w:val="28"/>
        </w:rPr>
        <w:t>на русском языке</w:t>
      </w:r>
      <w:r w:rsidR="00BB203C">
        <w:rPr>
          <w:rStyle w:val="FontStyle26"/>
          <w:sz w:val="28"/>
          <w:szCs w:val="28"/>
        </w:rPr>
        <w:t xml:space="preserve"> и</w:t>
      </w:r>
      <w:r>
        <w:rPr>
          <w:rStyle w:val="FontStyle26"/>
          <w:sz w:val="28"/>
          <w:szCs w:val="28"/>
        </w:rPr>
        <w:t xml:space="preserve"> </w:t>
      </w:r>
      <w:r w:rsidR="00595707" w:rsidRPr="000C4771">
        <w:rPr>
          <w:rStyle w:val="FontStyle26"/>
          <w:sz w:val="28"/>
          <w:szCs w:val="28"/>
        </w:rPr>
        <w:t xml:space="preserve">оформляется </w:t>
      </w:r>
      <w:r w:rsidRPr="000C4771">
        <w:rPr>
          <w:rStyle w:val="FontStyle26"/>
          <w:sz w:val="28"/>
          <w:szCs w:val="28"/>
        </w:rPr>
        <w:t xml:space="preserve">в соответствии с </w:t>
      </w:r>
      <w:r w:rsidR="003E5733">
        <w:rPr>
          <w:rStyle w:val="FontStyle26"/>
          <w:sz w:val="28"/>
          <w:szCs w:val="28"/>
        </w:rPr>
        <w:t>ГОСТами «</w:t>
      </w:r>
      <w:r w:rsidR="003E5733" w:rsidRPr="003E5733">
        <w:rPr>
          <w:rStyle w:val="FontStyle26"/>
          <w:sz w:val="28"/>
          <w:szCs w:val="28"/>
        </w:rPr>
        <w:t>Систем</w:t>
      </w:r>
      <w:r w:rsidR="00595707">
        <w:rPr>
          <w:rStyle w:val="FontStyle26"/>
          <w:sz w:val="28"/>
          <w:szCs w:val="28"/>
        </w:rPr>
        <w:t>ы</w:t>
      </w:r>
      <w:r w:rsidR="003E5733" w:rsidRPr="003E5733">
        <w:rPr>
          <w:rStyle w:val="FontStyle26"/>
          <w:sz w:val="28"/>
          <w:szCs w:val="28"/>
        </w:rPr>
        <w:t xml:space="preserve"> стандартов по информации, библиотечному и издательскому делу</w:t>
      </w:r>
      <w:r w:rsidR="003E5733">
        <w:rPr>
          <w:rStyle w:val="FontStyle26"/>
          <w:sz w:val="28"/>
          <w:szCs w:val="28"/>
        </w:rPr>
        <w:t>» (СИБИД)</w:t>
      </w:r>
      <w:r w:rsidR="00A221C3">
        <w:rPr>
          <w:rStyle w:val="FontStyle26"/>
          <w:sz w:val="28"/>
          <w:szCs w:val="28"/>
        </w:rPr>
        <w:t>:</w:t>
      </w:r>
    </w:p>
    <w:p w:rsidR="00464DFC" w:rsidRDefault="00464DFC" w:rsidP="000C6FF8">
      <w:pPr>
        <w:pStyle w:val="Style4"/>
        <w:widowControl/>
        <w:numPr>
          <w:ilvl w:val="0"/>
          <w:numId w:val="5"/>
        </w:numPr>
        <w:tabs>
          <w:tab w:val="left" w:pos="595"/>
        </w:tabs>
        <w:spacing w:before="67" w:line="240" w:lineRule="auto"/>
        <w:rPr>
          <w:rStyle w:val="FontStyle26"/>
          <w:sz w:val="28"/>
          <w:szCs w:val="28"/>
        </w:rPr>
      </w:pPr>
      <w:r>
        <w:rPr>
          <w:rStyle w:val="FontStyle26"/>
          <w:sz w:val="28"/>
          <w:szCs w:val="28"/>
        </w:rPr>
        <w:t>ГОСТ 7.32-2001 (</w:t>
      </w:r>
      <w:r w:rsidR="00595707">
        <w:rPr>
          <w:rStyle w:val="FontStyle26"/>
          <w:sz w:val="28"/>
          <w:szCs w:val="28"/>
        </w:rPr>
        <w:t>СИБИД</w:t>
      </w:r>
      <w:r w:rsidR="003E5733" w:rsidRPr="003E5733">
        <w:rPr>
          <w:rStyle w:val="FontStyle26"/>
          <w:sz w:val="28"/>
          <w:szCs w:val="28"/>
        </w:rPr>
        <w:t>. Отчет о научно-исследовательской работе. Структура и правила оформления</w:t>
      </w:r>
      <w:r>
        <w:rPr>
          <w:rStyle w:val="FontStyle26"/>
          <w:sz w:val="28"/>
          <w:szCs w:val="28"/>
        </w:rPr>
        <w:t>);</w:t>
      </w:r>
    </w:p>
    <w:p w:rsidR="00464DFC" w:rsidRDefault="00464DFC" w:rsidP="000C6FF8">
      <w:pPr>
        <w:pStyle w:val="Style4"/>
        <w:widowControl/>
        <w:numPr>
          <w:ilvl w:val="0"/>
          <w:numId w:val="5"/>
        </w:numPr>
        <w:tabs>
          <w:tab w:val="left" w:pos="595"/>
        </w:tabs>
        <w:spacing w:before="67" w:line="240" w:lineRule="auto"/>
        <w:rPr>
          <w:rStyle w:val="FontStyle26"/>
          <w:sz w:val="28"/>
          <w:szCs w:val="28"/>
        </w:rPr>
      </w:pPr>
      <w:r>
        <w:rPr>
          <w:rStyle w:val="FontStyle26"/>
          <w:sz w:val="28"/>
          <w:szCs w:val="28"/>
        </w:rPr>
        <w:t>ГОСТ 7.1-2003 (</w:t>
      </w:r>
      <w:r w:rsidR="00595707">
        <w:rPr>
          <w:rStyle w:val="FontStyle26"/>
          <w:sz w:val="28"/>
          <w:szCs w:val="28"/>
        </w:rPr>
        <w:t>СИБИД</w:t>
      </w:r>
      <w:r w:rsidR="003E5733" w:rsidRPr="003E5733">
        <w:rPr>
          <w:rStyle w:val="FontStyle26"/>
          <w:sz w:val="28"/>
          <w:szCs w:val="28"/>
        </w:rPr>
        <w:t>. Библиографическая запись. Библиографическое описание. Общие требования и правила составления</w:t>
      </w:r>
      <w:r>
        <w:rPr>
          <w:rStyle w:val="FontStyle26"/>
          <w:sz w:val="28"/>
          <w:szCs w:val="28"/>
        </w:rPr>
        <w:t>);</w:t>
      </w:r>
    </w:p>
    <w:p w:rsidR="00464DFC" w:rsidRDefault="00464DFC" w:rsidP="000C6FF8">
      <w:pPr>
        <w:pStyle w:val="Style4"/>
        <w:widowControl/>
        <w:numPr>
          <w:ilvl w:val="0"/>
          <w:numId w:val="5"/>
        </w:numPr>
        <w:tabs>
          <w:tab w:val="left" w:pos="595"/>
        </w:tabs>
        <w:spacing w:before="67" w:line="240" w:lineRule="auto"/>
        <w:rPr>
          <w:rStyle w:val="FontStyle26"/>
          <w:sz w:val="28"/>
          <w:szCs w:val="28"/>
        </w:rPr>
      </w:pPr>
      <w:r>
        <w:rPr>
          <w:rStyle w:val="FontStyle26"/>
          <w:sz w:val="28"/>
          <w:szCs w:val="28"/>
        </w:rPr>
        <w:t>ГОСТ 7.80-2000 (</w:t>
      </w:r>
      <w:r w:rsidR="00595707">
        <w:rPr>
          <w:rStyle w:val="FontStyle26"/>
          <w:sz w:val="28"/>
          <w:szCs w:val="28"/>
        </w:rPr>
        <w:t>СИБИД</w:t>
      </w:r>
      <w:r w:rsidR="003E5733" w:rsidRPr="003E5733">
        <w:rPr>
          <w:rStyle w:val="FontStyle26"/>
          <w:sz w:val="28"/>
          <w:szCs w:val="28"/>
        </w:rPr>
        <w:t>. Библиографическая запись. Заголовок. Общие требования и правила составления</w:t>
      </w:r>
      <w:r>
        <w:rPr>
          <w:rStyle w:val="FontStyle26"/>
          <w:sz w:val="28"/>
          <w:szCs w:val="28"/>
        </w:rPr>
        <w:t>);</w:t>
      </w:r>
    </w:p>
    <w:p w:rsidR="00464DFC" w:rsidRDefault="00464DFC" w:rsidP="000C6FF8">
      <w:pPr>
        <w:pStyle w:val="Style4"/>
        <w:widowControl/>
        <w:numPr>
          <w:ilvl w:val="0"/>
          <w:numId w:val="5"/>
        </w:numPr>
        <w:tabs>
          <w:tab w:val="left" w:pos="595"/>
        </w:tabs>
        <w:spacing w:before="67" w:line="240" w:lineRule="auto"/>
        <w:rPr>
          <w:rStyle w:val="FontStyle26"/>
          <w:sz w:val="28"/>
          <w:szCs w:val="28"/>
        </w:rPr>
      </w:pPr>
      <w:r>
        <w:rPr>
          <w:rStyle w:val="FontStyle26"/>
          <w:sz w:val="28"/>
          <w:szCs w:val="28"/>
        </w:rPr>
        <w:t>ГОСТ 7.82-2001 (</w:t>
      </w:r>
      <w:r w:rsidR="00595707">
        <w:rPr>
          <w:rStyle w:val="FontStyle26"/>
          <w:sz w:val="28"/>
          <w:szCs w:val="28"/>
        </w:rPr>
        <w:t>СИБИД</w:t>
      </w:r>
      <w:r w:rsidR="003E5733" w:rsidRPr="003E5733">
        <w:rPr>
          <w:rStyle w:val="FontStyle26"/>
          <w:sz w:val="28"/>
          <w:szCs w:val="28"/>
        </w:rPr>
        <w:t>. Библиографическая запись. Библиографическое описание электронных ресурсов. Общие требования и правила составления</w:t>
      </w:r>
      <w:r>
        <w:rPr>
          <w:rStyle w:val="FontStyle26"/>
          <w:sz w:val="28"/>
          <w:szCs w:val="28"/>
        </w:rPr>
        <w:t>);</w:t>
      </w:r>
    </w:p>
    <w:p w:rsidR="00464DFC" w:rsidRPr="00F12280" w:rsidRDefault="00464DFC" w:rsidP="000C6FF8">
      <w:pPr>
        <w:pStyle w:val="Style4"/>
        <w:widowControl/>
        <w:numPr>
          <w:ilvl w:val="0"/>
          <w:numId w:val="5"/>
        </w:numPr>
        <w:tabs>
          <w:tab w:val="left" w:pos="595"/>
        </w:tabs>
        <w:spacing w:before="67" w:line="240" w:lineRule="auto"/>
        <w:rPr>
          <w:rStyle w:val="FontStyle26"/>
          <w:sz w:val="28"/>
          <w:szCs w:val="28"/>
        </w:rPr>
      </w:pPr>
      <w:r w:rsidRPr="00F12280">
        <w:rPr>
          <w:rStyle w:val="FontStyle26"/>
          <w:sz w:val="28"/>
          <w:szCs w:val="28"/>
        </w:rPr>
        <w:t>ГОСТ Р 7.0.5-2008 (</w:t>
      </w:r>
      <w:r w:rsidR="00595707">
        <w:rPr>
          <w:rStyle w:val="FontStyle26"/>
          <w:sz w:val="28"/>
          <w:szCs w:val="28"/>
        </w:rPr>
        <w:t xml:space="preserve">СИБИД. </w:t>
      </w:r>
      <w:r w:rsidRPr="00F12280">
        <w:rPr>
          <w:rStyle w:val="FontStyle26"/>
          <w:sz w:val="28"/>
          <w:szCs w:val="28"/>
        </w:rPr>
        <w:t>Библиографическая ссылка</w:t>
      </w:r>
      <w:r w:rsidR="00A221C3" w:rsidRPr="00A221C3">
        <w:rPr>
          <w:rStyle w:val="FontStyle26"/>
          <w:sz w:val="28"/>
          <w:szCs w:val="28"/>
        </w:rPr>
        <w:t>. Общие требования и правила составления</w:t>
      </w:r>
      <w:r w:rsidRPr="00F12280">
        <w:rPr>
          <w:rStyle w:val="FontStyle26"/>
          <w:sz w:val="28"/>
          <w:szCs w:val="28"/>
        </w:rPr>
        <w:t>)</w:t>
      </w:r>
      <w:r w:rsidR="001F3924">
        <w:rPr>
          <w:rStyle w:val="FontStyle26"/>
          <w:sz w:val="28"/>
          <w:szCs w:val="28"/>
        </w:rPr>
        <w:t>.</w:t>
      </w:r>
      <w:r w:rsidRPr="00F12280">
        <w:rPr>
          <w:rStyle w:val="FontStyle26"/>
          <w:sz w:val="28"/>
          <w:szCs w:val="28"/>
        </w:rPr>
        <w:t xml:space="preserve"> </w:t>
      </w:r>
    </w:p>
    <w:p w:rsidR="001F3924" w:rsidRDefault="001F3924">
      <w:pPr>
        <w:rPr>
          <w:b/>
          <w:i/>
          <w:sz w:val="28"/>
          <w:szCs w:val="28"/>
        </w:rPr>
      </w:pPr>
      <w:r>
        <w:br w:type="page"/>
      </w:r>
      <w:bookmarkStart w:id="40" w:name="_GoBack"/>
      <w:bookmarkEnd w:id="40"/>
    </w:p>
    <w:p w:rsidR="00281097" w:rsidRPr="003216A5" w:rsidRDefault="00281097" w:rsidP="00182D10">
      <w:pPr>
        <w:pStyle w:val="2"/>
        <w:numPr>
          <w:ilvl w:val="0"/>
          <w:numId w:val="0"/>
        </w:numPr>
        <w:ind w:left="360"/>
      </w:pPr>
      <w:bookmarkStart w:id="41" w:name="_Toc507605048"/>
      <w:bookmarkStart w:id="42" w:name="_Hlk507600833"/>
      <w:r>
        <w:lastRenderedPageBreak/>
        <w:t xml:space="preserve">Приложение </w:t>
      </w:r>
      <w:r w:rsidR="001F3924">
        <w:t>4</w:t>
      </w:r>
      <w:r>
        <w:t xml:space="preserve">. Отзыв на </w:t>
      </w:r>
      <w:r w:rsidR="001666CF">
        <w:t>курсовую работу</w:t>
      </w:r>
      <w:bookmarkEnd w:id="41"/>
    </w:p>
    <w:bookmarkEnd w:id="42"/>
    <w:p w:rsidR="00485EE3" w:rsidRDefault="00485EE3" w:rsidP="00485EE3">
      <w:pPr>
        <w:jc w:val="center"/>
        <w:rPr>
          <w:sz w:val="28"/>
          <w:szCs w:val="28"/>
          <w:lang w:eastAsia="ru-RU"/>
        </w:rPr>
      </w:pPr>
      <w:r>
        <w:rPr>
          <w:sz w:val="28"/>
          <w:szCs w:val="28"/>
          <w:lang w:eastAsia="ru-RU"/>
        </w:rPr>
        <w:t>Федеральное государственное образовательное бюджетное учреждение</w:t>
      </w:r>
    </w:p>
    <w:p w:rsidR="00485EE3" w:rsidRDefault="00485EE3" w:rsidP="00485EE3">
      <w:pPr>
        <w:jc w:val="center"/>
        <w:rPr>
          <w:sz w:val="28"/>
          <w:szCs w:val="28"/>
          <w:lang w:eastAsia="ru-RU"/>
        </w:rPr>
      </w:pPr>
      <w:r>
        <w:rPr>
          <w:sz w:val="28"/>
          <w:szCs w:val="28"/>
          <w:lang w:eastAsia="ru-RU"/>
        </w:rPr>
        <w:t>высшего профессионального образования</w:t>
      </w:r>
    </w:p>
    <w:p w:rsidR="00485EE3" w:rsidRDefault="00485EE3" w:rsidP="00485EE3">
      <w:pPr>
        <w:jc w:val="center"/>
        <w:rPr>
          <w:caps/>
          <w:sz w:val="28"/>
          <w:szCs w:val="28"/>
          <w:lang w:eastAsia="ru-RU"/>
        </w:rPr>
      </w:pPr>
      <w:r>
        <w:rPr>
          <w:caps/>
          <w:sz w:val="28"/>
          <w:szCs w:val="28"/>
          <w:lang w:eastAsia="ru-RU"/>
        </w:rPr>
        <w:t xml:space="preserve">«ФинансоВЫЙ УНИВЕРСИТЕТ </w:t>
      </w:r>
    </w:p>
    <w:p w:rsidR="00485EE3" w:rsidRDefault="00485EE3" w:rsidP="00485EE3">
      <w:pPr>
        <w:jc w:val="center"/>
        <w:rPr>
          <w:caps/>
          <w:sz w:val="28"/>
          <w:szCs w:val="28"/>
          <w:lang w:eastAsia="ru-RU"/>
        </w:rPr>
      </w:pPr>
      <w:r>
        <w:rPr>
          <w:caps/>
          <w:sz w:val="28"/>
          <w:szCs w:val="28"/>
          <w:lang w:eastAsia="ru-RU"/>
        </w:rPr>
        <w:t>при Правительстве Российской Федерации»</w:t>
      </w:r>
    </w:p>
    <w:p w:rsidR="00485EE3" w:rsidRDefault="00485EE3" w:rsidP="00485EE3">
      <w:pPr>
        <w:jc w:val="center"/>
        <w:rPr>
          <w:sz w:val="28"/>
          <w:szCs w:val="28"/>
          <w:lang w:eastAsia="ru-RU"/>
        </w:rPr>
      </w:pPr>
      <w:r>
        <w:rPr>
          <w:sz w:val="28"/>
          <w:szCs w:val="28"/>
          <w:lang w:eastAsia="ru-RU"/>
        </w:rPr>
        <w:t>(Финансовый университет)</w:t>
      </w:r>
    </w:p>
    <w:p w:rsidR="001F3924" w:rsidRPr="001F3924" w:rsidRDefault="001F3924" w:rsidP="001F3924">
      <w:pPr>
        <w:ind w:left="900"/>
        <w:jc w:val="center"/>
        <w:rPr>
          <w:bCs/>
          <w:sz w:val="32"/>
          <w:szCs w:val="32"/>
          <w:lang w:eastAsia="ru-RU"/>
        </w:rPr>
      </w:pPr>
      <w:r w:rsidRPr="001F3924">
        <w:rPr>
          <w:bCs/>
          <w:sz w:val="32"/>
          <w:szCs w:val="32"/>
          <w:lang w:eastAsia="ru-RU"/>
        </w:rPr>
        <w:t xml:space="preserve">Департамент анализа данных, </w:t>
      </w:r>
    </w:p>
    <w:p w:rsidR="00485EE3" w:rsidRDefault="001F3924" w:rsidP="001F3924">
      <w:pPr>
        <w:ind w:left="900"/>
        <w:jc w:val="center"/>
        <w:rPr>
          <w:sz w:val="32"/>
          <w:szCs w:val="32"/>
          <w:lang w:eastAsia="ru-RU"/>
        </w:rPr>
      </w:pPr>
      <w:r w:rsidRPr="001F3924">
        <w:rPr>
          <w:bCs/>
          <w:sz w:val="32"/>
          <w:szCs w:val="32"/>
          <w:lang w:eastAsia="ru-RU"/>
        </w:rPr>
        <w:t>принятия решений и финансовых технологий</w:t>
      </w:r>
    </w:p>
    <w:p w:rsidR="00485EE3" w:rsidRDefault="00485EE3" w:rsidP="00485EE3">
      <w:pPr>
        <w:spacing w:line="360" w:lineRule="auto"/>
        <w:jc w:val="center"/>
        <w:rPr>
          <w:b/>
          <w:sz w:val="32"/>
          <w:szCs w:val="32"/>
          <w:lang w:eastAsia="ru-RU"/>
        </w:rPr>
      </w:pPr>
    </w:p>
    <w:p w:rsidR="00485EE3" w:rsidRDefault="00485EE3" w:rsidP="00485EE3">
      <w:pPr>
        <w:spacing w:line="360" w:lineRule="auto"/>
        <w:jc w:val="center"/>
        <w:rPr>
          <w:b/>
          <w:sz w:val="28"/>
          <w:szCs w:val="28"/>
          <w:lang w:eastAsia="ru-RU"/>
        </w:rPr>
      </w:pPr>
      <w:r>
        <w:rPr>
          <w:b/>
          <w:sz w:val="28"/>
          <w:szCs w:val="28"/>
          <w:lang w:eastAsia="ru-RU"/>
        </w:rPr>
        <w:t>ОТЗЫВ НА КУРСОВУЮ РАБОТУ (ПРОЕКТ)</w:t>
      </w:r>
    </w:p>
    <w:p w:rsidR="00485EE3" w:rsidRDefault="00485EE3" w:rsidP="00485EE3">
      <w:pPr>
        <w:spacing w:line="360" w:lineRule="auto"/>
        <w:jc w:val="both"/>
        <w:rPr>
          <w:sz w:val="28"/>
          <w:szCs w:val="28"/>
          <w:lang w:eastAsia="ru-RU"/>
        </w:rPr>
      </w:pPr>
      <w:r>
        <w:rPr>
          <w:sz w:val="28"/>
          <w:szCs w:val="28"/>
          <w:lang w:eastAsia="ru-RU"/>
        </w:rPr>
        <w:t>Студента(</w:t>
      </w:r>
      <w:proofErr w:type="spellStart"/>
      <w:r>
        <w:rPr>
          <w:sz w:val="28"/>
          <w:szCs w:val="28"/>
          <w:lang w:eastAsia="ru-RU"/>
        </w:rPr>
        <w:t>ки</w:t>
      </w:r>
      <w:proofErr w:type="spellEnd"/>
      <w:r>
        <w:rPr>
          <w:sz w:val="28"/>
          <w:szCs w:val="28"/>
          <w:lang w:eastAsia="ru-RU"/>
        </w:rPr>
        <w:t>)___________________ гр. ________________________________</w:t>
      </w:r>
    </w:p>
    <w:p w:rsidR="00485EE3" w:rsidRDefault="00485EE3" w:rsidP="00485EE3">
      <w:pPr>
        <w:spacing w:line="360" w:lineRule="auto"/>
        <w:jc w:val="both"/>
        <w:rPr>
          <w:sz w:val="28"/>
          <w:szCs w:val="28"/>
          <w:lang w:eastAsia="ru-RU"/>
        </w:rPr>
      </w:pPr>
      <w:r>
        <w:rPr>
          <w:sz w:val="28"/>
          <w:szCs w:val="28"/>
          <w:lang w:eastAsia="ru-RU"/>
        </w:rPr>
        <w:t>Тема: «__________________________________________________________</w:t>
      </w:r>
    </w:p>
    <w:p w:rsidR="00485EE3" w:rsidRDefault="00485EE3" w:rsidP="00485EE3">
      <w:pPr>
        <w:spacing w:line="360" w:lineRule="auto"/>
        <w:jc w:val="both"/>
        <w:rPr>
          <w:sz w:val="28"/>
          <w:szCs w:val="28"/>
          <w:lang w:eastAsia="ru-RU"/>
        </w:rPr>
      </w:pPr>
      <w:r>
        <w:rPr>
          <w:sz w:val="28"/>
          <w:szCs w:val="28"/>
          <w:lang w:eastAsia="ru-RU"/>
        </w:rPr>
        <w:t>_________________________________________________________________»</w:t>
      </w:r>
    </w:p>
    <w:p w:rsidR="00485EE3" w:rsidRPr="00485EE3" w:rsidRDefault="00485EE3" w:rsidP="00485EE3">
      <w:pPr>
        <w:spacing w:line="360" w:lineRule="auto"/>
        <w:jc w:val="both"/>
        <w:rPr>
          <w:sz w:val="28"/>
          <w:szCs w:val="28"/>
          <w:lang w:eastAsia="ru-RU"/>
        </w:rPr>
      </w:pPr>
      <w:r>
        <w:rPr>
          <w:sz w:val="28"/>
          <w:szCs w:val="28"/>
          <w:lang w:eastAsia="ru-RU"/>
        </w:rPr>
        <w:t>Руководитель: ____________________________________________________</w:t>
      </w:r>
    </w:p>
    <w:tbl>
      <w:tblPr>
        <w:tblStyle w:val="aff"/>
        <w:tblW w:w="0" w:type="auto"/>
        <w:tblLook w:val="04A0" w:firstRow="1" w:lastRow="0" w:firstColumn="1" w:lastColumn="0" w:noHBand="0" w:noVBand="1"/>
      </w:tblPr>
      <w:tblGrid>
        <w:gridCol w:w="2432"/>
        <w:gridCol w:w="4720"/>
        <w:gridCol w:w="1254"/>
        <w:gridCol w:w="1221"/>
      </w:tblGrid>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Наименование критерия</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Показатель критерия (на максимальный бал)</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Макс. балл</w:t>
            </w:r>
          </w:p>
        </w:tc>
        <w:tc>
          <w:tcPr>
            <w:tcW w:w="1221"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Факт. балл</w:t>
            </w: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1</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2</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3</w:t>
            </w:r>
          </w:p>
        </w:tc>
        <w:tc>
          <w:tcPr>
            <w:tcW w:w="1221"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4</w:t>
            </w:r>
          </w:p>
        </w:tc>
      </w:tr>
      <w:tr w:rsidR="00485EE3" w:rsidTr="00485EE3">
        <w:tc>
          <w:tcPr>
            <w:tcW w:w="7152" w:type="dxa"/>
            <w:gridSpan w:val="2"/>
            <w:tcBorders>
              <w:top w:val="single" w:sz="4" w:space="0" w:color="auto"/>
              <w:left w:val="single" w:sz="4" w:space="0" w:color="auto"/>
              <w:bottom w:val="single" w:sz="4" w:space="0" w:color="auto"/>
              <w:right w:val="single" w:sz="4" w:space="0" w:color="auto"/>
            </w:tcBorders>
            <w:hideMark/>
          </w:tcPr>
          <w:p w:rsidR="00485EE3" w:rsidRDefault="00485EE3" w:rsidP="000C6FF8">
            <w:pPr>
              <w:pStyle w:val="aff1"/>
              <w:widowControl w:val="0"/>
              <w:numPr>
                <w:ilvl w:val="0"/>
                <w:numId w:val="13"/>
              </w:numPr>
              <w:suppressAutoHyphens/>
              <w:rPr>
                <w:b/>
                <w:color w:val="000000"/>
                <w:spacing w:val="3"/>
              </w:rPr>
            </w:pPr>
            <w:r>
              <w:rPr>
                <w:b/>
                <w:color w:val="000000"/>
                <w:spacing w:val="3"/>
              </w:rPr>
              <w:t>Подготовительный этап выполнения курсовой работы (проекта)</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18</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Выбор темы, составление библиографии и плана в установленные сроки</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Курсовая работа должна состоять из введения, двух-четырёх глав, заключения, списка литературы</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18</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7152" w:type="dxa"/>
            <w:gridSpan w:val="2"/>
            <w:tcBorders>
              <w:top w:val="single" w:sz="4" w:space="0" w:color="auto"/>
              <w:left w:val="single" w:sz="4" w:space="0" w:color="auto"/>
              <w:bottom w:val="single" w:sz="4" w:space="0" w:color="auto"/>
              <w:right w:val="single" w:sz="4" w:space="0" w:color="auto"/>
            </w:tcBorders>
            <w:hideMark/>
          </w:tcPr>
          <w:p w:rsidR="00485EE3" w:rsidRDefault="00485EE3" w:rsidP="000C6FF8">
            <w:pPr>
              <w:pStyle w:val="aff1"/>
              <w:widowControl w:val="0"/>
              <w:numPr>
                <w:ilvl w:val="0"/>
                <w:numId w:val="13"/>
              </w:numPr>
              <w:suppressAutoHyphens/>
              <w:rPr>
                <w:b/>
                <w:color w:val="000000"/>
                <w:spacing w:val="3"/>
              </w:rPr>
            </w:pPr>
            <w:r>
              <w:rPr>
                <w:b/>
                <w:color w:val="000000"/>
                <w:spacing w:val="3"/>
              </w:rPr>
              <w:t>Общая характеристика курсовой работы (проекта)</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24</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b/>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Полнота раскрытия темы</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Тема курсовой работы (проекта) должна быть полностью раскрыта: подробно рассмотрены все аспекты данной темы</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14</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Логичность составления плана, изложения основных вопросов</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Все вопросы должны быть рассмотрены логично, в соответствии с определённой последовательностью и взаимосвязью</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10</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7152" w:type="dxa"/>
            <w:gridSpan w:val="2"/>
            <w:tcBorders>
              <w:top w:val="single" w:sz="4" w:space="0" w:color="auto"/>
              <w:left w:val="single" w:sz="4" w:space="0" w:color="auto"/>
              <w:bottom w:val="single" w:sz="4" w:space="0" w:color="auto"/>
              <w:right w:val="single" w:sz="4" w:space="0" w:color="auto"/>
            </w:tcBorders>
            <w:hideMark/>
          </w:tcPr>
          <w:p w:rsidR="00485EE3" w:rsidRDefault="00485EE3" w:rsidP="000C6FF8">
            <w:pPr>
              <w:pStyle w:val="aff1"/>
              <w:widowControl w:val="0"/>
              <w:numPr>
                <w:ilvl w:val="0"/>
                <w:numId w:val="13"/>
              </w:numPr>
              <w:suppressAutoHyphens/>
              <w:rPr>
                <w:b/>
                <w:color w:val="000000"/>
                <w:spacing w:val="3"/>
              </w:rPr>
            </w:pPr>
            <w:r>
              <w:rPr>
                <w:b/>
                <w:color w:val="000000"/>
                <w:spacing w:val="3"/>
              </w:rPr>
              <w:t>Наличие элементов анализа</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22</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b/>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Наличие дискуссионных вопросов</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В курсовой работе (проекте) должно быть отражено знание автором различных точек зрения по рассматриваемой теме</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6</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Наличие аргументированной точки зрения автора</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В курсовой работе (проекте) должно присутствовать собственное, аргументированное мнение автора</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6</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Знание и отражение в работе изменений законодательства</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Курсовая работа (проект) должна быть подготовлена с учётом последних изменений законодательства по рассматриваемой теме</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10</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7152" w:type="dxa"/>
            <w:gridSpan w:val="2"/>
            <w:tcBorders>
              <w:top w:val="single" w:sz="4" w:space="0" w:color="auto"/>
              <w:left w:val="single" w:sz="4" w:space="0" w:color="auto"/>
              <w:bottom w:val="single" w:sz="4" w:space="0" w:color="auto"/>
              <w:right w:val="single" w:sz="4" w:space="0" w:color="auto"/>
            </w:tcBorders>
            <w:hideMark/>
          </w:tcPr>
          <w:p w:rsidR="00485EE3" w:rsidRDefault="00485EE3" w:rsidP="000C6FF8">
            <w:pPr>
              <w:pStyle w:val="aff1"/>
              <w:widowControl w:val="0"/>
              <w:numPr>
                <w:ilvl w:val="0"/>
                <w:numId w:val="13"/>
              </w:numPr>
              <w:suppressAutoHyphens/>
              <w:rPr>
                <w:b/>
                <w:color w:val="000000"/>
                <w:spacing w:val="3"/>
              </w:rPr>
            </w:pPr>
            <w:r>
              <w:rPr>
                <w:b/>
                <w:color w:val="000000"/>
                <w:spacing w:val="3"/>
              </w:rPr>
              <w:lastRenderedPageBreak/>
              <w:t>Оформление курсовой работы (проекта) и соблюдение сроков</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21</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b/>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 xml:space="preserve">Аккуратность оформления </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Курсовая работа (проект) должна быть аккуратно оформлена (с соблюдением предъявляемых требований)</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3</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Правильность оформления курсовой работы (проекта)</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В курсовой работе (проекте) должны быть правильно оформлены цитаты, список использованной литературы, глоссарий и т.д.</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3</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Сроки представления</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Курсовая работа (проект) отдельно по всем этапам и итого должна быть представлена в установленные сроки</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color w:val="000000"/>
                <w:spacing w:val="3"/>
              </w:rPr>
            </w:pPr>
            <w:r>
              <w:rPr>
                <w:color w:val="000000"/>
                <w:spacing w:val="3"/>
              </w:rPr>
              <w:t>15</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7152" w:type="dxa"/>
            <w:gridSpan w:val="2"/>
            <w:tcBorders>
              <w:top w:val="single" w:sz="4" w:space="0" w:color="auto"/>
              <w:left w:val="single" w:sz="4" w:space="0" w:color="auto"/>
              <w:bottom w:val="single" w:sz="4" w:space="0" w:color="auto"/>
              <w:right w:val="single" w:sz="4" w:space="0" w:color="auto"/>
            </w:tcBorders>
            <w:hideMark/>
          </w:tcPr>
          <w:p w:rsidR="00485EE3" w:rsidRDefault="00485EE3" w:rsidP="000C6FF8">
            <w:pPr>
              <w:pStyle w:val="aff1"/>
              <w:widowControl w:val="0"/>
              <w:numPr>
                <w:ilvl w:val="0"/>
                <w:numId w:val="13"/>
              </w:numPr>
              <w:suppressAutoHyphens/>
              <w:rPr>
                <w:b/>
                <w:color w:val="000000"/>
                <w:spacing w:val="3"/>
              </w:rPr>
            </w:pPr>
            <w:r>
              <w:rPr>
                <w:b/>
                <w:color w:val="000000"/>
                <w:spacing w:val="3"/>
              </w:rPr>
              <w:t>Замечания по курсовой работе (проекту) и предварительная оценка работы</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b/>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Замечания по тексту работы</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См. замечания на стр.:</w:t>
            </w:r>
          </w:p>
          <w:p w:rsidR="00485EE3" w:rsidRDefault="00485EE3">
            <w:pPr>
              <w:widowControl w:val="0"/>
              <w:suppressAutoHyphens/>
              <w:rPr>
                <w:color w:val="000000"/>
                <w:spacing w:val="3"/>
              </w:rPr>
            </w:pPr>
            <w:r>
              <w:rPr>
                <w:color w:val="000000"/>
                <w:spacing w:val="3"/>
              </w:rPr>
              <w:t>Общие замечания руководителя:</w:t>
            </w:r>
          </w:p>
          <w:p w:rsidR="00485EE3" w:rsidRDefault="00485EE3">
            <w:pPr>
              <w:widowControl w:val="0"/>
              <w:suppressAutoHyphens/>
              <w:rPr>
                <w:color w:val="000000"/>
                <w:spacing w:val="3"/>
              </w:rPr>
            </w:pPr>
            <w:r>
              <w:rPr>
                <w:color w:val="000000"/>
                <w:spacing w:val="3"/>
              </w:rPr>
              <w:t>Оригинальность текста не менее 90%</w:t>
            </w:r>
          </w:p>
        </w:tc>
        <w:tc>
          <w:tcPr>
            <w:tcW w:w="1254"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 xml:space="preserve">Предварительная оценка </w:t>
            </w:r>
          </w:p>
        </w:tc>
        <w:tc>
          <w:tcPr>
            <w:tcW w:w="4720"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86-100 баллов – «отлично»</w:t>
            </w:r>
          </w:p>
          <w:p w:rsidR="00485EE3" w:rsidRDefault="00485EE3">
            <w:pPr>
              <w:widowControl w:val="0"/>
              <w:suppressAutoHyphens/>
              <w:rPr>
                <w:color w:val="000000"/>
                <w:spacing w:val="3"/>
              </w:rPr>
            </w:pPr>
            <w:r>
              <w:rPr>
                <w:color w:val="000000"/>
                <w:spacing w:val="3"/>
              </w:rPr>
              <w:t>70-85 баллов – «хорошо»</w:t>
            </w:r>
          </w:p>
          <w:p w:rsidR="00485EE3" w:rsidRDefault="00485EE3">
            <w:pPr>
              <w:widowControl w:val="0"/>
              <w:suppressAutoHyphens/>
              <w:rPr>
                <w:color w:val="000000"/>
                <w:spacing w:val="3"/>
              </w:rPr>
            </w:pPr>
            <w:r>
              <w:rPr>
                <w:color w:val="000000"/>
                <w:spacing w:val="3"/>
              </w:rPr>
              <w:t>50-69 баллов – «удовлетворительно»</w:t>
            </w:r>
          </w:p>
          <w:p w:rsidR="00485EE3" w:rsidRDefault="00485EE3">
            <w:pPr>
              <w:widowControl w:val="0"/>
              <w:suppressAutoHyphens/>
              <w:rPr>
                <w:color w:val="000000"/>
                <w:spacing w:val="3"/>
              </w:rPr>
            </w:pPr>
            <w:r>
              <w:rPr>
                <w:color w:val="000000"/>
                <w:spacing w:val="3"/>
              </w:rPr>
              <w:t>менее 50 баллов – «неудовлетворительно»</w:t>
            </w:r>
          </w:p>
        </w:tc>
        <w:tc>
          <w:tcPr>
            <w:tcW w:w="1254"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7152" w:type="dxa"/>
            <w:gridSpan w:val="2"/>
            <w:tcBorders>
              <w:top w:val="single" w:sz="4" w:space="0" w:color="auto"/>
              <w:left w:val="single" w:sz="4" w:space="0" w:color="auto"/>
              <w:bottom w:val="single" w:sz="4" w:space="0" w:color="auto"/>
              <w:right w:val="single" w:sz="4" w:space="0" w:color="auto"/>
            </w:tcBorders>
            <w:hideMark/>
          </w:tcPr>
          <w:p w:rsidR="00485EE3" w:rsidRDefault="00485EE3" w:rsidP="000C6FF8">
            <w:pPr>
              <w:pStyle w:val="aff1"/>
              <w:widowControl w:val="0"/>
              <w:numPr>
                <w:ilvl w:val="0"/>
                <w:numId w:val="13"/>
              </w:numPr>
              <w:suppressAutoHyphens/>
              <w:rPr>
                <w:b/>
                <w:color w:val="000000"/>
                <w:spacing w:val="3"/>
              </w:rPr>
            </w:pPr>
            <w:r>
              <w:rPr>
                <w:b/>
                <w:color w:val="000000"/>
                <w:spacing w:val="3"/>
              </w:rPr>
              <w:t>Защита курсовой работы</w:t>
            </w:r>
          </w:p>
        </w:tc>
        <w:tc>
          <w:tcPr>
            <w:tcW w:w="1254"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jc w:val="center"/>
              <w:rPr>
                <w:b/>
                <w:color w:val="000000"/>
                <w:spacing w:val="3"/>
              </w:rPr>
            </w:pPr>
            <w:r>
              <w:rPr>
                <w:b/>
                <w:color w:val="000000"/>
                <w:spacing w:val="3"/>
              </w:rPr>
              <w:t>15</w:t>
            </w: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b/>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proofErr w:type="gramStart"/>
            <w:r>
              <w:rPr>
                <w:color w:val="000000"/>
                <w:spacing w:val="3"/>
              </w:rPr>
              <w:t>Вопросы</w:t>
            </w:r>
            <w:proofErr w:type="gramEnd"/>
            <w:r>
              <w:rPr>
                <w:color w:val="000000"/>
                <w:spacing w:val="3"/>
              </w:rPr>
              <w:t xml:space="preserve"> которые необходимо подготовить к защите</w:t>
            </w:r>
          </w:p>
        </w:tc>
        <w:tc>
          <w:tcPr>
            <w:tcW w:w="4720"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rPr>
                <w:color w:val="000000"/>
                <w:spacing w:val="3"/>
              </w:rPr>
            </w:pPr>
          </w:p>
        </w:tc>
        <w:tc>
          <w:tcPr>
            <w:tcW w:w="1254"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proofErr w:type="gramStart"/>
            <w:r>
              <w:rPr>
                <w:color w:val="000000"/>
                <w:spacing w:val="3"/>
              </w:rPr>
              <w:t>Дополнительные вопросы</w:t>
            </w:r>
            <w:proofErr w:type="gramEnd"/>
            <w:r>
              <w:rPr>
                <w:color w:val="000000"/>
                <w:spacing w:val="3"/>
              </w:rPr>
              <w:t xml:space="preserve"> заданные на защите</w:t>
            </w:r>
          </w:p>
        </w:tc>
        <w:tc>
          <w:tcPr>
            <w:tcW w:w="4720"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rPr>
                <w:color w:val="000000"/>
                <w:spacing w:val="3"/>
              </w:rPr>
            </w:pPr>
          </w:p>
        </w:tc>
        <w:tc>
          <w:tcPr>
            <w:tcW w:w="1254"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7152" w:type="dxa"/>
            <w:gridSpan w:val="2"/>
            <w:tcBorders>
              <w:top w:val="single" w:sz="4" w:space="0" w:color="auto"/>
              <w:left w:val="single" w:sz="4" w:space="0" w:color="auto"/>
              <w:bottom w:val="single" w:sz="4" w:space="0" w:color="auto"/>
              <w:right w:val="single" w:sz="4" w:space="0" w:color="auto"/>
            </w:tcBorders>
            <w:hideMark/>
          </w:tcPr>
          <w:p w:rsidR="00485EE3" w:rsidRDefault="00485EE3" w:rsidP="000C6FF8">
            <w:pPr>
              <w:pStyle w:val="aff1"/>
              <w:widowControl w:val="0"/>
              <w:numPr>
                <w:ilvl w:val="0"/>
                <w:numId w:val="13"/>
              </w:numPr>
              <w:suppressAutoHyphens/>
              <w:rPr>
                <w:b/>
                <w:color w:val="000000"/>
                <w:spacing w:val="3"/>
              </w:rPr>
            </w:pPr>
            <w:r>
              <w:rPr>
                <w:b/>
                <w:color w:val="000000"/>
                <w:spacing w:val="3"/>
              </w:rPr>
              <w:t>Оценка с учетом защиты</w:t>
            </w:r>
          </w:p>
        </w:tc>
        <w:tc>
          <w:tcPr>
            <w:tcW w:w="1254"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c>
          <w:tcPr>
            <w:tcW w:w="1221" w:type="dxa"/>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jc w:val="center"/>
              <w:rPr>
                <w:color w:val="000000"/>
                <w:spacing w:val="3"/>
              </w:rPr>
            </w:pPr>
          </w:p>
        </w:tc>
      </w:tr>
      <w:tr w:rsidR="00485EE3" w:rsidTr="00485EE3">
        <w:tc>
          <w:tcPr>
            <w:tcW w:w="2432" w:type="dxa"/>
            <w:tcBorders>
              <w:top w:val="single" w:sz="4" w:space="0" w:color="auto"/>
              <w:left w:val="single" w:sz="4" w:space="0" w:color="auto"/>
              <w:bottom w:val="single" w:sz="4" w:space="0" w:color="auto"/>
              <w:right w:val="single" w:sz="4" w:space="0" w:color="auto"/>
            </w:tcBorders>
            <w:hideMark/>
          </w:tcPr>
          <w:p w:rsidR="00485EE3" w:rsidRDefault="00485EE3">
            <w:pPr>
              <w:widowControl w:val="0"/>
              <w:suppressAutoHyphens/>
              <w:rPr>
                <w:color w:val="000000"/>
                <w:spacing w:val="3"/>
              </w:rPr>
            </w:pPr>
            <w:r>
              <w:rPr>
                <w:color w:val="000000"/>
                <w:spacing w:val="3"/>
              </w:rPr>
              <w:t>Дата и подпись руководителя</w:t>
            </w:r>
          </w:p>
        </w:tc>
        <w:tc>
          <w:tcPr>
            <w:tcW w:w="7195" w:type="dxa"/>
            <w:gridSpan w:val="3"/>
            <w:tcBorders>
              <w:top w:val="single" w:sz="4" w:space="0" w:color="auto"/>
              <w:left w:val="single" w:sz="4" w:space="0" w:color="auto"/>
              <w:bottom w:val="single" w:sz="4" w:space="0" w:color="auto"/>
              <w:right w:val="single" w:sz="4" w:space="0" w:color="auto"/>
            </w:tcBorders>
          </w:tcPr>
          <w:p w:rsidR="00485EE3" w:rsidRDefault="00485EE3">
            <w:pPr>
              <w:widowControl w:val="0"/>
              <w:suppressAutoHyphens/>
              <w:rPr>
                <w:color w:val="000000"/>
                <w:spacing w:val="3"/>
              </w:rPr>
            </w:pPr>
          </w:p>
          <w:p w:rsidR="00485EE3" w:rsidRDefault="00485EE3">
            <w:pPr>
              <w:widowControl w:val="0"/>
              <w:suppressAutoHyphens/>
              <w:rPr>
                <w:color w:val="000000"/>
                <w:spacing w:val="3"/>
              </w:rPr>
            </w:pPr>
            <w:r>
              <w:rPr>
                <w:color w:val="000000"/>
                <w:spacing w:val="3"/>
              </w:rPr>
              <w:t xml:space="preserve">                                                     _______________ </w:t>
            </w:r>
            <w:r w:rsidR="00182D10">
              <w:rPr>
                <w:color w:val="000000"/>
                <w:spacing w:val="3"/>
              </w:rPr>
              <w:t>Иванов</w:t>
            </w:r>
            <w:r>
              <w:rPr>
                <w:color w:val="000000"/>
                <w:spacing w:val="3"/>
              </w:rPr>
              <w:t xml:space="preserve"> И.И.</w:t>
            </w:r>
          </w:p>
          <w:p w:rsidR="00485EE3" w:rsidRDefault="00485EE3">
            <w:pPr>
              <w:widowControl w:val="0"/>
              <w:suppressAutoHyphens/>
              <w:rPr>
                <w:color w:val="000000"/>
                <w:spacing w:val="3"/>
              </w:rPr>
            </w:pPr>
            <w:r>
              <w:rPr>
                <w:color w:val="000000"/>
                <w:spacing w:val="3"/>
              </w:rPr>
              <w:t>«___</w:t>
            </w:r>
            <w:proofErr w:type="gramStart"/>
            <w:r>
              <w:rPr>
                <w:color w:val="000000"/>
                <w:spacing w:val="3"/>
              </w:rPr>
              <w:t>_»_</w:t>
            </w:r>
            <w:proofErr w:type="gramEnd"/>
            <w:r>
              <w:rPr>
                <w:color w:val="000000"/>
                <w:spacing w:val="3"/>
              </w:rPr>
              <w:t>___________ 2015 года</w:t>
            </w:r>
          </w:p>
          <w:p w:rsidR="00485EE3" w:rsidRDefault="00485EE3">
            <w:pPr>
              <w:widowControl w:val="0"/>
              <w:suppressAutoHyphens/>
              <w:jc w:val="center"/>
              <w:rPr>
                <w:color w:val="000000"/>
                <w:spacing w:val="3"/>
              </w:rPr>
            </w:pPr>
          </w:p>
        </w:tc>
      </w:tr>
    </w:tbl>
    <w:p w:rsidR="00543DFE" w:rsidRDefault="00543DFE" w:rsidP="005159E3">
      <w:pPr>
        <w:widowControl w:val="0"/>
        <w:suppressAutoHyphens/>
        <w:rPr>
          <w:color w:val="000000"/>
          <w:spacing w:val="3"/>
        </w:rPr>
      </w:pPr>
    </w:p>
    <w:p w:rsidR="00BB4521" w:rsidRDefault="00BB4521">
      <w:pPr>
        <w:rPr>
          <w:b/>
          <w:i/>
          <w:sz w:val="28"/>
          <w:szCs w:val="28"/>
        </w:rPr>
      </w:pPr>
      <w:r>
        <w:br w:type="page"/>
      </w:r>
    </w:p>
    <w:p w:rsidR="00BB4521" w:rsidRPr="003216A5" w:rsidRDefault="00BB4521" w:rsidP="00BB4521">
      <w:pPr>
        <w:pStyle w:val="2"/>
        <w:numPr>
          <w:ilvl w:val="0"/>
          <w:numId w:val="0"/>
        </w:numPr>
        <w:ind w:left="360"/>
      </w:pPr>
      <w:bookmarkStart w:id="43" w:name="_Toc507605049"/>
      <w:r>
        <w:lastRenderedPageBreak/>
        <w:t>Приложение 5. Шаблон для написания сценария для отдельного варианта использования</w:t>
      </w:r>
      <w:bookmarkEnd w:id="43"/>
    </w:p>
    <w:p w:rsidR="00BB4521" w:rsidRDefault="00BB4521" w:rsidP="005159E3">
      <w:pPr>
        <w:widowControl w:val="0"/>
        <w:suppressAutoHyphens/>
        <w:rPr>
          <w:color w:val="000000"/>
          <w:spacing w:val="3"/>
        </w:rPr>
      </w:pPr>
    </w:p>
    <w:p w:rsidR="00BB4521" w:rsidRDefault="00BB4521" w:rsidP="005159E3">
      <w:pPr>
        <w:widowControl w:val="0"/>
        <w:suppressAutoHyphens/>
        <w:rPr>
          <w:color w:val="000000"/>
          <w:spacing w:val="3"/>
        </w:rPr>
      </w:pPr>
      <w:r>
        <w:rPr>
          <w:noProof/>
        </w:rPr>
        <w:drawing>
          <wp:inline distT="0" distB="0" distL="0" distR="0" wp14:anchorId="1F95A4CA" wp14:editId="7DCF7E38">
            <wp:extent cx="5257800" cy="25336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57800" cy="2533650"/>
                    </a:xfrm>
                    <a:prstGeom prst="rect">
                      <a:avLst/>
                    </a:prstGeom>
                  </pic:spPr>
                </pic:pic>
              </a:graphicData>
            </a:graphic>
          </wp:inline>
        </w:drawing>
      </w:r>
    </w:p>
    <w:sectPr w:rsidR="00BB4521" w:rsidSect="006B4912">
      <w:headerReference w:type="even" r:id="rId36"/>
      <w:headerReference w:type="default" r:id="rId37"/>
      <w:footerReference w:type="even" r:id="rId38"/>
      <w:footerReference w:type="default" r:id="rId39"/>
      <w:headerReference w:type="first" r:id="rId40"/>
      <w:footerReference w:type="first" r:id="rId41"/>
      <w:footnotePr>
        <w:pos w:val="beneathText"/>
      </w:footnotePr>
      <w:pgSz w:w="11905" w:h="16837"/>
      <w:pgMar w:top="1134" w:right="567"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E92" w:rsidRDefault="00641E92">
      <w:r>
        <w:separator/>
      </w:r>
    </w:p>
  </w:endnote>
  <w:endnote w:type="continuationSeparator" w:id="0">
    <w:p w:rsidR="00641E92" w:rsidRDefault="00641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TimesET">
    <w:altName w:val="Times New Roman"/>
    <w:panose1 w:val="020B0604020202020204"/>
    <w:charset w:val="00"/>
    <w:family w:val="auto"/>
    <w:pitch w:val="variable"/>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F24" w:rsidRDefault="00E91F24">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065440"/>
      <w:docPartObj>
        <w:docPartGallery w:val="Page Numbers (Bottom of Page)"/>
        <w:docPartUnique/>
      </w:docPartObj>
    </w:sdtPr>
    <w:sdtContent>
      <w:p w:rsidR="00E91F24" w:rsidRDefault="00E91F24">
        <w:pPr>
          <w:pStyle w:val="af5"/>
          <w:jc w:val="center"/>
        </w:pPr>
        <w:r>
          <w:fldChar w:fldCharType="begin"/>
        </w:r>
        <w:r>
          <w:instrText>PAGE   \* MERGEFORMAT</w:instrText>
        </w:r>
        <w:r>
          <w:fldChar w:fldCharType="separate"/>
        </w:r>
        <w:r>
          <w:rPr>
            <w:noProof/>
          </w:rPr>
          <w:t>2</w:t>
        </w:r>
        <w:r>
          <w:fldChar w:fldCharType="end"/>
        </w:r>
      </w:p>
    </w:sdtContent>
  </w:sdt>
  <w:p w:rsidR="00E91F24" w:rsidRDefault="00E91F24">
    <w:pPr>
      <w:pStyle w:val="af5"/>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F24" w:rsidRDefault="00E91F24">
    <w:pPr>
      <w:pStyle w:val="af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E92" w:rsidRDefault="00641E92">
      <w:r>
        <w:separator/>
      </w:r>
    </w:p>
  </w:footnote>
  <w:footnote w:type="continuationSeparator" w:id="0">
    <w:p w:rsidR="00641E92" w:rsidRDefault="00641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F24" w:rsidRDefault="00E91F24">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F24" w:rsidRDefault="00E91F24">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F24" w:rsidRDefault="00E91F24">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upperRoman"/>
      <w:lvlText w:val="%1."/>
      <w:lvlJc w:val="left"/>
      <w:pPr>
        <w:tabs>
          <w:tab w:val="num" w:pos="0"/>
        </w:tabs>
        <w:ind w:left="1080" w:hanging="720"/>
      </w:p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decimal"/>
      <w:pStyle w:val="1"/>
      <w:lvlText w:val="%1."/>
      <w:lvlJc w:val="left"/>
      <w:pPr>
        <w:tabs>
          <w:tab w:val="num" w:pos="0"/>
        </w:tabs>
        <w:ind w:left="0" w:firstLine="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57" w:hanging="357"/>
      </w:pPr>
      <w:rPr>
        <w:rFonts w:ascii="Symbol" w:hAnsi="Symbol" w:cs="Times New Roman"/>
        <w:b w:val="0"/>
      </w:rPr>
    </w:lvl>
  </w:abstractNum>
  <w:abstractNum w:abstractNumId="4" w15:restartNumberingAfterBreak="0">
    <w:nsid w:val="00000006"/>
    <w:multiLevelType w:val="singleLevel"/>
    <w:tmpl w:val="00000006"/>
    <w:name w:val="WW8Num6"/>
    <w:lvl w:ilvl="0">
      <w:start w:val="1"/>
      <w:numFmt w:val="bullet"/>
      <w:lvlText w:val=""/>
      <w:lvlJc w:val="left"/>
      <w:pPr>
        <w:tabs>
          <w:tab w:val="num" w:pos="360"/>
        </w:tabs>
        <w:ind w:left="357" w:hanging="357"/>
      </w:pPr>
      <w:rPr>
        <w:rFonts w:ascii="Symbol" w:hAnsi="Symbol" w:cs="Times New Roman"/>
        <w:b w:val="0"/>
      </w:rPr>
    </w:lvl>
  </w:abstractNum>
  <w:abstractNum w:abstractNumId="5" w15:restartNumberingAfterBreak="0">
    <w:nsid w:val="00000007"/>
    <w:multiLevelType w:val="singleLevel"/>
    <w:tmpl w:val="00000007"/>
    <w:name w:val="WW8Num7"/>
    <w:lvl w:ilvl="0">
      <w:start w:val="1"/>
      <w:numFmt w:val="bullet"/>
      <w:lvlText w:val=""/>
      <w:lvlJc w:val="left"/>
      <w:pPr>
        <w:tabs>
          <w:tab w:val="num" w:pos="360"/>
        </w:tabs>
        <w:ind w:left="357" w:hanging="357"/>
      </w:pPr>
      <w:rPr>
        <w:rFonts w:ascii="Symbol" w:hAnsi="Symbol"/>
      </w:rPr>
    </w:lvl>
  </w:abstractNum>
  <w:abstractNum w:abstractNumId="6" w15:restartNumberingAfterBreak="0">
    <w:nsid w:val="00000008"/>
    <w:multiLevelType w:val="multilevel"/>
    <w:tmpl w:val="00000008"/>
    <w:name w:val="WW8Num8"/>
    <w:lvl w:ilvl="0">
      <w:start w:val="1"/>
      <w:numFmt w:val="upperRoman"/>
      <w:pStyle w:val="8"/>
      <w:lvlText w:val="%1."/>
      <w:lvlJc w:val="left"/>
      <w:pPr>
        <w:tabs>
          <w:tab w:val="num" w:pos="0"/>
        </w:tabs>
        <w:ind w:left="283" w:hanging="283"/>
      </w:pPr>
    </w:lvl>
    <w:lvl w:ilvl="1">
      <w:start w:val="3"/>
      <w:numFmt w:val="decimal"/>
      <w:lvlText w:val="%1.%2."/>
      <w:lvlJc w:val="left"/>
      <w:pPr>
        <w:tabs>
          <w:tab w:val="num" w:pos="3671"/>
        </w:tabs>
        <w:ind w:left="3671" w:hanging="720"/>
      </w:pPr>
    </w:lvl>
    <w:lvl w:ilvl="2">
      <w:start w:val="1"/>
      <w:numFmt w:val="decimal"/>
      <w:lvlText w:val="%1.%2.%3."/>
      <w:lvlJc w:val="left"/>
      <w:pPr>
        <w:tabs>
          <w:tab w:val="num" w:pos="6622"/>
        </w:tabs>
        <w:ind w:left="6622" w:hanging="720"/>
      </w:pPr>
    </w:lvl>
    <w:lvl w:ilvl="3">
      <w:start w:val="1"/>
      <w:numFmt w:val="decimal"/>
      <w:lvlText w:val="%1.%2.%3.%4."/>
      <w:lvlJc w:val="left"/>
      <w:pPr>
        <w:tabs>
          <w:tab w:val="num" w:pos="9933"/>
        </w:tabs>
        <w:ind w:left="9933" w:hanging="1080"/>
      </w:pPr>
    </w:lvl>
    <w:lvl w:ilvl="4">
      <w:start w:val="1"/>
      <w:numFmt w:val="decimal"/>
      <w:lvlText w:val="%1.%2.%3.%4.%5."/>
      <w:lvlJc w:val="left"/>
      <w:pPr>
        <w:tabs>
          <w:tab w:val="num" w:pos="12884"/>
        </w:tabs>
        <w:ind w:left="12884" w:hanging="1080"/>
      </w:pPr>
    </w:lvl>
    <w:lvl w:ilvl="5">
      <w:start w:val="1"/>
      <w:numFmt w:val="decimal"/>
      <w:lvlText w:val="%1.%2.%3.%4.%5.%6."/>
      <w:lvlJc w:val="left"/>
      <w:pPr>
        <w:tabs>
          <w:tab w:val="num" w:pos="16195"/>
        </w:tabs>
        <w:ind w:left="16195" w:hanging="1440"/>
      </w:pPr>
    </w:lvl>
    <w:lvl w:ilvl="6">
      <w:start w:val="1"/>
      <w:numFmt w:val="decimal"/>
      <w:lvlText w:val="%1.%2.%3.%4.%5.%6.%7."/>
      <w:lvlJc w:val="left"/>
      <w:pPr>
        <w:tabs>
          <w:tab w:val="num" w:pos="19506"/>
        </w:tabs>
        <w:ind w:left="19506" w:hanging="1800"/>
      </w:pPr>
    </w:lvl>
    <w:lvl w:ilvl="7">
      <w:start w:val="1"/>
      <w:numFmt w:val="decimal"/>
      <w:lvlText w:val="%1.%2.%3.%4.%5.%6.%7.%8."/>
      <w:lvlJc w:val="left"/>
      <w:pPr>
        <w:tabs>
          <w:tab w:val="num" w:pos="22457"/>
        </w:tabs>
        <w:ind w:left="22457" w:hanging="1800"/>
      </w:pPr>
    </w:lvl>
    <w:lvl w:ilvl="8">
      <w:start w:val="1"/>
      <w:numFmt w:val="decimal"/>
      <w:lvlText w:val="%1.%2.%3.%4.%5.%6.%7.%8.%9."/>
      <w:lvlJc w:val="left"/>
      <w:pPr>
        <w:tabs>
          <w:tab w:val="num" w:pos="25768"/>
        </w:tabs>
        <w:ind w:left="25768" w:hanging="2160"/>
      </w:pPr>
    </w:lvl>
  </w:abstractNum>
  <w:abstractNum w:abstractNumId="7"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57" w:hanging="357"/>
      </w:pPr>
      <w:rPr>
        <w:rFonts w:ascii="Symbol" w:hAnsi="Symbol"/>
      </w:rPr>
    </w:lvl>
  </w:abstractNum>
  <w:abstractNum w:abstractNumId="9" w15:restartNumberingAfterBreak="0">
    <w:nsid w:val="0000000B"/>
    <w:multiLevelType w:val="singleLevel"/>
    <w:tmpl w:val="0000000B"/>
    <w:name w:val="WW8Num11"/>
    <w:lvl w:ilvl="0">
      <w:start w:val="1"/>
      <w:numFmt w:val="upperRoman"/>
      <w:pStyle w:val="a"/>
      <w:lvlText w:val="%1."/>
      <w:lvlJc w:val="left"/>
      <w:pPr>
        <w:tabs>
          <w:tab w:val="num" w:pos="1080"/>
        </w:tabs>
        <w:ind w:left="1080" w:hanging="720"/>
      </w:pPr>
    </w:lvl>
  </w:abstractNum>
  <w:abstractNum w:abstractNumId="10" w15:restartNumberingAfterBreak="0">
    <w:nsid w:val="0000000C"/>
    <w:multiLevelType w:val="singleLevel"/>
    <w:tmpl w:val="0000000C"/>
    <w:name w:val="WW8Num12"/>
    <w:lvl w:ilvl="0">
      <w:start w:val="1"/>
      <w:numFmt w:val="bullet"/>
      <w:lvlText w:val=""/>
      <w:lvlJc w:val="left"/>
      <w:pPr>
        <w:tabs>
          <w:tab w:val="num" w:pos="360"/>
        </w:tabs>
        <w:ind w:left="357" w:hanging="357"/>
      </w:pPr>
      <w:rPr>
        <w:rFonts w:ascii="Symbol" w:hAnsi="Symbol"/>
      </w:rPr>
    </w:lvl>
  </w:abstractNum>
  <w:abstractNum w:abstractNumId="11" w15:restartNumberingAfterBreak="0">
    <w:nsid w:val="0000000D"/>
    <w:multiLevelType w:val="singleLevel"/>
    <w:tmpl w:val="0000000D"/>
    <w:name w:val="WW8Num13"/>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0E"/>
    <w:multiLevelType w:val="multilevel"/>
    <w:tmpl w:val="0000000E"/>
    <w:name w:val="WW8Num14"/>
    <w:lvl w:ilvl="0">
      <w:start w:val="1"/>
      <w:numFmt w:val="bullet"/>
      <w:lvlText w:val=""/>
      <w:lvlJc w:val="left"/>
      <w:pPr>
        <w:tabs>
          <w:tab w:val="num" w:pos="1620"/>
        </w:tabs>
        <w:ind w:left="1620" w:hanging="360"/>
      </w:pPr>
      <w:rPr>
        <w:rFonts w:ascii="Symbol" w:hAnsi="Symbol"/>
      </w:rPr>
    </w:lvl>
    <w:lvl w:ilvl="1">
      <w:start w:val="1"/>
      <w:numFmt w:val="bullet"/>
      <w:lvlText w:val="o"/>
      <w:lvlJc w:val="left"/>
      <w:pPr>
        <w:tabs>
          <w:tab w:val="num" w:pos="2340"/>
        </w:tabs>
        <w:ind w:left="2340" w:hanging="360"/>
      </w:pPr>
      <w:rPr>
        <w:rFonts w:ascii="Courier New" w:hAnsi="Courier New"/>
      </w:rPr>
    </w:lvl>
    <w:lvl w:ilvl="2">
      <w:start w:val="1"/>
      <w:numFmt w:val="bullet"/>
      <w:lvlText w:val=""/>
      <w:lvlJc w:val="left"/>
      <w:pPr>
        <w:tabs>
          <w:tab w:val="num" w:pos="3060"/>
        </w:tabs>
        <w:ind w:left="3060" w:hanging="360"/>
      </w:pPr>
      <w:rPr>
        <w:rFonts w:ascii="Wingdings" w:hAnsi="Wingdings"/>
      </w:rPr>
    </w:lvl>
    <w:lvl w:ilvl="3">
      <w:start w:val="1"/>
      <w:numFmt w:val="bullet"/>
      <w:lvlText w:val=""/>
      <w:lvlJc w:val="left"/>
      <w:pPr>
        <w:tabs>
          <w:tab w:val="num" w:pos="3780"/>
        </w:tabs>
        <w:ind w:left="3780" w:hanging="360"/>
      </w:pPr>
      <w:rPr>
        <w:rFonts w:ascii="Symbol" w:hAnsi="Symbol"/>
      </w:rPr>
    </w:lvl>
    <w:lvl w:ilvl="4">
      <w:start w:val="1"/>
      <w:numFmt w:val="bullet"/>
      <w:lvlText w:val="o"/>
      <w:lvlJc w:val="left"/>
      <w:pPr>
        <w:tabs>
          <w:tab w:val="num" w:pos="4500"/>
        </w:tabs>
        <w:ind w:left="4500" w:hanging="360"/>
      </w:pPr>
      <w:rPr>
        <w:rFonts w:ascii="Courier New" w:hAnsi="Courier New"/>
      </w:rPr>
    </w:lvl>
    <w:lvl w:ilvl="5">
      <w:start w:val="1"/>
      <w:numFmt w:val="bullet"/>
      <w:lvlText w:val=""/>
      <w:lvlJc w:val="left"/>
      <w:pPr>
        <w:tabs>
          <w:tab w:val="num" w:pos="5220"/>
        </w:tabs>
        <w:ind w:left="5220" w:hanging="360"/>
      </w:pPr>
      <w:rPr>
        <w:rFonts w:ascii="Wingdings" w:hAnsi="Wingdings"/>
      </w:rPr>
    </w:lvl>
    <w:lvl w:ilvl="6">
      <w:start w:val="1"/>
      <w:numFmt w:val="bullet"/>
      <w:lvlText w:val=""/>
      <w:lvlJc w:val="left"/>
      <w:pPr>
        <w:tabs>
          <w:tab w:val="num" w:pos="5940"/>
        </w:tabs>
        <w:ind w:left="5940" w:hanging="360"/>
      </w:pPr>
      <w:rPr>
        <w:rFonts w:ascii="Symbol" w:hAnsi="Symbol"/>
      </w:rPr>
    </w:lvl>
    <w:lvl w:ilvl="7">
      <w:start w:val="1"/>
      <w:numFmt w:val="bullet"/>
      <w:lvlText w:val="o"/>
      <w:lvlJc w:val="left"/>
      <w:pPr>
        <w:tabs>
          <w:tab w:val="num" w:pos="6660"/>
        </w:tabs>
        <w:ind w:left="6660" w:hanging="360"/>
      </w:pPr>
      <w:rPr>
        <w:rFonts w:ascii="Courier New" w:hAnsi="Courier New"/>
      </w:rPr>
    </w:lvl>
    <w:lvl w:ilvl="8">
      <w:start w:val="1"/>
      <w:numFmt w:val="bullet"/>
      <w:lvlText w:val=""/>
      <w:lvlJc w:val="left"/>
      <w:pPr>
        <w:tabs>
          <w:tab w:val="num" w:pos="7380"/>
        </w:tabs>
        <w:ind w:left="7380" w:hanging="360"/>
      </w:pPr>
      <w:rPr>
        <w:rFonts w:ascii="Wingdings" w:hAnsi="Wingdings"/>
      </w:rPr>
    </w:lvl>
  </w:abstractNum>
  <w:abstractNum w:abstractNumId="13" w15:restartNumberingAfterBreak="0">
    <w:nsid w:val="0000000F"/>
    <w:multiLevelType w:val="singleLevel"/>
    <w:tmpl w:val="0000000F"/>
    <w:name w:val="WW8Num15"/>
    <w:lvl w:ilvl="0">
      <w:start w:val="1"/>
      <w:numFmt w:val="bullet"/>
      <w:lvlText w:val=""/>
      <w:lvlJc w:val="left"/>
      <w:pPr>
        <w:tabs>
          <w:tab w:val="num" w:pos="1211"/>
        </w:tabs>
        <w:ind w:left="1211" w:hanging="360"/>
      </w:pPr>
      <w:rPr>
        <w:rFonts w:ascii="Symbol" w:hAnsi="Symbol"/>
      </w:rPr>
    </w:lvl>
  </w:abstractNum>
  <w:abstractNum w:abstractNumId="14"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1"/>
    <w:multiLevelType w:val="singleLevel"/>
    <w:tmpl w:val="00000011"/>
    <w:name w:val="WW8Num17"/>
    <w:lvl w:ilvl="0">
      <w:start w:val="1"/>
      <w:numFmt w:val="bullet"/>
      <w:lvlText w:val=""/>
      <w:lvlJc w:val="left"/>
      <w:pPr>
        <w:tabs>
          <w:tab w:val="num" w:pos="360"/>
        </w:tabs>
        <w:ind w:left="360" w:hanging="360"/>
      </w:pPr>
      <w:rPr>
        <w:rFonts w:ascii="Symbol" w:hAnsi="Symbol"/>
      </w:rPr>
    </w:lvl>
  </w:abstractNum>
  <w:abstractNum w:abstractNumId="16" w15:restartNumberingAfterBreak="0">
    <w:nsid w:val="00000012"/>
    <w:multiLevelType w:val="singleLevel"/>
    <w:tmpl w:val="00000012"/>
    <w:name w:val="WW8Num18"/>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15:restartNumberingAfterBreak="0">
    <w:nsid w:val="037B36D5"/>
    <w:multiLevelType w:val="hybridMultilevel"/>
    <w:tmpl w:val="2028E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A9E7F45"/>
    <w:multiLevelType w:val="multilevel"/>
    <w:tmpl w:val="13585C98"/>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E4E66B8"/>
    <w:multiLevelType w:val="hybridMultilevel"/>
    <w:tmpl w:val="E08E2342"/>
    <w:lvl w:ilvl="0" w:tplc="3698ECB8">
      <w:start w:val="1"/>
      <w:numFmt w:val="decimal"/>
      <w:lvlText w:val="%1)"/>
      <w:lvlJc w:val="left"/>
      <w:pPr>
        <w:ind w:left="730" w:hanging="37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4426BA3"/>
    <w:multiLevelType w:val="hybridMultilevel"/>
    <w:tmpl w:val="3E2C7316"/>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5A216B2"/>
    <w:multiLevelType w:val="hybridMultilevel"/>
    <w:tmpl w:val="C11CD4D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9382917"/>
    <w:multiLevelType w:val="hybridMultilevel"/>
    <w:tmpl w:val="07546238"/>
    <w:lvl w:ilvl="0" w:tplc="04190001">
      <w:start w:val="1"/>
      <w:numFmt w:val="bullet"/>
      <w:lvlText w:val=""/>
      <w:lvlJc w:val="left"/>
      <w:pPr>
        <w:ind w:left="1066" w:hanging="360"/>
      </w:pPr>
      <w:rPr>
        <w:rFonts w:ascii="Symbol" w:hAnsi="Symbol"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24" w15:restartNumberingAfterBreak="0">
    <w:nsid w:val="1B791E3C"/>
    <w:multiLevelType w:val="hybridMultilevel"/>
    <w:tmpl w:val="3B580D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23FF32ED"/>
    <w:multiLevelType w:val="hybridMultilevel"/>
    <w:tmpl w:val="EF74C2E0"/>
    <w:lvl w:ilvl="0" w:tplc="D2CA40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294D31B2"/>
    <w:multiLevelType w:val="hybridMultilevel"/>
    <w:tmpl w:val="7E24B762"/>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A525920"/>
    <w:multiLevelType w:val="hybridMultilevel"/>
    <w:tmpl w:val="B156B87A"/>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ACD37D1"/>
    <w:multiLevelType w:val="hybridMultilevel"/>
    <w:tmpl w:val="38CA1FE0"/>
    <w:lvl w:ilvl="0" w:tplc="A42477E6">
      <w:start w:val="1"/>
      <w:numFmt w:val="decimal"/>
      <w:lvlText w:val="%1)"/>
      <w:lvlJc w:val="left"/>
      <w:pPr>
        <w:ind w:left="730" w:hanging="37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2B3C5394"/>
    <w:multiLevelType w:val="hybridMultilevel"/>
    <w:tmpl w:val="2424D412"/>
    <w:lvl w:ilvl="0" w:tplc="04190011">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0" w15:restartNumberingAfterBreak="0">
    <w:nsid w:val="2C8C2CB8"/>
    <w:multiLevelType w:val="hybridMultilevel"/>
    <w:tmpl w:val="91A4AD92"/>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E2C7D6C"/>
    <w:multiLevelType w:val="hybridMultilevel"/>
    <w:tmpl w:val="F13899AE"/>
    <w:lvl w:ilvl="0" w:tplc="D2CA40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2F2020D4"/>
    <w:multiLevelType w:val="hybridMultilevel"/>
    <w:tmpl w:val="33E671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34B70E4A"/>
    <w:multiLevelType w:val="hybridMultilevel"/>
    <w:tmpl w:val="16F4EF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3CFF4409"/>
    <w:multiLevelType w:val="hybridMultilevel"/>
    <w:tmpl w:val="7CD45F2A"/>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3D510800"/>
    <w:multiLevelType w:val="hybridMultilevel"/>
    <w:tmpl w:val="3850CC16"/>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D172D07"/>
    <w:multiLevelType w:val="hybridMultilevel"/>
    <w:tmpl w:val="601696D2"/>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FDB4239"/>
    <w:multiLevelType w:val="hybridMultilevel"/>
    <w:tmpl w:val="77F6BBA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00062F0"/>
    <w:multiLevelType w:val="hybridMultilevel"/>
    <w:tmpl w:val="CD64FB6C"/>
    <w:lvl w:ilvl="0" w:tplc="04190001">
      <w:start w:val="1"/>
      <w:numFmt w:val="bullet"/>
      <w:lvlText w:val=""/>
      <w:lvlJc w:val="left"/>
      <w:pPr>
        <w:ind w:left="1066" w:hanging="360"/>
      </w:pPr>
      <w:rPr>
        <w:rFonts w:ascii="Symbol" w:hAnsi="Symbol"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39" w15:restartNumberingAfterBreak="0">
    <w:nsid w:val="5288641E"/>
    <w:multiLevelType w:val="hybridMultilevel"/>
    <w:tmpl w:val="4C282F00"/>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70533FE"/>
    <w:multiLevelType w:val="hybridMultilevel"/>
    <w:tmpl w:val="C6C030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8F91AA3"/>
    <w:multiLevelType w:val="hybridMultilevel"/>
    <w:tmpl w:val="4FE69984"/>
    <w:lvl w:ilvl="0" w:tplc="A7BC791A">
      <w:start w:val="1"/>
      <w:numFmt w:val="upperRoman"/>
      <w:lvlText w:val="%1."/>
      <w:lvlJc w:val="left"/>
      <w:pPr>
        <w:ind w:left="1080" w:hanging="72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15:restartNumberingAfterBreak="0">
    <w:nsid w:val="60BD79B2"/>
    <w:multiLevelType w:val="hybridMultilevel"/>
    <w:tmpl w:val="CAEAE83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1DE5CD6"/>
    <w:multiLevelType w:val="hybridMultilevel"/>
    <w:tmpl w:val="A3F6B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5D1573D"/>
    <w:multiLevelType w:val="hybridMultilevel"/>
    <w:tmpl w:val="300C9FD6"/>
    <w:lvl w:ilvl="0" w:tplc="0419000B">
      <w:start w:val="1"/>
      <w:numFmt w:val="bullet"/>
      <w:lvlText w:val=""/>
      <w:lvlJc w:val="left"/>
      <w:pPr>
        <w:ind w:left="1066" w:hanging="360"/>
      </w:pPr>
      <w:rPr>
        <w:rFonts w:ascii="Wingdings" w:hAnsi="Wingdings"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45" w15:restartNumberingAfterBreak="0">
    <w:nsid w:val="691818EE"/>
    <w:multiLevelType w:val="hybridMultilevel"/>
    <w:tmpl w:val="D98A31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AC439AF"/>
    <w:multiLevelType w:val="hybridMultilevel"/>
    <w:tmpl w:val="5A84D6FE"/>
    <w:lvl w:ilvl="0" w:tplc="D2CA4086">
      <w:start w:val="1"/>
      <w:numFmt w:val="bullet"/>
      <w:lvlText w:val=""/>
      <w:lvlJc w:val="left"/>
      <w:pPr>
        <w:ind w:left="1429" w:hanging="360"/>
      </w:pPr>
      <w:rPr>
        <w:rFonts w:ascii="Symbol" w:hAnsi="Symbol" w:hint="default"/>
      </w:rPr>
    </w:lvl>
    <w:lvl w:ilvl="1" w:tplc="D2CA408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6C3164B4"/>
    <w:multiLevelType w:val="hybridMultilevel"/>
    <w:tmpl w:val="B9EE686C"/>
    <w:lvl w:ilvl="0" w:tplc="BB961DB8">
      <w:start w:val="1"/>
      <w:numFmt w:val="decimal"/>
      <w:pStyle w:val="a0"/>
      <w:lvlText w:val="%1)"/>
      <w:lvlJc w:val="left"/>
      <w:pPr>
        <w:tabs>
          <w:tab w:val="num" w:pos="1080"/>
        </w:tabs>
        <w:ind w:left="0" w:firstLine="720"/>
      </w:pPr>
      <w:rPr>
        <w:sz w:val="28"/>
      </w:rPr>
    </w:lvl>
    <w:lvl w:ilvl="1" w:tplc="3B60597E">
      <w:start w:val="1"/>
      <w:numFmt w:val="bullet"/>
      <w:lvlText w:val=""/>
      <w:lvlJc w:val="left"/>
      <w:pPr>
        <w:tabs>
          <w:tab w:val="num" w:pos="1854"/>
        </w:tabs>
        <w:ind w:left="720" w:firstLine="720"/>
      </w:pPr>
      <w:rPr>
        <w:rFonts w:ascii="Symbol" w:hAnsi="Symbol" w:hint="default"/>
        <w:sz w:val="28"/>
      </w:rPr>
    </w:lvl>
    <w:lvl w:ilvl="2" w:tplc="2C88C044">
      <w:start w:val="1"/>
      <w:numFmt w:val="bullet"/>
      <w:lvlText w:val=""/>
      <w:lvlJc w:val="left"/>
      <w:pPr>
        <w:tabs>
          <w:tab w:val="num" w:pos="2641"/>
        </w:tabs>
        <w:ind w:left="1620" w:firstLine="720"/>
      </w:pPr>
      <w:rPr>
        <w:rFonts w:ascii="Symbol" w:hAnsi="Symbol" w:hint="default"/>
        <w:sz w:val="28"/>
      </w:r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48" w15:restartNumberingAfterBreak="0">
    <w:nsid w:val="6C973945"/>
    <w:multiLevelType w:val="hybridMultilevel"/>
    <w:tmpl w:val="98569D6E"/>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D505E51"/>
    <w:multiLevelType w:val="hybridMultilevel"/>
    <w:tmpl w:val="2D1E35A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DAF33AB"/>
    <w:multiLevelType w:val="hybridMultilevel"/>
    <w:tmpl w:val="04FEF6EA"/>
    <w:lvl w:ilvl="0" w:tplc="0B9A6AA6">
      <w:start w:val="1"/>
      <w:numFmt w:val="decimal"/>
      <w:lvlText w:val="%1)"/>
      <w:lvlJc w:val="left"/>
      <w:pPr>
        <w:ind w:left="730" w:hanging="37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4E2609A"/>
    <w:multiLevelType w:val="hybridMultilevel"/>
    <w:tmpl w:val="84EA94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C214871"/>
    <w:multiLevelType w:val="hybridMultilevel"/>
    <w:tmpl w:val="5040418A"/>
    <w:lvl w:ilvl="0" w:tplc="0EC29C4E">
      <w:start w:val="14"/>
      <w:numFmt w:val="bullet"/>
      <w:lvlText w:val="−"/>
      <w:lvlJc w:val="left"/>
      <w:pPr>
        <w:ind w:left="720" w:hanging="360"/>
      </w:pPr>
      <w:rPr>
        <w:rFonts w:ascii="Times New Roman" w:eastAsia="Times New Roman" w:hAnsi="Times New Roman" w:cs="Times New Roman" w:hint="default"/>
      </w:rPr>
    </w:lvl>
    <w:lvl w:ilvl="1" w:tplc="B8A42448">
      <w:numFmt w:val="bullet"/>
      <w:lvlText w:val="•"/>
      <w:lvlJc w:val="left"/>
      <w:pPr>
        <w:ind w:left="1780" w:hanging="700"/>
      </w:pPr>
      <w:rPr>
        <w:rFonts w:ascii="Times New Roman" w:eastAsia="Arial Unicode MS"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F070B1D"/>
    <w:multiLevelType w:val="hybridMultilevel"/>
    <w:tmpl w:val="F83255FC"/>
    <w:lvl w:ilvl="0" w:tplc="0EC29C4E">
      <w:start w:val="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38"/>
  </w:num>
  <w:num w:numId="5">
    <w:abstractNumId w:val="37"/>
  </w:num>
  <w:num w:numId="6">
    <w:abstractNumId w:val="23"/>
  </w:num>
  <w:num w:numId="7">
    <w:abstractNumId w:val="44"/>
  </w:num>
  <w:num w:numId="8">
    <w:abstractNumId w:val="42"/>
  </w:num>
  <w:num w:numId="9">
    <w:abstractNumId w:val="18"/>
  </w:num>
  <w:num w:numId="10">
    <w:abstractNumId w:val="52"/>
  </w:num>
  <w:num w:numId="11">
    <w:abstractNumId w:val="21"/>
  </w:num>
  <w:num w:numId="12">
    <w:abstractNumId w:val="19"/>
  </w:num>
  <w:num w:numId="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46"/>
  </w:num>
  <w:num w:numId="16">
    <w:abstractNumId w:val="31"/>
  </w:num>
  <w:num w:numId="17">
    <w:abstractNumId w:val="24"/>
  </w:num>
  <w:num w:numId="18">
    <w:abstractNumId w:val="4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0"/>
  </w:num>
  <w:num w:numId="22">
    <w:abstractNumId w:val="40"/>
  </w:num>
  <w:num w:numId="23">
    <w:abstractNumId w:val="28"/>
  </w:num>
  <w:num w:numId="24">
    <w:abstractNumId w:val="32"/>
  </w:num>
  <w:num w:numId="25">
    <w:abstractNumId w:val="50"/>
  </w:num>
  <w:num w:numId="26">
    <w:abstractNumId w:val="49"/>
  </w:num>
  <w:num w:numId="27">
    <w:abstractNumId w:val="33"/>
  </w:num>
  <w:num w:numId="28">
    <w:abstractNumId w:val="30"/>
  </w:num>
  <w:num w:numId="29">
    <w:abstractNumId w:val="26"/>
  </w:num>
  <w:num w:numId="30">
    <w:abstractNumId w:val="35"/>
  </w:num>
  <w:num w:numId="31">
    <w:abstractNumId w:val="53"/>
  </w:num>
  <w:num w:numId="32">
    <w:abstractNumId w:val="39"/>
  </w:num>
  <w:num w:numId="33">
    <w:abstractNumId w:val="51"/>
  </w:num>
  <w:num w:numId="34">
    <w:abstractNumId w:val="45"/>
  </w:num>
  <w:num w:numId="35">
    <w:abstractNumId w:val="43"/>
  </w:num>
  <w:num w:numId="36">
    <w:abstractNumId w:val="36"/>
  </w:num>
  <w:num w:numId="37">
    <w:abstractNumId w:val="34"/>
  </w:num>
  <w:num w:numId="38">
    <w:abstractNumId w:val="27"/>
  </w:num>
  <w:num w:numId="39">
    <w:abstractNumId w:val="48"/>
  </w:num>
  <w:num w:numId="40">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6"/>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E6"/>
    <w:rsid w:val="00005519"/>
    <w:rsid w:val="00013EC1"/>
    <w:rsid w:val="00014B1F"/>
    <w:rsid w:val="0004768F"/>
    <w:rsid w:val="00055681"/>
    <w:rsid w:val="00065579"/>
    <w:rsid w:val="00074B43"/>
    <w:rsid w:val="00097D3F"/>
    <w:rsid w:val="000B30A6"/>
    <w:rsid w:val="000B3E82"/>
    <w:rsid w:val="000B63D0"/>
    <w:rsid w:val="000C4771"/>
    <w:rsid w:val="000C6FF8"/>
    <w:rsid w:val="000D50B7"/>
    <w:rsid w:val="000D730C"/>
    <w:rsid w:val="000D772E"/>
    <w:rsid w:val="000E010F"/>
    <w:rsid w:val="000E12F5"/>
    <w:rsid w:val="000E385D"/>
    <w:rsid w:val="00104278"/>
    <w:rsid w:val="00120EF6"/>
    <w:rsid w:val="0012582F"/>
    <w:rsid w:val="001330BD"/>
    <w:rsid w:val="001344EA"/>
    <w:rsid w:val="00145DAC"/>
    <w:rsid w:val="001666CF"/>
    <w:rsid w:val="00170443"/>
    <w:rsid w:val="00172F64"/>
    <w:rsid w:val="00182D10"/>
    <w:rsid w:val="00184A36"/>
    <w:rsid w:val="001871A4"/>
    <w:rsid w:val="0019296A"/>
    <w:rsid w:val="00193C40"/>
    <w:rsid w:val="00197B43"/>
    <w:rsid w:val="001A2D3D"/>
    <w:rsid w:val="001A4923"/>
    <w:rsid w:val="001C54F5"/>
    <w:rsid w:val="001E3843"/>
    <w:rsid w:val="001E691A"/>
    <w:rsid w:val="001F3924"/>
    <w:rsid w:val="001F4B1F"/>
    <w:rsid w:val="00207446"/>
    <w:rsid w:val="002176E8"/>
    <w:rsid w:val="00221772"/>
    <w:rsid w:val="002258AB"/>
    <w:rsid w:val="00234F28"/>
    <w:rsid w:val="00240D2E"/>
    <w:rsid w:val="00252994"/>
    <w:rsid w:val="00253ACF"/>
    <w:rsid w:val="00254C99"/>
    <w:rsid w:val="00256251"/>
    <w:rsid w:val="00260F35"/>
    <w:rsid w:val="00261659"/>
    <w:rsid w:val="00270087"/>
    <w:rsid w:val="002710F2"/>
    <w:rsid w:val="00281097"/>
    <w:rsid w:val="00284257"/>
    <w:rsid w:val="00286517"/>
    <w:rsid w:val="00290553"/>
    <w:rsid w:val="00290AB2"/>
    <w:rsid w:val="002A1285"/>
    <w:rsid w:val="002A2C8E"/>
    <w:rsid w:val="002A4695"/>
    <w:rsid w:val="002A7B9A"/>
    <w:rsid w:val="002B7E8C"/>
    <w:rsid w:val="002C5A5B"/>
    <w:rsid w:val="002C75CB"/>
    <w:rsid w:val="002F1EB7"/>
    <w:rsid w:val="002F3FD1"/>
    <w:rsid w:val="0031208E"/>
    <w:rsid w:val="003216A5"/>
    <w:rsid w:val="00321B6A"/>
    <w:rsid w:val="00333CCD"/>
    <w:rsid w:val="003557FC"/>
    <w:rsid w:val="00361FAC"/>
    <w:rsid w:val="003704C4"/>
    <w:rsid w:val="00376F9E"/>
    <w:rsid w:val="003879B2"/>
    <w:rsid w:val="00395CFF"/>
    <w:rsid w:val="003A534B"/>
    <w:rsid w:val="003B1278"/>
    <w:rsid w:val="003B4342"/>
    <w:rsid w:val="003D7281"/>
    <w:rsid w:val="003E0D10"/>
    <w:rsid w:val="003E5733"/>
    <w:rsid w:val="003E7E3C"/>
    <w:rsid w:val="003F2CF6"/>
    <w:rsid w:val="003F4D0B"/>
    <w:rsid w:val="00406983"/>
    <w:rsid w:val="00415872"/>
    <w:rsid w:val="004227F1"/>
    <w:rsid w:val="004233A8"/>
    <w:rsid w:val="00424670"/>
    <w:rsid w:val="00433F14"/>
    <w:rsid w:val="004633A5"/>
    <w:rsid w:val="00464DFC"/>
    <w:rsid w:val="0047259A"/>
    <w:rsid w:val="00485EE3"/>
    <w:rsid w:val="004918DF"/>
    <w:rsid w:val="004A1803"/>
    <w:rsid w:val="004A75E0"/>
    <w:rsid w:val="004C7E90"/>
    <w:rsid w:val="004E2840"/>
    <w:rsid w:val="004E5227"/>
    <w:rsid w:val="004E5ACD"/>
    <w:rsid w:val="004E72B2"/>
    <w:rsid w:val="004E7712"/>
    <w:rsid w:val="004F02AF"/>
    <w:rsid w:val="004F0728"/>
    <w:rsid w:val="004F634C"/>
    <w:rsid w:val="0051027B"/>
    <w:rsid w:val="00511B79"/>
    <w:rsid w:val="0051341B"/>
    <w:rsid w:val="005159E3"/>
    <w:rsid w:val="00521F5F"/>
    <w:rsid w:val="005357F8"/>
    <w:rsid w:val="00535B40"/>
    <w:rsid w:val="0054003D"/>
    <w:rsid w:val="00540FCA"/>
    <w:rsid w:val="005417F2"/>
    <w:rsid w:val="00543DFE"/>
    <w:rsid w:val="00544D87"/>
    <w:rsid w:val="00546D41"/>
    <w:rsid w:val="00570CC1"/>
    <w:rsid w:val="005772EC"/>
    <w:rsid w:val="00581E71"/>
    <w:rsid w:val="005830C3"/>
    <w:rsid w:val="00583F7D"/>
    <w:rsid w:val="0058408C"/>
    <w:rsid w:val="005913CD"/>
    <w:rsid w:val="00595707"/>
    <w:rsid w:val="005A6F03"/>
    <w:rsid w:val="005B34F6"/>
    <w:rsid w:val="005B5BEC"/>
    <w:rsid w:val="005B6A50"/>
    <w:rsid w:val="005C5F65"/>
    <w:rsid w:val="005C7A0C"/>
    <w:rsid w:val="005C7FC7"/>
    <w:rsid w:val="005D3042"/>
    <w:rsid w:val="005D341B"/>
    <w:rsid w:val="005D483D"/>
    <w:rsid w:val="005E0260"/>
    <w:rsid w:val="005E374E"/>
    <w:rsid w:val="005E4A25"/>
    <w:rsid w:val="005E51A5"/>
    <w:rsid w:val="005F0BFE"/>
    <w:rsid w:val="005F4653"/>
    <w:rsid w:val="00602314"/>
    <w:rsid w:val="006040F5"/>
    <w:rsid w:val="006142D4"/>
    <w:rsid w:val="00621AD4"/>
    <w:rsid w:val="0063219B"/>
    <w:rsid w:val="00637006"/>
    <w:rsid w:val="00641E92"/>
    <w:rsid w:val="006574A8"/>
    <w:rsid w:val="00663EC0"/>
    <w:rsid w:val="006722C6"/>
    <w:rsid w:val="00676BF3"/>
    <w:rsid w:val="00680B75"/>
    <w:rsid w:val="00690A98"/>
    <w:rsid w:val="006A293E"/>
    <w:rsid w:val="006A2EF6"/>
    <w:rsid w:val="006A5380"/>
    <w:rsid w:val="006B4912"/>
    <w:rsid w:val="006B5585"/>
    <w:rsid w:val="006B79E0"/>
    <w:rsid w:val="006E26E2"/>
    <w:rsid w:val="006E65CE"/>
    <w:rsid w:val="006F1FF5"/>
    <w:rsid w:val="006F4412"/>
    <w:rsid w:val="0072407A"/>
    <w:rsid w:val="007367CB"/>
    <w:rsid w:val="00741DFE"/>
    <w:rsid w:val="007432E9"/>
    <w:rsid w:val="00781F1E"/>
    <w:rsid w:val="007A24BE"/>
    <w:rsid w:val="007B19B5"/>
    <w:rsid w:val="007B2DEC"/>
    <w:rsid w:val="007C0C9E"/>
    <w:rsid w:val="007C3D4E"/>
    <w:rsid w:val="007D1AF6"/>
    <w:rsid w:val="007D28D2"/>
    <w:rsid w:val="007D5E55"/>
    <w:rsid w:val="007E14AC"/>
    <w:rsid w:val="007F6609"/>
    <w:rsid w:val="007F7778"/>
    <w:rsid w:val="00800090"/>
    <w:rsid w:val="008140EF"/>
    <w:rsid w:val="00834220"/>
    <w:rsid w:val="00853AD9"/>
    <w:rsid w:val="00856893"/>
    <w:rsid w:val="00861610"/>
    <w:rsid w:val="0086615F"/>
    <w:rsid w:val="00882861"/>
    <w:rsid w:val="00896C9A"/>
    <w:rsid w:val="008A0684"/>
    <w:rsid w:val="008A06CA"/>
    <w:rsid w:val="008C24E9"/>
    <w:rsid w:val="008C407C"/>
    <w:rsid w:val="008D6DC1"/>
    <w:rsid w:val="008D7AF2"/>
    <w:rsid w:val="00902895"/>
    <w:rsid w:val="00911E83"/>
    <w:rsid w:val="0091336A"/>
    <w:rsid w:val="0092367D"/>
    <w:rsid w:val="00927D93"/>
    <w:rsid w:val="00930608"/>
    <w:rsid w:val="00931156"/>
    <w:rsid w:val="00936D78"/>
    <w:rsid w:val="009373ED"/>
    <w:rsid w:val="00943B19"/>
    <w:rsid w:val="00944497"/>
    <w:rsid w:val="00944A88"/>
    <w:rsid w:val="00945F94"/>
    <w:rsid w:val="009673E2"/>
    <w:rsid w:val="00985567"/>
    <w:rsid w:val="00996880"/>
    <w:rsid w:val="009A209C"/>
    <w:rsid w:val="009A73B9"/>
    <w:rsid w:val="009B3879"/>
    <w:rsid w:val="009C54F7"/>
    <w:rsid w:val="009D02BC"/>
    <w:rsid w:val="009F6655"/>
    <w:rsid w:val="00A05137"/>
    <w:rsid w:val="00A06CE7"/>
    <w:rsid w:val="00A06D52"/>
    <w:rsid w:val="00A10754"/>
    <w:rsid w:val="00A17FBD"/>
    <w:rsid w:val="00A221C3"/>
    <w:rsid w:val="00A24E11"/>
    <w:rsid w:val="00A2721A"/>
    <w:rsid w:val="00A461DD"/>
    <w:rsid w:val="00A55D9E"/>
    <w:rsid w:val="00A60179"/>
    <w:rsid w:val="00A764AF"/>
    <w:rsid w:val="00A768CC"/>
    <w:rsid w:val="00A837A7"/>
    <w:rsid w:val="00A855E8"/>
    <w:rsid w:val="00A96A24"/>
    <w:rsid w:val="00AA31F2"/>
    <w:rsid w:val="00AA66CA"/>
    <w:rsid w:val="00AB28FC"/>
    <w:rsid w:val="00AC28FF"/>
    <w:rsid w:val="00AC2D7A"/>
    <w:rsid w:val="00AC7086"/>
    <w:rsid w:val="00AF3CFE"/>
    <w:rsid w:val="00AF6352"/>
    <w:rsid w:val="00B03A59"/>
    <w:rsid w:val="00B103C5"/>
    <w:rsid w:val="00B10BE0"/>
    <w:rsid w:val="00B12EEE"/>
    <w:rsid w:val="00B2659E"/>
    <w:rsid w:val="00B3485C"/>
    <w:rsid w:val="00B52C17"/>
    <w:rsid w:val="00B565A1"/>
    <w:rsid w:val="00B60E35"/>
    <w:rsid w:val="00B63308"/>
    <w:rsid w:val="00B862CF"/>
    <w:rsid w:val="00B94476"/>
    <w:rsid w:val="00BB203C"/>
    <w:rsid w:val="00BB2CE3"/>
    <w:rsid w:val="00BB4521"/>
    <w:rsid w:val="00BB6D04"/>
    <w:rsid w:val="00BE02B5"/>
    <w:rsid w:val="00BE1101"/>
    <w:rsid w:val="00BE3FB2"/>
    <w:rsid w:val="00BE6FB3"/>
    <w:rsid w:val="00BF4506"/>
    <w:rsid w:val="00C008FB"/>
    <w:rsid w:val="00C06C9F"/>
    <w:rsid w:val="00C1062A"/>
    <w:rsid w:val="00C17F82"/>
    <w:rsid w:val="00C20F22"/>
    <w:rsid w:val="00C227CF"/>
    <w:rsid w:val="00C2494E"/>
    <w:rsid w:val="00C53126"/>
    <w:rsid w:val="00C6234D"/>
    <w:rsid w:val="00C71256"/>
    <w:rsid w:val="00CB1B35"/>
    <w:rsid w:val="00CB7191"/>
    <w:rsid w:val="00CC1E9F"/>
    <w:rsid w:val="00CD4882"/>
    <w:rsid w:val="00CD68A9"/>
    <w:rsid w:val="00CE03AB"/>
    <w:rsid w:val="00CE2322"/>
    <w:rsid w:val="00CF1E2D"/>
    <w:rsid w:val="00CF45BD"/>
    <w:rsid w:val="00CF4D85"/>
    <w:rsid w:val="00D076D6"/>
    <w:rsid w:val="00D14FAF"/>
    <w:rsid w:val="00D154D3"/>
    <w:rsid w:val="00D24FD7"/>
    <w:rsid w:val="00D35C4D"/>
    <w:rsid w:val="00D45FC9"/>
    <w:rsid w:val="00D46562"/>
    <w:rsid w:val="00D530CD"/>
    <w:rsid w:val="00D574A4"/>
    <w:rsid w:val="00D7078B"/>
    <w:rsid w:val="00D709B5"/>
    <w:rsid w:val="00D71A18"/>
    <w:rsid w:val="00D82A0E"/>
    <w:rsid w:val="00D94BEA"/>
    <w:rsid w:val="00DA3A3D"/>
    <w:rsid w:val="00DA60CD"/>
    <w:rsid w:val="00DB26E6"/>
    <w:rsid w:val="00DB38BB"/>
    <w:rsid w:val="00DB4206"/>
    <w:rsid w:val="00DB661E"/>
    <w:rsid w:val="00DD3CC9"/>
    <w:rsid w:val="00DD4A24"/>
    <w:rsid w:val="00DD69E6"/>
    <w:rsid w:val="00DD76A4"/>
    <w:rsid w:val="00DE3B73"/>
    <w:rsid w:val="00E01147"/>
    <w:rsid w:val="00E05061"/>
    <w:rsid w:val="00E0756D"/>
    <w:rsid w:val="00E11CD7"/>
    <w:rsid w:val="00E14C08"/>
    <w:rsid w:val="00E23285"/>
    <w:rsid w:val="00E40E0B"/>
    <w:rsid w:val="00E43E3A"/>
    <w:rsid w:val="00E52123"/>
    <w:rsid w:val="00E54064"/>
    <w:rsid w:val="00E85974"/>
    <w:rsid w:val="00E859A9"/>
    <w:rsid w:val="00E914E8"/>
    <w:rsid w:val="00E91F24"/>
    <w:rsid w:val="00E94B7F"/>
    <w:rsid w:val="00EA1D0F"/>
    <w:rsid w:val="00EA4B47"/>
    <w:rsid w:val="00EA6E74"/>
    <w:rsid w:val="00EB2FC9"/>
    <w:rsid w:val="00EB7AB7"/>
    <w:rsid w:val="00EC40E8"/>
    <w:rsid w:val="00EE6002"/>
    <w:rsid w:val="00EE6F19"/>
    <w:rsid w:val="00EF0852"/>
    <w:rsid w:val="00EF144D"/>
    <w:rsid w:val="00EF4139"/>
    <w:rsid w:val="00F00252"/>
    <w:rsid w:val="00F05086"/>
    <w:rsid w:val="00F12280"/>
    <w:rsid w:val="00F32A7A"/>
    <w:rsid w:val="00F51060"/>
    <w:rsid w:val="00F54275"/>
    <w:rsid w:val="00F82F5A"/>
    <w:rsid w:val="00F93127"/>
    <w:rsid w:val="00FA4AFA"/>
    <w:rsid w:val="00FA5F13"/>
    <w:rsid w:val="00FB7ECC"/>
    <w:rsid w:val="00FC5798"/>
    <w:rsid w:val="00FC57D8"/>
    <w:rsid w:val="00FD45FB"/>
    <w:rsid w:val="00FE0D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DEDD09-C5A9-4A86-9E92-3424116D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1F3924"/>
    <w:rPr>
      <w:sz w:val="24"/>
      <w:szCs w:val="24"/>
      <w:lang w:eastAsia="ar-SA"/>
    </w:rPr>
  </w:style>
  <w:style w:type="paragraph" w:styleId="10">
    <w:name w:val="heading 1"/>
    <w:basedOn w:val="a1"/>
    <w:next w:val="a1"/>
    <w:qFormat/>
    <w:pPr>
      <w:widowControl w:val="0"/>
      <w:tabs>
        <w:tab w:val="left" w:pos="709"/>
        <w:tab w:val="left" w:pos="851"/>
        <w:tab w:val="left" w:pos="5040"/>
      </w:tabs>
      <w:suppressAutoHyphens/>
      <w:spacing w:before="120" w:after="240" w:line="360" w:lineRule="auto"/>
      <w:jc w:val="center"/>
      <w:outlineLvl w:val="0"/>
    </w:pPr>
    <w:rPr>
      <w:b/>
      <w:sz w:val="28"/>
    </w:rPr>
  </w:style>
  <w:style w:type="paragraph" w:styleId="2">
    <w:name w:val="heading 2"/>
    <w:basedOn w:val="a1"/>
    <w:next w:val="a1"/>
    <w:autoRedefine/>
    <w:qFormat/>
    <w:rsid w:val="00AA66CA"/>
    <w:pPr>
      <w:keepNext/>
      <w:numPr>
        <w:ilvl w:val="1"/>
        <w:numId w:val="12"/>
      </w:numPr>
      <w:spacing w:before="120" w:after="120" w:line="360" w:lineRule="auto"/>
      <w:outlineLvl w:val="1"/>
    </w:pPr>
    <w:rPr>
      <w:b/>
      <w:i/>
      <w:sz w:val="28"/>
      <w:szCs w:val="28"/>
    </w:rPr>
  </w:style>
  <w:style w:type="paragraph" w:styleId="3">
    <w:name w:val="heading 3"/>
    <w:basedOn w:val="a1"/>
    <w:next w:val="a1"/>
    <w:qFormat/>
    <w:pPr>
      <w:widowControl w:val="0"/>
      <w:suppressAutoHyphens/>
      <w:spacing w:line="360" w:lineRule="auto"/>
      <w:ind w:right="-2"/>
      <w:jc w:val="both"/>
      <w:outlineLvl w:val="2"/>
    </w:pPr>
    <w:rPr>
      <w:sz w:val="28"/>
      <w:szCs w:val="28"/>
    </w:rPr>
  </w:style>
  <w:style w:type="paragraph" w:styleId="4">
    <w:name w:val="heading 4"/>
    <w:basedOn w:val="a1"/>
    <w:next w:val="a1"/>
    <w:qFormat/>
    <w:pPr>
      <w:keepNext/>
      <w:outlineLvl w:val="3"/>
    </w:pPr>
    <w:rPr>
      <w:b/>
      <w:sz w:val="28"/>
      <w:szCs w:val="20"/>
    </w:rPr>
  </w:style>
  <w:style w:type="paragraph" w:styleId="5">
    <w:name w:val="heading 5"/>
    <w:basedOn w:val="a1"/>
    <w:next w:val="a1"/>
    <w:qFormat/>
    <w:pPr>
      <w:keepNext/>
      <w:ind w:right="-1"/>
      <w:jc w:val="center"/>
      <w:outlineLvl w:val="4"/>
    </w:pPr>
    <w:rPr>
      <w:b/>
      <w:szCs w:val="20"/>
    </w:rPr>
  </w:style>
  <w:style w:type="paragraph" w:styleId="6">
    <w:name w:val="heading 6"/>
    <w:basedOn w:val="a1"/>
    <w:next w:val="a1"/>
    <w:qFormat/>
    <w:pPr>
      <w:keepNext/>
      <w:ind w:right="-1"/>
      <w:outlineLvl w:val="5"/>
    </w:pPr>
    <w:rPr>
      <w:b/>
      <w:szCs w:val="20"/>
    </w:rPr>
  </w:style>
  <w:style w:type="paragraph" w:styleId="7">
    <w:name w:val="heading 7"/>
    <w:basedOn w:val="a1"/>
    <w:next w:val="a1"/>
    <w:qFormat/>
    <w:pPr>
      <w:keepNext/>
      <w:jc w:val="right"/>
      <w:outlineLvl w:val="6"/>
    </w:pPr>
    <w:rPr>
      <w:sz w:val="28"/>
    </w:rPr>
  </w:style>
  <w:style w:type="paragraph" w:styleId="8">
    <w:name w:val="heading 8"/>
    <w:basedOn w:val="a1"/>
    <w:next w:val="a1"/>
    <w:qFormat/>
    <w:pPr>
      <w:keepNext/>
      <w:numPr>
        <w:numId w:val="2"/>
      </w:numPr>
      <w:jc w:val="both"/>
      <w:outlineLvl w:val="7"/>
    </w:pPr>
    <w:rPr>
      <w:b/>
      <w:sz w:val="28"/>
      <w:szCs w:val="20"/>
    </w:rPr>
  </w:style>
  <w:style w:type="paragraph" w:styleId="9">
    <w:name w:val="heading 9"/>
    <w:basedOn w:val="a1"/>
    <w:next w:val="a1"/>
    <w:qFormat/>
    <w:pPr>
      <w:keepNext/>
      <w:spacing w:line="360" w:lineRule="auto"/>
      <w:jc w:val="both"/>
      <w:outlineLvl w:val="8"/>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Times New Roman" w:hAnsi="Times New Roman" w:cs="Times New Roman"/>
      <w:b w:val="0"/>
    </w:rPr>
  </w:style>
  <w:style w:type="character" w:customStyle="1" w:styleId="WW8Num6z0">
    <w:name w:val="WW8Num6z0"/>
    <w:rPr>
      <w:rFonts w:ascii="Times New Roman" w:hAnsi="Times New Roman" w:cs="Times New Roman"/>
      <w:b w:val="0"/>
    </w:rPr>
  </w:style>
  <w:style w:type="character" w:customStyle="1" w:styleId="WW8Num7z0">
    <w:name w:val="WW8Num7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OpenSymbol" w:hAnsi="OpenSymbol" w:cs="OpenSymbol"/>
    </w:rPr>
  </w:style>
  <w:style w:type="character" w:customStyle="1" w:styleId="Absatz-Standardschriftart">
    <w:name w:val="Absatz-Standardschriftart"/>
  </w:style>
  <w:style w:type="character" w:customStyle="1" w:styleId="WW8Num20z0">
    <w:name w:val="WW8Num20z0"/>
    <w:rPr>
      <w:rFonts w:ascii="Symbol" w:hAnsi="Symbol"/>
    </w:rPr>
  </w:style>
  <w:style w:type="character" w:customStyle="1" w:styleId="WW8Num20z1">
    <w:name w:val="WW8Num20z1"/>
    <w:rPr>
      <w:rFonts w:ascii="OpenSymbol" w:hAnsi="OpenSymbol" w:cs="OpenSymbol"/>
    </w:rPr>
  </w:style>
  <w:style w:type="character" w:customStyle="1" w:styleId="20">
    <w:name w:val="Основной шрифт абзаца2"/>
  </w:style>
  <w:style w:type="character" w:customStyle="1" w:styleId="WW8Num8z0">
    <w:name w:val="WW8Num8z0"/>
    <w:rPr>
      <w:rFonts w:ascii="Symbol" w:hAnsi="Symbol"/>
    </w:rPr>
  </w:style>
  <w:style w:type="character" w:customStyle="1" w:styleId="WW8Num11z0">
    <w:name w:val="WW8Num11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OpenSymbol" w:hAnsi="OpenSymbol" w:cs="OpenSymbol"/>
    </w:rPr>
  </w:style>
  <w:style w:type="character" w:customStyle="1" w:styleId="WW-Absatz-Standardschriftart">
    <w:name w:val="WW-Absatz-Standardschriftart"/>
  </w:style>
  <w:style w:type="character" w:customStyle="1" w:styleId="WW8Num2z0">
    <w:name w:val="WW8Num2z0"/>
    <w:rPr>
      <w:rFonts w:ascii="Symbol" w:hAnsi="Symbol"/>
    </w:rPr>
  </w:style>
  <w:style w:type="character" w:customStyle="1" w:styleId="WW8Num22z0">
    <w:name w:val="WW8Num22z0"/>
    <w:rPr>
      <w:rFonts w:ascii="Symbol" w:hAnsi="Symbol"/>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9z0">
    <w:name w:val="WW8Num29z0"/>
    <w:rPr>
      <w:rFonts w:ascii="Symbol" w:hAnsi="Symbol"/>
    </w:rPr>
  </w:style>
  <w:style w:type="character" w:customStyle="1" w:styleId="WW8Num30z0">
    <w:name w:val="WW8Num30z0"/>
    <w:rPr>
      <w:rFonts w:ascii="Symbol" w:hAnsi="Symbol"/>
    </w:rPr>
  </w:style>
  <w:style w:type="character" w:customStyle="1" w:styleId="WW8Num31z0">
    <w:name w:val="WW8Num31z0"/>
    <w:rPr>
      <w:rFonts w:ascii="Symbol" w:hAnsi="Symbol"/>
    </w:rPr>
  </w:style>
  <w:style w:type="character" w:customStyle="1" w:styleId="WW8Num32z0">
    <w:name w:val="WW8Num32z0"/>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9z0">
    <w:name w:val="WW8Num39z0"/>
    <w:rPr>
      <w:rFonts w:ascii="Symbol" w:hAnsi="Symbol"/>
    </w:rPr>
  </w:style>
  <w:style w:type="character" w:customStyle="1" w:styleId="WW8Num41z0">
    <w:name w:val="WW8Num41z0"/>
    <w:rPr>
      <w:rFonts w:ascii="Symbol" w:hAnsi="Symbol"/>
    </w:rPr>
  </w:style>
  <w:style w:type="character" w:customStyle="1" w:styleId="WW8Num42z0">
    <w:name w:val="WW8Num42z0"/>
    <w:rPr>
      <w:rFonts w:ascii="Symbol" w:hAnsi="Symbol"/>
    </w:rPr>
  </w:style>
  <w:style w:type="character" w:customStyle="1" w:styleId="WW8Num44z0">
    <w:name w:val="WW8Num44z0"/>
    <w:rPr>
      <w:rFonts w:ascii="Symbol" w:hAnsi="Symbol"/>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8z0">
    <w:name w:val="WW8Num48z0"/>
    <w:rPr>
      <w:rFonts w:ascii="Times New Roman" w:hAnsi="Times New Roman" w:cs="Times New Roman"/>
    </w:rPr>
  </w:style>
  <w:style w:type="character" w:customStyle="1" w:styleId="WW8Num49z0">
    <w:name w:val="WW8Num49z0"/>
    <w:rPr>
      <w:rFonts w:ascii="Symbol" w:hAnsi="Symbol"/>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4z0">
    <w:name w:val="WW8Num54z0"/>
    <w:rPr>
      <w:rFonts w:ascii="Symbol" w:hAnsi="Symbol"/>
    </w:rPr>
  </w:style>
  <w:style w:type="character" w:customStyle="1" w:styleId="WW-Absatz-Standardschriftart1">
    <w:name w:val="WW-Absatz-Standardschriftart1"/>
  </w:style>
  <w:style w:type="character" w:customStyle="1" w:styleId="WW8Num51z2">
    <w:name w:val="WW8Num51z2"/>
    <w:rPr>
      <w:rFonts w:ascii="Wingdings" w:hAnsi="Wingdings"/>
    </w:rPr>
  </w:style>
  <w:style w:type="character" w:customStyle="1" w:styleId="WW8Num55z0">
    <w:name w:val="WW8Num55z0"/>
    <w:rPr>
      <w:rFonts w:ascii="Symbol" w:hAnsi="Symbol"/>
    </w:rPr>
  </w:style>
  <w:style w:type="character" w:customStyle="1" w:styleId="WW-Absatz-Standardschriftart11">
    <w:name w:val="WW-Absatz-Standardschriftart11"/>
  </w:style>
  <w:style w:type="character" w:customStyle="1" w:styleId="WW8Num23z0">
    <w:name w:val="WW8Num23z0"/>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6z0">
    <w:name w:val="WW8Num46z0"/>
    <w:rPr>
      <w:rFonts w:ascii="Symbol" w:hAnsi="Symbol"/>
    </w:rPr>
  </w:style>
  <w:style w:type="character" w:customStyle="1" w:styleId="WW8Num56z0">
    <w:name w:val="WW8Num56z0"/>
    <w:rPr>
      <w:rFonts w:ascii="Symbol" w:hAnsi="Symbol"/>
    </w:rPr>
  </w:style>
  <w:style w:type="character" w:customStyle="1" w:styleId="WW8Num58z2">
    <w:name w:val="WW8Num58z2"/>
    <w:rPr>
      <w:b w:val="0"/>
    </w:rPr>
  </w:style>
  <w:style w:type="character" w:customStyle="1" w:styleId="WW8Num59z0">
    <w:name w:val="WW8Num59z0"/>
    <w:rPr>
      <w:rFonts w:ascii="Symbol" w:hAnsi="Symbol"/>
    </w:rPr>
  </w:style>
  <w:style w:type="character" w:customStyle="1" w:styleId="WW8Num60z0">
    <w:name w:val="WW8Num60z0"/>
    <w:rPr>
      <w:rFonts w:ascii="Symbol" w:hAnsi="Symbol"/>
    </w:rPr>
  </w:style>
  <w:style w:type="character" w:customStyle="1" w:styleId="WW8Num62z0">
    <w:name w:val="WW8Num62z0"/>
    <w:rPr>
      <w:rFonts w:ascii="Symbol" w:hAnsi="Symbol"/>
    </w:rPr>
  </w:style>
  <w:style w:type="character" w:customStyle="1" w:styleId="WW8Num64z0">
    <w:name w:val="WW8Num64z0"/>
    <w:rPr>
      <w:rFonts w:ascii="Symbol" w:hAnsi="Symbol"/>
    </w:rPr>
  </w:style>
  <w:style w:type="character" w:customStyle="1" w:styleId="WW-Absatz-Standardschriftart111">
    <w:name w:val="WW-Absatz-Standardschriftart111"/>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51z1">
    <w:name w:val="WW8Num51z1"/>
    <w:rPr>
      <w:rFonts w:ascii="Courier New" w:hAnsi="Courier New"/>
    </w:rPr>
  </w:style>
  <w:style w:type="character" w:customStyle="1" w:styleId="WW8Num57z0">
    <w:name w:val="WW8Num57z0"/>
    <w:rPr>
      <w:rFonts w:ascii="Symbol" w:hAnsi="Symbol"/>
    </w:rPr>
  </w:style>
  <w:style w:type="character" w:customStyle="1" w:styleId="WW8Num58z0">
    <w:name w:val="WW8Num58z0"/>
    <w:rPr>
      <w:rFonts w:ascii="Symbol" w:hAnsi="Symbol"/>
    </w:rPr>
  </w:style>
  <w:style w:type="character" w:customStyle="1" w:styleId="WW8Num61z0">
    <w:name w:val="WW8Num61z0"/>
    <w:rPr>
      <w:rFonts w:ascii="Symbol" w:hAnsi="Symbol"/>
    </w:rPr>
  </w:style>
  <w:style w:type="character" w:customStyle="1" w:styleId="WW8Num63z0">
    <w:name w:val="WW8Num63z0"/>
    <w:rPr>
      <w:rFonts w:ascii="Symbol" w:hAnsi="Symbol"/>
    </w:rPr>
  </w:style>
  <w:style w:type="character" w:customStyle="1" w:styleId="WW8Num66z0">
    <w:name w:val="WW8Num66z0"/>
    <w:rPr>
      <w:rFonts w:ascii="Symbol" w:hAnsi="Symbol"/>
    </w:rPr>
  </w:style>
  <w:style w:type="character" w:customStyle="1" w:styleId="WW8Num68z0">
    <w:name w:val="WW8Num68z0"/>
    <w:rPr>
      <w:color w:val="000000"/>
      <w:sz w:val="29"/>
    </w:rPr>
  </w:style>
  <w:style w:type="character" w:customStyle="1" w:styleId="WW8Num69z0">
    <w:name w:val="WW8Num69z0"/>
    <w:rPr>
      <w:rFonts w:ascii="Symbol" w:hAnsi="Symbol"/>
    </w:rPr>
  </w:style>
  <w:style w:type="character" w:customStyle="1" w:styleId="WW8Num71z2">
    <w:name w:val="WW8Num71z2"/>
    <w:rPr>
      <w:b w:val="0"/>
    </w:rPr>
  </w:style>
  <w:style w:type="character" w:customStyle="1" w:styleId="WW8Num72z0">
    <w:name w:val="WW8Num72z0"/>
    <w:rPr>
      <w:rFonts w:ascii="Symbol" w:hAnsi="Symbol"/>
    </w:rPr>
  </w:style>
  <w:style w:type="character" w:customStyle="1" w:styleId="WW8Num73z0">
    <w:name w:val="WW8Num73z0"/>
    <w:rPr>
      <w:rFonts w:ascii="Symbol" w:hAnsi="Symbol"/>
    </w:rPr>
  </w:style>
  <w:style w:type="character" w:customStyle="1" w:styleId="WW8Num75z0">
    <w:name w:val="WW8Num75z0"/>
    <w:rPr>
      <w:rFonts w:ascii="Symbol" w:hAnsi="Symbol"/>
    </w:rPr>
  </w:style>
  <w:style w:type="character" w:customStyle="1" w:styleId="WW8Num77z0">
    <w:name w:val="WW8Num77z0"/>
    <w:rPr>
      <w:rFonts w:ascii="Symbol" w:hAnsi="Symbol"/>
    </w:rPr>
  </w:style>
  <w:style w:type="character" w:customStyle="1" w:styleId="WW-Absatz-Standardschriftart1111">
    <w:name w:val="WW-Absatz-Standardschriftart1111"/>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28z0">
    <w:name w:val="WW8Num28z0"/>
    <w:rPr>
      <w:rFonts w:ascii="Symbol" w:hAnsi="Symbol"/>
    </w:rPr>
  </w:style>
  <w:style w:type="character" w:customStyle="1" w:styleId="WW8Num45z1">
    <w:name w:val="WW8Num45z1"/>
    <w:rPr>
      <w:rFonts w:ascii="Courier New" w:hAnsi="Courier New"/>
    </w:rPr>
  </w:style>
  <w:style w:type="character" w:customStyle="1" w:styleId="WW8Num45z2">
    <w:name w:val="WW8Num45z2"/>
    <w:rPr>
      <w:rFonts w:ascii="Wingdings" w:hAnsi="Wingdings"/>
    </w:rPr>
  </w:style>
  <w:style w:type="character" w:customStyle="1" w:styleId="WW8Num50z0">
    <w:name w:val="WW8Num50z0"/>
    <w:rPr>
      <w:rFonts w:ascii="Symbol" w:hAnsi="Symbol"/>
    </w:rPr>
  </w:style>
  <w:style w:type="character" w:customStyle="1" w:styleId="WW8Num57z1">
    <w:name w:val="WW8Num57z1"/>
    <w:rPr>
      <w:rFonts w:ascii="Courier New" w:hAnsi="Courier New"/>
    </w:rPr>
  </w:style>
  <w:style w:type="character" w:customStyle="1" w:styleId="WW8Num57z2">
    <w:name w:val="WW8Num57z2"/>
    <w:rPr>
      <w:rFonts w:ascii="Wingdings" w:hAnsi="Wingdings"/>
    </w:rPr>
  </w:style>
  <w:style w:type="character" w:customStyle="1" w:styleId="WW8Num63z1">
    <w:name w:val="WW8Num63z1"/>
    <w:rPr>
      <w:rFonts w:ascii="Courier New" w:hAnsi="Courier New" w:cs="Courier New"/>
    </w:rPr>
  </w:style>
  <w:style w:type="character" w:customStyle="1" w:styleId="WW8Num63z2">
    <w:name w:val="WW8Num63z2"/>
    <w:rPr>
      <w:rFonts w:ascii="Wingdings" w:hAnsi="Wingdings"/>
    </w:rPr>
  </w:style>
  <w:style w:type="character" w:customStyle="1" w:styleId="WW8Num70z0">
    <w:name w:val="WW8Num70z0"/>
    <w:rPr>
      <w:rFonts w:ascii="Symbol" w:hAnsi="Symbol"/>
    </w:rPr>
  </w:style>
  <w:style w:type="character" w:customStyle="1" w:styleId="WW8Num74z0">
    <w:name w:val="WW8Num74z0"/>
    <w:rPr>
      <w:rFonts w:ascii="Symbol" w:hAnsi="Symbol"/>
    </w:rPr>
  </w:style>
  <w:style w:type="character" w:customStyle="1" w:styleId="WW8Num76z0">
    <w:name w:val="WW8Num76z0"/>
    <w:rPr>
      <w:rFonts w:ascii="Symbol" w:hAnsi="Symbol"/>
    </w:rPr>
  </w:style>
  <w:style w:type="character" w:customStyle="1" w:styleId="WW8Num79z2">
    <w:name w:val="WW8Num79z2"/>
    <w:rPr>
      <w:b w:val="0"/>
    </w:rPr>
  </w:style>
  <w:style w:type="character" w:customStyle="1" w:styleId="WW8Num80z0">
    <w:name w:val="WW8Num80z0"/>
    <w:rPr>
      <w:rFonts w:ascii="Symbol" w:hAnsi="Symbol"/>
    </w:rPr>
  </w:style>
  <w:style w:type="character" w:customStyle="1" w:styleId="WW8Num81z0">
    <w:name w:val="WW8Num81z0"/>
    <w:rPr>
      <w:rFonts w:ascii="Symbol" w:hAnsi="Symbol"/>
    </w:rPr>
  </w:style>
  <w:style w:type="character" w:customStyle="1" w:styleId="WW8Num84z0">
    <w:name w:val="WW8Num84z0"/>
    <w:rPr>
      <w:rFonts w:ascii="Symbol" w:hAnsi="Symbol"/>
    </w:rPr>
  </w:style>
  <w:style w:type="character" w:customStyle="1" w:styleId="11">
    <w:name w:val="Основной шрифт абзаца1"/>
  </w:style>
  <w:style w:type="character" w:styleId="a5">
    <w:name w:val="page number"/>
    <w:basedOn w:val="11"/>
    <w:semiHidden/>
  </w:style>
  <w:style w:type="character" w:styleId="a6">
    <w:name w:val="Hyperlink"/>
    <w:uiPriority w:val="99"/>
    <w:rPr>
      <w:color w:val="0000FF"/>
      <w:u w:val="single"/>
    </w:rPr>
  </w:style>
  <w:style w:type="character" w:customStyle="1" w:styleId="a7">
    <w:name w:val="Символ сноски"/>
    <w:rPr>
      <w:vertAlign w:val="superscript"/>
    </w:rPr>
  </w:style>
  <w:style w:type="character" w:customStyle="1" w:styleId="21">
    <w:name w:val="Знак Знак2"/>
    <w:rPr>
      <w:b/>
      <w:sz w:val="28"/>
    </w:rPr>
  </w:style>
  <w:style w:type="character" w:customStyle="1" w:styleId="a8">
    <w:name w:val="Знак Знак"/>
    <w:rPr>
      <w:sz w:val="28"/>
    </w:rPr>
  </w:style>
  <w:style w:type="character" w:styleId="a9">
    <w:name w:val="Subtle Emphasis"/>
    <w:qFormat/>
    <w:rPr>
      <w:i/>
      <w:iCs/>
      <w:color w:val="808080"/>
    </w:rPr>
  </w:style>
  <w:style w:type="character" w:styleId="aa">
    <w:name w:val="Emphasis"/>
    <w:qFormat/>
    <w:rPr>
      <w:i/>
      <w:iCs/>
    </w:rPr>
  </w:style>
  <w:style w:type="character" w:customStyle="1" w:styleId="-FN">
    <w:name w:val="Текст сноски-FN Знак Знак"/>
    <w:rPr>
      <w:szCs w:val="24"/>
    </w:rPr>
  </w:style>
  <w:style w:type="character" w:customStyle="1" w:styleId="FontStyle42">
    <w:name w:val="Font Style42"/>
    <w:rPr>
      <w:rFonts w:ascii="Times New Roman" w:hAnsi="Times New Roman" w:cs="Times New Roman"/>
      <w:sz w:val="22"/>
      <w:szCs w:val="22"/>
    </w:rPr>
  </w:style>
  <w:style w:type="character" w:customStyle="1" w:styleId="FontStyle41">
    <w:name w:val="Font Style41"/>
    <w:rPr>
      <w:rFonts w:ascii="Times New Roman" w:hAnsi="Times New Roman" w:cs="Times New Roman"/>
      <w:i/>
      <w:iCs/>
      <w:sz w:val="22"/>
      <w:szCs w:val="22"/>
    </w:rPr>
  </w:style>
  <w:style w:type="character" w:customStyle="1" w:styleId="b-serp-urlitem2">
    <w:name w:val="b-serp-url__item2"/>
    <w:basedOn w:val="11"/>
  </w:style>
  <w:style w:type="character" w:customStyle="1" w:styleId="12">
    <w:name w:val="Знак Знак1"/>
    <w:rPr>
      <w:sz w:val="24"/>
      <w:szCs w:val="24"/>
    </w:rPr>
  </w:style>
  <w:style w:type="character" w:customStyle="1" w:styleId="fieldname">
    <w:name w:val="fieldname"/>
    <w:basedOn w:val="11"/>
  </w:style>
  <w:style w:type="character" w:customStyle="1" w:styleId="gray1">
    <w:name w:val="gray1"/>
    <w:rPr>
      <w:color w:val="6C737F"/>
    </w:rPr>
  </w:style>
  <w:style w:type="character" w:customStyle="1" w:styleId="lg">
    <w:name w:val="lg"/>
    <w:basedOn w:val="11"/>
  </w:style>
  <w:style w:type="character" w:customStyle="1" w:styleId="30">
    <w:name w:val="Знак Знак3"/>
    <w:rPr>
      <w:b/>
      <w:i/>
      <w:sz w:val="28"/>
      <w:szCs w:val="28"/>
    </w:rPr>
  </w:style>
  <w:style w:type="character" w:customStyle="1" w:styleId="210">
    <w:name w:val="Заголовок 21 Знак"/>
    <w:basedOn w:val="30"/>
    <w:rPr>
      <w:b/>
      <w:i/>
      <w:sz w:val="28"/>
      <w:szCs w:val="28"/>
    </w:rPr>
  </w:style>
  <w:style w:type="character" w:customStyle="1" w:styleId="13">
    <w:name w:val="Знак сноски1"/>
    <w:rPr>
      <w:vertAlign w:val="superscript"/>
    </w:rPr>
  </w:style>
  <w:style w:type="character" w:customStyle="1" w:styleId="ab">
    <w:name w:val="Символы концевой сноски"/>
    <w:rPr>
      <w:vertAlign w:val="superscript"/>
    </w:rPr>
  </w:style>
  <w:style w:type="character" w:customStyle="1" w:styleId="WW-">
    <w:name w:val="WW-Символы концевой сноски"/>
  </w:style>
  <w:style w:type="character" w:customStyle="1" w:styleId="ac">
    <w:name w:val="Символ нумерации"/>
  </w:style>
  <w:style w:type="character" w:customStyle="1" w:styleId="14">
    <w:name w:val="Знак концевой сноски1"/>
    <w:rPr>
      <w:vertAlign w:val="superscript"/>
    </w:rPr>
  </w:style>
  <w:style w:type="character" w:customStyle="1" w:styleId="FontStyle26">
    <w:name w:val="Font Style26"/>
    <w:rPr>
      <w:rFonts w:ascii="Times New Roman" w:hAnsi="Times New Roman" w:cs="Times New Roman"/>
      <w:sz w:val="20"/>
      <w:szCs w:val="20"/>
    </w:rPr>
  </w:style>
  <w:style w:type="character" w:customStyle="1" w:styleId="FontStyle20">
    <w:name w:val="Font Style20"/>
    <w:rPr>
      <w:rFonts w:ascii="Calibri" w:hAnsi="Calibri" w:cs="Calibri"/>
      <w:b/>
      <w:bCs/>
      <w:sz w:val="24"/>
      <w:szCs w:val="24"/>
    </w:rPr>
  </w:style>
  <w:style w:type="character" w:customStyle="1" w:styleId="FontStyle18">
    <w:name w:val="Font Style18"/>
    <w:rPr>
      <w:rFonts w:ascii="Calibri" w:hAnsi="Calibri" w:cs="Calibri"/>
      <w:b/>
      <w:bCs/>
      <w:sz w:val="30"/>
      <w:szCs w:val="30"/>
    </w:rPr>
  </w:style>
  <w:style w:type="character" w:customStyle="1" w:styleId="FontStyle22">
    <w:name w:val="Font Style22"/>
    <w:rPr>
      <w:rFonts w:ascii="Times New Roman" w:hAnsi="Times New Roman" w:cs="Times New Roman"/>
      <w:sz w:val="20"/>
      <w:szCs w:val="20"/>
    </w:rPr>
  </w:style>
  <w:style w:type="character" w:customStyle="1" w:styleId="FontStyle25">
    <w:name w:val="Font Style25"/>
    <w:rPr>
      <w:rFonts w:ascii="Calibri" w:hAnsi="Calibri" w:cs="Calibri"/>
      <w:spacing w:val="90"/>
      <w:sz w:val="20"/>
      <w:szCs w:val="20"/>
    </w:rPr>
  </w:style>
  <w:style w:type="character" w:customStyle="1" w:styleId="FontStyle28">
    <w:name w:val="Font Style28"/>
    <w:rPr>
      <w:rFonts w:ascii="Times New Roman" w:hAnsi="Times New Roman" w:cs="Times New Roman"/>
      <w:i/>
      <w:iCs/>
      <w:sz w:val="20"/>
      <w:szCs w:val="20"/>
    </w:rPr>
  </w:style>
  <w:style w:type="character" w:customStyle="1" w:styleId="ad">
    <w:name w:val="Маркеры списка"/>
    <w:rPr>
      <w:rFonts w:ascii="OpenSymbol" w:eastAsia="OpenSymbol" w:hAnsi="OpenSymbol" w:cs="OpenSymbol"/>
    </w:rPr>
  </w:style>
  <w:style w:type="character" w:customStyle="1" w:styleId="15">
    <w:name w:val="Знак примечания1"/>
    <w:rPr>
      <w:sz w:val="16"/>
      <w:szCs w:val="16"/>
    </w:rPr>
  </w:style>
  <w:style w:type="character" w:customStyle="1" w:styleId="ae">
    <w:name w:val="Текст примечания Знак"/>
    <w:basedOn w:val="20"/>
  </w:style>
  <w:style w:type="character" w:customStyle="1" w:styleId="af">
    <w:name w:val="Тема примечания Знак"/>
    <w:rPr>
      <w:b/>
      <w:bCs/>
    </w:rPr>
  </w:style>
  <w:style w:type="paragraph" w:customStyle="1" w:styleId="16">
    <w:name w:val="Заголовок1"/>
    <w:basedOn w:val="a1"/>
    <w:next w:val="af0"/>
    <w:pPr>
      <w:keepNext/>
      <w:spacing w:before="240" w:after="120"/>
    </w:pPr>
    <w:rPr>
      <w:rFonts w:ascii="Arial" w:eastAsia="MS Mincho" w:hAnsi="Arial" w:cs="Tahoma"/>
      <w:sz w:val="28"/>
      <w:szCs w:val="28"/>
    </w:rPr>
  </w:style>
  <w:style w:type="paragraph" w:styleId="af0">
    <w:name w:val="Body Text"/>
    <w:basedOn w:val="a1"/>
    <w:semiHidden/>
    <w:pPr>
      <w:spacing w:after="120"/>
    </w:pPr>
    <w:rPr>
      <w:sz w:val="20"/>
      <w:szCs w:val="20"/>
    </w:rPr>
  </w:style>
  <w:style w:type="paragraph" w:styleId="af1">
    <w:name w:val="List"/>
    <w:basedOn w:val="a1"/>
    <w:semiHidden/>
    <w:pPr>
      <w:ind w:left="283" w:hanging="283"/>
    </w:pPr>
    <w:rPr>
      <w:sz w:val="20"/>
      <w:szCs w:val="20"/>
    </w:rPr>
  </w:style>
  <w:style w:type="paragraph" w:customStyle="1" w:styleId="22">
    <w:name w:val="Название2"/>
    <w:basedOn w:val="a1"/>
    <w:pPr>
      <w:suppressLineNumbers/>
      <w:spacing w:before="120" w:after="120"/>
    </w:pPr>
    <w:rPr>
      <w:rFonts w:cs="Tahoma"/>
      <w:i/>
      <w:iCs/>
    </w:rPr>
  </w:style>
  <w:style w:type="paragraph" w:customStyle="1" w:styleId="23">
    <w:name w:val="Указатель2"/>
    <w:basedOn w:val="a1"/>
    <w:pPr>
      <w:suppressLineNumbers/>
    </w:pPr>
    <w:rPr>
      <w:rFonts w:cs="Tahoma"/>
    </w:rPr>
  </w:style>
  <w:style w:type="paragraph" w:customStyle="1" w:styleId="17">
    <w:name w:val="Название1"/>
    <w:basedOn w:val="a1"/>
    <w:pPr>
      <w:suppressLineNumbers/>
      <w:spacing w:before="120" w:after="120"/>
    </w:pPr>
    <w:rPr>
      <w:rFonts w:cs="Tahoma"/>
      <w:i/>
      <w:iCs/>
    </w:rPr>
  </w:style>
  <w:style w:type="paragraph" w:customStyle="1" w:styleId="18">
    <w:name w:val="Указатель1"/>
    <w:basedOn w:val="a1"/>
    <w:pPr>
      <w:suppressLineNumbers/>
    </w:pPr>
    <w:rPr>
      <w:rFonts w:cs="Tahoma"/>
    </w:rPr>
  </w:style>
  <w:style w:type="paragraph" w:customStyle="1" w:styleId="19">
    <w:name w:val="Обычный1"/>
    <w:pPr>
      <w:suppressAutoHyphens/>
    </w:pPr>
    <w:rPr>
      <w:rFonts w:eastAsia="Arial"/>
      <w:lang w:eastAsia="ar-SA"/>
    </w:rPr>
  </w:style>
  <w:style w:type="paragraph" w:customStyle="1" w:styleId="211">
    <w:name w:val="Основной текст 21"/>
    <w:basedOn w:val="a1"/>
    <w:pPr>
      <w:spacing w:line="360" w:lineRule="auto"/>
      <w:jc w:val="both"/>
    </w:pPr>
    <w:rPr>
      <w:sz w:val="28"/>
      <w:szCs w:val="20"/>
    </w:rPr>
  </w:style>
  <w:style w:type="paragraph" w:customStyle="1" w:styleId="31">
    <w:name w:val="Основной текст с отступом 31"/>
    <w:basedOn w:val="a1"/>
    <w:pPr>
      <w:shd w:val="clear" w:color="auto" w:fill="FFFFFF"/>
      <w:spacing w:line="312" w:lineRule="auto"/>
      <w:ind w:firstLine="567"/>
      <w:jc w:val="both"/>
    </w:pPr>
    <w:rPr>
      <w:rFonts w:ascii="Times New Roman CYR" w:hAnsi="Times New Roman CYR"/>
      <w:color w:val="000000"/>
    </w:rPr>
  </w:style>
  <w:style w:type="paragraph" w:styleId="af2">
    <w:name w:val="Title"/>
    <w:basedOn w:val="a1"/>
    <w:next w:val="a"/>
    <w:qFormat/>
    <w:pPr>
      <w:tabs>
        <w:tab w:val="left" w:pos="567"/>
      </w:tabs>
      <w:jc w:val="center"/>
    </w:pPr>
    <w:rPr>
      <w:rFonts w:ascii="Times New Roman CYR" w:hAnsi="Times New Roman CYR"/>
      <w:b/>
      <w:sz w:val="32"/>
      <w:szCs w:val="20"/>
    </w:rPr>
  </w:style>
  <w:style w:type="paragraph" w:styleId="a">
    <w:name w:val="Subtitle"/>
    <w:basedOn w:val="a1"/>
    <w:next w:val="af0"/>
    <w:qFormat/>
    <w:pPr>
      <w:numPr>
        <w:numId w:val="3"/>
      </w:numPr>
      <w:jc w:val="both"/>
    </w:pPr>
    <w:rPr>
      <w:b/>
      <w:bCs/>
      <w:sz w:val="28"/>
    </w:rPr>
  </w:style>
  <w:style w:type="paragraph" w:customStyle="1" w:styleId="BodyText21">
    <w:name w:val="Body Text 21"/>
    <w:basedOn w:val="19"/>
    <w:rPr>
      <w:sz w:val="32"/>
    </w:rPr>
  </w:style>
  <w:style w:type="paragraph" w:customStyle="1" w:styleId="212">
    <w:name w:val="Основной текст с отступом 21"/>
    <w:basedOn w:val="a1"/>
    <w:pPr>
      <w:spacing w:line="360" w:lineRule="auto"/>
      <w:ind w:firstLine="567"/>
      <w:jc w:val="both"/>
    </w:pPr>
    <w:rPr>
      <w:sz w:val="28"/>
      <w:szCs w:val="20"/>
    </w:rPr>
  </w:style>
  <w:style w:type="paragraph" w:customStyle="1" w:styleId="310">
    <w:name w:val="Основной текст 31"/>
    <w:basedOn w:val="a1"/>
    <w:pPr>
      <w:overflowPunct w:val="0"/>
      <w:autoSpaceDE w:val="0"/>
      <w:spacing w:line="360" w:lineRule="auto"/>
      <w:jc w:val="center"/>
      <w:textAlignment w:val="baseline"/>
    </w:pPr>
    <w:rPr>
      <w:b/>
      <w:caps/>
      <w:sz w:val="52"/>
      <w:szCs w:val="20"/>
    </w:rPr>
  </w:style>
  <w:style w:type="paragraph" w:customStyle="1" w:styleId="FR1">
    <w:name w:val="FR1"/>
    <w:pPr>
      <w:widowControl w:val="0"/>
      <w:suppressAutoHyphens/>
      <w:spacing w:line="372" w:lineRule="auto"/>
      <w:jc w:val="both"/>
    </w:pPr>
    <w:rPr>
      <w:rFonts w:eastAsia="Arial"/>
      <w:sz w:val="24"/>
      <w:lang w:eastAsia="ar-SA"/>
    </w:rPr>
  </w:style>
  <w:style w:type="paragraph" w:customStyle="1" w:styleId="eeoaaoCaa">
    <w:name w:val="eeoa?aoCaa"/>
    <w:basedOn w:val="a1"/>
    <w:pPr>
      <w:keepNext/>
      <w:tabs>
        <w:tab w:val="left" w:pos="1135"/>
      </w:tabs>
      <w:overflowPunct w:val="0"/>
      <w:autoSpaceDE w:val="0"/>
      <w:spacing w:before="120"/>
      <w:jc w:val="both"/>
      <w:textAlignment w:val="baseline"/>
    </w:pPr>
    <w:rPr>
      <w:rFonts w:ascii="TimesET" w:hAnsi="TimesET"/>
      <w:b/>
      <w:spacing w:val="30"/>
      <w:sz w:val="28"/>
      <w:szCs w:val="20"/>
    </w:rPr>
  </w:style>
  <w:style w:type="paragraph" w:customStyle="1" w:styleId="eeoaaooa">
    <w:name w:val="eeoa?aoo?a"/>
    <w:basedOn w:val="a1"/>
    <w:pPr>
      <w:tabs>
        <w:tab w:val="left" w:pos="1702"/>
      </w:tabs>
      <w:overflowPunct w:val="0"/>
      <w:autoSpaceDE w:val="0"/>
      <w:jc w:val="both"/>
      <w:textAlignment w:val="baseline"/>
    </w:pPr>
    <w:rPr>
      <w:rFonts w:ascii="TimesET" w:hAnsi="TimesET"/>
      <w:szCs w:val="20"/>
    </w:rPr>
  </w:style>
  <w:style w:type="paragraph" w:styleId="af3">
    <w:name w:val="header"/>
    <w:basedOn w:val="a1"/>
    <w:semiHidden/>
    <w:pPr>
      <w:tabs>
        <w:tab w:val="center" w:pos="4844"/>
        <w:tab w:val="right" w:pos="9689"/>
      </w:tabs>
    </w:pPr>
  </w:style>
  <w:style w:type="paragraph" w:customStyle="1" w:styleId="311">
    <w:name w:val="Основной текст 31"/>
    <w:basedOn w:val="a1"/>
    <w:pPr>
      <w:widowControl w:val="0"/>
      <w:jc w:val="center"/>
    </w:pPr>
    <w:rPr>
      <w:b/>
      <w:sz w:val="28"/>
      <w:szCs w:val="20"/>
    </w:rPr>
  </w:style>
  <w:style w:type="paragraph" w:styleId="af4">
    <w:name w:val="Body Text Indent"/>
    <w:basedOn w:val="a1"/>
    <w:semiHidden/>
    <w:pPr>
      <w:ind w:firstLine="851"/>
      <w:jc w:val="both"/>
    </w:pPr>
    <w:rPr>
      <w:sz w:val="28"/>
      <w:szCs w:val="20"/>
    </w:rPr>
  </w:style>
  <w:style w:type="paragraph" w:customStyle="1" w:styleId="213">
    <w:name w:val="Список 21"/>
    <w:basedOn w:val="a1"/>
    <w:pPr>
      <w:ind w:left="566" w:hanging="283"/>
    </w:pPr>
    <w:rPr>
      <w:sz w:val="20"/>
      <w:szCs w:val="20"/>
    </w:rPr>
  </w:style>
  <w:style w:type="paragraph" w:styleId="af5">
    <w:name w:val="footer"/>
    <w:basedOn w:val="a1"/>
    <w:link w:val="af6"/>
    <w:uiPriority w:val="99"/>
    <w:pPr>
      <w:tabs>
        <w:tab w:val="center" w:pos="4153"/>
        <w:tab w:val="right" w:pos="8306"/>
      </w:tabs>
    </w:pPr>
    <w:rPr>
      <w:sz w:val="28"/>
      <w:szCs w:val="20"/>
    </w:rPr>
  </w:style>
  <w:style w:type="paragraph" w:styleId="1a">
    <w:name w:val="toc 1"/>
    <w:basedOn w:val="a1"/>
    <w:next w:val="a1"/>
    <w:uiPriority w:val="39"/>
    <w:pPr>
      <w:spacing w:before="120" w:after="120"/>
    </w:pPr>
    <w:rPr>
      <w:b/>
      <w:caps/>
      <w:sz w:val="20"/>
    </w:rPr>
  </w:style>
  <w:style w:type="paragraph" w:customStyle="1" w:styleId="1b">
    <w:name w:val="Цитата1"/>
    <w:basedOn w:val="a1"/>
    <w:pPr>
      <w:ind w:left="432" w:right="-108"/>
    </w:pPr>
    <w:rPr>
      <w:sz w:val="28"/>
    </w:rPr>
  </w:style>
  <w:style w:type="paragraph" w:styleId="24">
    <w:name w:val="toc 2"/>
    <w:basedOn w:val="a1"/>
    <w:next w:val="a1"/>
    <w:uiPriority w:val="39"/>
    <w:pPr>
      <w:tabs>
        <w:tab w:val="right" w:leader="dot" w:pos="9060"/>
      </w:tabs>
      <w:ind w:firstLine="426"/>
    </w:pPr>
    <w:rPr>
      <w:i/>
      <w:smallCaps/>
      <w:sz w:val="28"/>
      <w:szCs w:val="28"/>
    </w:rPr>
  </w:style>
  <w:style w:type="paragraph" w:styleId="32">
    <w:name w:val="toc 3"/>
    <w:basedOn w:val="a1"/>
    <w:next w:val="a1"/>
    <w:semiHidden/>
    <w:pPr>
      <w:tabs>
        <w:tab w:val="right" w:leader="dot" w:pos="13250"/>
      </w:tabs>
      <w:spacing w:line="360" w:lineRule="auto"/>
      <w:ind w:left="482"/>
    </w:pPr>
    <w:rPr>
      <w:i/>
      <w:sz w:val="28"/>
    </w:rPr>
  </w:style>
  <w:style w:type="paragraph" w:styleId="40">
    <w:name w:val="toc 4"/>
    <w:basedOn w:val="a1"/>
    <w:next w:val="a1"/>
    <w:semiHidden/>
    <w:pPr>
      <w:ind w:left="720"/>
    </w:pPr>
    <w:rPr>
      <w:sz w:val="18"/>
    </w:rPr>
  </w:style>
  <w:style w:type="paragraph" w:styleId="50">
    <w:name w:val="toc 5"/>
    <w:basedOn w:val="a1"/>
    <w:next w:val="a1"/>
    <w:semiHidden/>
    <w:pPr>
      <w:ind w:left="960"/>
    </w:pPr>
    <w:rPr>
      <w:sz w:val="18"/>
    </w:rPr>
  </w:style>
  <w:style w:type="paragraph" w:styleId="60">
    <w:name w:val="toc 6"/>
    <w:basedOn w:val="a1"/>
    <w:next w:val="a1"/>
    <w:semiHidden/>
    <w:pPr>
      <w:ind w:left="1200"/>
    </w:pPr>
    <w:rPr>
      <w:sz w:val="18"/>
    </w:rPr>
  </w:style>
  <w:style w:type="paragraph" w:styleId="70">
    <w:name w:val="toc 7"/>
    <w:basedOn w:val="a1"/>
    <w:next w:val="a1"/>
    <w:semiHidden/>
    <w:pPr>
      <w:ind w:left="1440"/>
    </w:pPr>
    <w:rPr>
      <w:sz w:val="18"/>
    </w:rPr>
  </w:style>
  <w:style w:type="paragraph" w:styleId="80">
    <w:name w:val="toc 8"/>
    <w:basedOn w:val="a1"/>
    <w:next w:val="a1"/>
    <w:semiHidden/>
    <w:pPr>
      <w:ind w:left="1680"/>
    </w:pPr>
    <w:rPr>
      <w:sz w:val="18"/>
    </w:rPr>
  </w:style>
  <w:style w:type="paragraph" w:styleId="90">
    <w:name w:val="toc 9"/>
    <w:basedOn w:val="a1"/>
    <w:next w:val="a1"/>
    <w:semiHidden/>
    <w:pPr>
      <w:ind w:left="1920"/>
    </w:pPr>
    <w:rPr>
      <w:sz w:val="18"/>
    </w:rPr>
  </w:style>
  <w:style w:type="paragraph" w:styleId="af7">
    <w:name w:val="footnote text"/>
    <w:basedOn w:val="a1"/>
    <w:semiHidden/>
    <w:rPr>
      <w:sz w:val="20"/>
    </w:rPr>
  </w:style>
  <w:style w:type="paragraph" w:styleId="HTML">
    <w:name w:val="HTML Preformatted"/>
    <w:basedOn w:val="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808080"/>
      <w:sz w:val="20"/>
    </w:rPr>
  </w:style>
  <w:style w:type="paragraph" w:styleId="af8">
    <w:name w:val="Balloon Text"/>
    <w:basedOn w:val="a1"/>
    <w:rPr>
      <w:rFonts w:ascii="Tahoma" w:hAnsi="Tahoma" w:cs="Tahoma"/>
      <w:sz w:val="16"/>
      <w:szCs w:val="16"/>
    </w:rPr>
  </w:style>
  <w:style w:type="paragraph" w:customStyle="1" w:styleId="1c">
    <w:name w:val="Схема документа1"/>
    <w:basedOn w:val="a1"/>
    <w:pPr>
      <w:shd w:val="clear" w:color="auto" w:fill="000080"/>
    </w:pPr>
    <w:rPr>
      <w:rFonts w:ascii="Tahoma" w:hAnsi="Tahoma" w:cs="Tahoma"/>
    </w:rPr>
  </w:style>
  <w:style w:type="paragraph" w:customStyle="1" w:styleId="1d">
    <w:name w:val="заголовок 1"/>
    <w:basedOn w:val="a1"/>
    <w:next w:val="a1"/>
    <w:pPr>
      <w:keepNext/>
    </w:pPr>
    <w:rPr>
      <w:sz w:val="28"/>
      <w:szCs w:val="20"/>
    </w:rPr>
  </w:style>
  <w:style w:type="paragraph" w:customStyle="1" w:styleId="Iiiaeuiue">
    <w:name w:val="Ii?iaeuiue"/>
    <w:pPr>
      <w:widowControl w:val="0"/>
      <w:suppressAutoHyphens/>
      <w:autoSpaceDE w:val="0"/>
      <w:ind w:firstLine="709"/>
      <w:jc w:val="both"/>
    </w:pPr>
    <w:rPr>
      <w:rFonts w:eastAsia="Arial"/>
      <w:b/>
      <w:bCs/>
      <w:sz w:val="30"/>
      <w:szCs w:val="30"/>
      <w:lang w:eastAsia="ar-SA"/>
    </w:rPr>
  </w:style>
  <w:style w:type="paragraph" w:customStyle="1" w:styleId="caaieiaie1">
    <w:name w:val="caaieiaie 1"/>
    <w:basedOn w:val="a1"/>
    <w:next w:val="a1"/>
    <w:pPr>
      <w:keepNext/>
      <w:overflowPunct w:val="0"/>
      <w:autoSpaceDE w:val="0"/>
      <w:spacing w:line="360" w:lineRule="auto"/>
      <w:jc w:val="center"/>
    </w:pPr>
    <w:rPr>
      <w:b/>
      <w:caps/>
      <w:sz w:val="28"/>
      <w:szCs w:val="20"/>
    </w:rPr>
  </w:style>
  <w:style w:type="paragraph" w:customStyle="1" w:styleId="214">
    <w:name w:val="Заголовок 21"/>
    <w:basedOn w:val="2"/>
  </w:style>
  <w:style w:type="paragraph" w:customStyle="1" w:styleId="100">
    <w:name w:val="Оглавление 10"/>
    <w:basedOn w:val="18"/>
    <w:pPr>
      <w:tabs>
        <w:tab w:val="right" w:leader="dot" w:pos="27466"/>
      </w:tabs>
      <w:ind w:left="2547"/>
    </w:pPr>
  </w:style>
  <w:style w:type="paragraph" w:customStyle="1" w:styleId="af9">
    <w:name w:val="Содержимое таблицы"/>
    <w:basedOn w:val="a1"/>
    <w:pPr>
      <w:suppressLineNumbers/>
    </w:pPr>
  </w:style>
  <w:style w:type="paragraph" w:customStyle="1" w:styleId="afa">
    <w:name w:val="Заголовок таблицы"/>
    <w:basedOn w:val="af9"/>
    <w:pPr>
      <w:jc w:val="center"/>
    </w:pPr>
    <w:rPr>
      <w:b/>
      <w:bCs/>
    </w:rPr>
  </w:style>
  <w:style w:type="paragraph" w:customStyle="1" w:styleId="afb">
    <w:name w:val="Содержимое врезки"/>
    <w:basedOn w:val="af0"/>
  </w:style>
  <w:style w:type="paragraph" w:customStyle="1" w:styleId="Style4">
    <w:name w:val="Style4"/>
    <w:basedOn w:val="a1"/>
    <w:pPr>
      <w:widowControl w:val="0"/>
      <w:autoSpaceDE w:val="0"/>
      <w:spacing w:line="270" w:lineRule="exact"/>
      <w:ind w:firstLine="396"/>
      <w:jc w:val="both"/>
    </w:pPr>
    <w:rPr>
      <w:rFonts w:ascii="Calibri" w:hAnsi="Calibri"/>
    </w:rPr>
  </w:style>
  <w:style w:type="paragraph" w:styleId="afc">
    <w:name w:val="Normal (Web)"/>
    <w:basedOn w:val="a1"/>
  </w:style>
  <w:style w:type="paragraph" w:customStyle="1" w:styleId="1">
    <w:name w:val="Стиль1"/>
    <w:basedOn w:val="afc"/>
    <w:pPr>
      <w:numPr>
        <w:numId w:val="1"/>
      </w:numPr>
      <w:ind w:right="706"/>
      <w:jc w:val="both"/>
    </w:pPr>
    <w:rPr>
      <w:rFonts w:eastAsia="Arial Unicode MS"/>
      <w:iCs/>
      <w:szCs w:val="18"/>
    </w:rPr>
  </w:style>
  <w:style w:type="paragraph" w:customStyle="1" w:styleId="Style6">
    <w:name w:val="Style6"/>
    <w:basedOn w:val="a1"/>
    <w:pPr>
      <w:widowControl w:val="0"/>
      <w:autoSpaceDE w:val="0"/>
    </w:pPr>
    <w:rPr>
      <w:rFonts w:ascii="Calibri" w:hAnsi="Calibri"/>
    </w:rPr>
  </w:style>
  <w:style w:type="paragraph" w:customStyle="1" w:styleId="Style10">
    <w:name w:val="Style10"/>
    <w:basedOn w:val="a1"/>
    <w:pPr>
      <w:widowControl w:val="0"/>
      <w:autoSpaceDE w:val="0"/>
      <w:spacing w:line="269" w:lineRule="exact"/>
      <w:ind w:firstLine="403"/>
      <w:jc w:val="both"/>
    </w:pPr>
    <w:rPr>
      <w:rFonts w:ascii="Calibri" w:hAnsi="Calibri"/>
    </w:rPr>
  </w:style>
  <w:style w:type="paragraph" w:customStyle="1" w:styleId="Style5">
    <w:name w:val="Style5"/>
    <w:basedOn w:val="a1"/>
    <w:pPr>
      <w:widowControl w:val="0"/>
      <w:autoSpaceDE w:val="0"/>
      <w:spacing w:line="269" w:lineRule="exact"/>
      <w:ind w:firstLine="394"/>
      <w:jc w:val="both"/>
    </w:pPr>
    <w:rPr>
      <w:rFonts w:ascii="Calibri" w:hAnsi="Calibri"/>
    </w:rPr>
  </w:style>
  <w:style w:type="paragraph" w:customStyle="1" w:styleId="1e">
    <w:name w:val="Текст примечания1"/>
    <w:basedOn w:val="a1"/>
    <w:rPr>
      <w:sz w:val="20"/>
      <w:szCs w:val="20"/>
    </w:rPr>
  </w:style>
  <w:style w:type="paragraph" w:styleId="afd">
    <w:name w:val="annotation subject"/>
    <w:basedOn w:val="1e"/>
    <w:next w:val="1e"/>
    <w:rPr>
      <w:b/>
      <w:bCs/>
    </w:rPr>
  </w:style>
  <w:style w:type="paragraph" w:styleId="afe">
    <w:name w:val="TOC Heading"/>
    <w:basedOn w:val="10"/>
    <w:next w:val="a1"/>
    <w:uiPriority w:val="39"/>
    <w:semiHidden/>
    <w:unhideWhenUsed/>
    <w:qFormat/>
    <w:rsid w:val="002C75CB"/>
    <w:pPr>
      <w:keepNext/>
      <w:keepLines/>
      <w:widowControl/>
      <w:tabs>
        <w:tab w:val="clear" w:pos="709"/>
        <w:tab w:val="clear" w:pos="851"/>
        <w:tab w:val="clear" w:pos="5040"/>
      </w:tabs>
      <w:suppressAutoHyphens w:val="0"/>
      <w:spacing w:before="480" w:after="0" w:line="276" w:lineRule="auto"/>
      <w:jc w:val="left"/>
      <w:outlineLvl w:val="9"/>
    </w:pPr>
    <w:rPr>
      <w:rFonts w:ascii="Cambria" w:hAnsi="Cambria"/>
      <w:bCs/>
      <w:color w:val="365F91"/>
      <w:szCs w:val="28"/>
      <w:lang w:eastAsia="ru-RU"/>
    </w:rPr>
  </w:style>
  <w:style w:type="table" w:styleId="aff">
    <w:name w:val="Table Grid"/>
    <w:basedOn w:val="a3"/>
    <w:rsid w:val="00CD4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Нижний колонтитул Знак"/>
    <w:basedOn w:val="a2"/>
    <w:link w:val="af5"/>
    <w:uiPriority w:val="99"/>
    <w:rsid w:val="002F3FD1"/>
    <w:rPr>
      <w:sz w:val="28"/>
      <w:lang w:eastAsia="ar-SA"/>
    </w:rPr>
  </w:style>
  <w:style w:type="character" w:styleId="aff0">
    <w:name w:val="FollowedHyperlink"/>
    <w:basedOn w:val="a2"/>
    <w:uiPriority w:val="99"/>
    <w:semiHidden/>
    <w:unhideWhenUsed/>
    <w:rsid w:val="006F4412"/>
    <w:rPr>
      <w:color w:val="800080" w:themeColor="followedHyperlink"/>
      <w:u w:val="single"/>
    </w:rPr>
  </w:style>
  <w:style w:type="character" w:customStyle="1" w:styleId="Bodytext">
    <w:name w:val="Body text_"/>
    <w:basedOn w:val="a2"/>
    <w:link w:val="1f"/>
    <w:rsid w:val="004633A5"/>
    <w:rPr>
      <w:shd w:val="clear" w:color="auto" w:fill="FFFFFF"/>
    </w:rPr>
  </w:style>
  <w:style w:type="paragraph" w:customStyle="1" w:styleId="1f">
    <w:name w:val="Основной текст1"/>
    <w:basedOn w:val="a1"/>
    <w:link w:val="Bodytext"/>
    <w:rsid w:val="004633A5"/>
    <w:pPr>
      <w:widowControl w:val="0"/>
      <w:shd w:val="clear" w:color="auto" w:fill="FFFFFF"/>
      <w:spacing w:line="456" w:lineRule="exact"/>
      <w:ind w:hanging="1180"/>
      <w:jc w:val="both"/>
    </w:pPr>
    <w:rPr>
      <w:sz w:val="20"/>
      <w:szCs w:val="20"/>
      <w:lang w:eastAsia="ru-RU"/>
    </w:rPr>
  </w:style>
  <w:style w:type="paragraph" w:customStyle="1" w:styleId="33">
    <w:name w:val="Основной текст3"/>
    <w:basedOn w:val="a1"/>
    <w:rsid w:val="00583F7D"/>
    <w:pPr>
      <w:widowControl w:val="0"/>
      <w:shd w:val="clear" w:color="auto" w:fill="FFFFFF"/>
      <w:spacing w:line="466" w:lineRule="exact"/>
      <w:jc w:val="both"/>
    </w:pPr>
    <w:rPr>
      <w:spacing w:val="10"/>
      <w:lang w:eastAsia="ru-RU" w:bidi="ru-RU"/>
    </w:rPr>
  </w:style>
  <w:style w:type="character" w:customStyle="1" w:styleId="BodytextSpacing1pt">
    <w:name w:val="Body text + Spacing 1 pt"/>
    <w:basedOn w:val="Bodytext"/>
    <w:rsid w:val="000E385D"/>
    <w:rPr>
      <w:rFonts w:ascii="Times New Roman" w:eastAsia="Times New Roman" w:hAnsi="Times New Roman" w:cs="Times New Roman"/>
      <w:b w:val="0"/>
      <w:bCs w:val="0"/>
      <w:i w:val="0"/>
      <w:iCs w:val="0"/>
      <w:smallCaps w:val="0"/>
      <w:strike w:val="0"/>
      <w:color w:val="000000"/>
      <w:spacing w:val="20"/>
      <w:w w:val="100"/>
      <w:position w:val="0"/>
      <w:sz w:val="24"/>
      <w:szCs w:val="24"/>
      <w:u w:val="none"/>
      <w:shd w:val="clear" w:color="auto" w:fill="FFFFFF"/>
      <w:lang w:val="ru-RU" w:eastAsia="ru-RU" w:bidi="ru-RU"/>
    </w:rPr>
  </w:style>
  <w:style w:type="paragraph" w:styleId="aff1">
    <w:name w:val="List Paragraph"/>
    <w:basedOn w:val="a1"/>
    <w:uiPriority w:val="34"/>
    <w:qFormat/>
    <w:rsid w:val="00B10BE0"/>
    <w:pPr>
      <w:ind w:left="720"/>
      <w:contextualSpacing/>
    </w:pPr>
  </w:style>
  <w:style w:type="paragraph" w:customStyle="1" w:styleId="a0">
    <w:name w:val="Нумерованный"/>
    <w:basedOn w:val="a1"/>
    <w:rsid w:val="006E65CE"/>
    <w:pPr>
      <w:numPr>
        <w:numId w:val="18"/>
      </w:numPr>
      <w:tabs>
        <w:tab w:val="left" w:pos="720"/>
      </w:tabs>
      <w:overflowPunct w:val="0"/>
      <w:autoSpaceDE w:val="0"/>
      <w:autoSpaceDN w:val="0"/>
      <w:adjustRightInd w:val="0"/>
      <w:spacing w:line="264" w:lineRule="auto"/>
      <w:jc w:val="both"/>
    </w:pPr>
    <w:rPr>
      <w:sz w:val="32"/>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7512">
      <w:bodyDiv w:val="1"/>
      <w:marLeft w:val="0"/>
      <w:marRight w:val="0"/>
      <w:marTop w:val="0"/>
      <w:marBottom w:val="0"/>
      <w:divBdr>
        <w:top w:val="none" w:sz="0" w:space="0" w:color="auto"/>
        <w:left w:val="none" w:sz="0" w:space="0" w:color="auto"/>
        <w:bottom w:val="none" w:sz="0" w:space="0" w:color="auto"/>
        <w:right w:val="none" w:sz="0" w:space="0" w:color="auto"/>
      </w:divBdr>
    </w:div>
    <w:div w:id="52891031">
      <w:bodyDiv w:val="1"/>
      <w:marLeft w:val="0"/>
      <w:marRight w:val="0"/>
      <w:marTop w:val="0"/>
      <w:marBottom w:val="0"/>
      <w:divBdr>
        <w:top w:val="none" w:sz="0" w:space="0" w:color="auto"/>
        <w:left w:val="none" w:sz="0" w:space="0" w:color="auto"/>
        <w:bottom w:val="none" w:sz="0" w:space="0" w:color="auto"/>
        <w:right w:val="none" w:sz="0" w:space="0" w:color="auto"/>
      </w:divBdr>
    </w:div>
    <w:div w:id="60490439">
      <w:bodyDiv w:val="1"/>
      <w:marLeft w:val="0"/>
      <w:marRight w:val="0"/>
      <w:marTop w:val="0"/>
      <w:marBottom w:val="0"/>
      <w:divBdr>
        <w:top w:val="none" w:sz="0" w:space="0" w:color="auto"/>
        <w:left w:val="none" w:sz="0" w:space="0" w:color="auto"/>
        <w:bottom w:val="none" w:sz="0" w:space="0" w:color="auto"/>
        <w:right w:val="none" w:sz="0" w:space="0" w:color="auto"/>
      </w:divBdr>
    </w:div>
    <w:div w:id="126975975">
      <w:bodyDiv w:val="1"/>
      <w:marLeft w:val="0"/>
      <w:marRight w:val="0"/>
      <w:marTop w:val="0"/>
      <w:marBottom w:val="0"/>
      <w:divBdr>
        <w:top w:val="none" w:sz="0" w:space="0" w:color="auto"/>
        <w:left w:val="none" w:sz="0" w:space="0" w:color="auto"/>
        <w:bottom w:val="none" w:sz="0" w:space="0" w:color="auto"/>
        <w:right w:val="none" w:sz="0" w:space="0" w:color="auto"/>
      </w:divBdr>
    </w:div>
    <w:div w:id="201745302">
      <w:bodyDiv w:val="1"/>
      <w:marLeft w:val="0"/>
      <w:marRight w:val="0"/>
      <w:marTop w:val="0"/>
      <w:marBottom w:val="0"/>
      <w:divBdr>
        <w:top w:val="none" w:sz="0" w:space="0" w:color="auto"/>
        <w:left w:val="none" w:sz="0" w:space="0" w:color="auto"/>
        <w:bottom w:val="none" w:sz="0" w:space="0" w:color="auto"/>
        <w:right w:val="none" w:sz="0" w:space="0" w:color="auto"/>
      </w:divBdr>
    </w:div>
    <w:div w:id="243153943">
      <w:bodyDiv w:val="1"/>
      <w:marLeft w:val="0"/>
      <w:marRight w:val="0"/>
      <w:marTop w:val="0"/>
      <w:marBottom w:val="0"/>
      <w:divBdr>
        <w:top w:val="none" w:sz="0" w:space="0" w:color="auto"/>
        <w:left w:val="none" w:sz="0" w:space="0" w:color="auto"/>
        <w:bottom w:val="none" w:sz="0" w:space="0" w:color="auto"/>
        <w:right w:val="none" w:sz="0" w:space="0" w:color="auto"/>
      </w:divBdr>
    </w:div>
    <w:div w:id="313605059">
      <w:bodyDiv w:val="1"/>
      <w:marLeft w:val="0"/>
      <w:marRight w:val="0"/>
      <w:marTop w:val="0"/>
      <w:marBottom w:val="0"/>
      <w:divBdr>
        <w:top w:val="none" w:sz="0" w:space="0" w:color="auto"/>
        <w:left w:val="none" w:sz="0" w:space="0" w:color="auto"/>
        <w:bottom w:val="none" w:sz="0" w:space="0" w:color="auto"/>
        <w:right w:val="none" w:sz="0" w:space="0" w:color="auto"/>
      </w:divBdr>
    </w:div>
    <w:div w:id="390617114">
      <w:bodyDiv w:val="1"/>
      <w:marLeft w:val="0"/>
      <w:marRight w:val="0"/>
      <w:marTop w:val="0"/>
      <w:marBottom w:val="0"/>
      <w:divBdr>
        <w:top w:val="none" w:sz="0" w:space="0" w:color="auto"/>
        <w:left w:val="none" w:sz="0" w:space="0" w:color="auto"/>
        <w:bottom w:val="none" w:sz="0" w:space="0" w:color="auto"/>
        <w:right w:val="none" w:sz="0" w:space="0" w:color="auto"/>
      </w:divBdr>
    </w:div>
    <w:div w:id="453985321">
      <w:bodyDiv w:val="1"/>
      <w:marLeft w:val="0"/>
      <w:marRight w:val="0"/>
      <w:marTop w:val="0"/>
      <w:marBottom w:val="0"/>
      <w:divBdr>
        <w:top w:val="none" w:sz="0" w:space="0" w:color="auto"/>
        <w:left w:val="none" w:sz="0" w:space="0" w:color="auto"/>
        <w:bottom w:val="none" w:sz="0" w:space="0" w:color="auto"/>
        <w:right w:val="none" w:sz="0" w:space="0" w:color="auto"/>
      </w:divBdr>
    </w:div>
    <w:div w:id="528953697">
      <w:bodyDiv w:val="1"/>
      <w:marLeft w:val="0"/>
      <w:marRight w:val="0"/>
      <w:marTop w:val="0"/>
      <w:marBottom w:val="0"/>
      <w:divBdr>
        <w:top w:val="none" w:sz="0" w:space="0" w:color="auto"/>
        <w:left w:val="none" w:sz="0" w:space="0" w:color="auto"/>
        <w:bottom w:val="none" w:sz="0" w:space="0" w:color="auto"/>
        <w:right w:val="none" w:sz="0" w:space="0" w:color="auto"/>
      </w:divBdr>
    </w:div>
    <w:div w:id="571352744">
      <w:bodyDiv w:val="1"/>
      <w:marLeft w:val="0"/>
      <w:marRight w:val="0"/>
      <w:marTop w:val="0"/>
      <w:marBottom w:val="0"/>
      <w:divBdr>
        <w:top w:val="none" w:sz="0" w:space="0" w:color="auto"/>
        <w:left w:val="none" w:sz="0" w:space="0" w:color="auto"/>
        <w:bottom w:val="none" w:sz="0" w:space="0" w:color="auto"/>
        <w:right w:val="none" w:sz="0" w:space="0" w:color="auto"/>
      </w:divBdr>
    </w:div>
    <w:div w:id="795025098">
      <w:bodyDiv w:val="1"/>
      <w:marLeft w:val="0"/>
      <w:marRight w:val="0"/>
      <w:marTop w:val="0"/>
      <w:marBottom w:val="0"/>
      <w:divBdr>
        <w:top w:val="none" w:sz="0" w:space="0" w:color="auto"/>
        <w:left w:val="none" w:sz="0" w:space="0" w:color="auto"/>
        <w:bottom w:val="none" w:sz="0" w:space="0" w:color="auto"/>
        <w:right w:val="none" w:sz="0" w:space="0" w:color="auto"/>
      </w:divBdr>
    </w:div>
    <w:div w:id="943153843">
      <w:bodyDiv w:val="1"/>
      <w:marLeft w:val="0"/>
      <w:marRight w:val="0"/>
      <w:marTop w:val="0"/>
      <w:marBottom w:val="0"/>
      <w:divBdr>
        <w:top w:val="none" w:sz="0" w:space="0" w:color="auto"/>
        <w:left w:val="none" w:sz="0" w:space="0" w:color="auto"/>
        <w:bottom w:val="none" w:sz="0" w:space="0" w:color="auto"/>
        <w:right w:val="none" w:sz="0" w:space="0" w:color="auto"/>
      </w:divBdr>
    </w:div>
    <w:div w:id="1081567421">
      <w:bodyDiv w:val="1"/>
      <w:marLeft w:val="0"/>
      <w:marRight w:val="0"/>
      <w:marTop w:val="0"/>
      <w:marBottom w:val="0"/>
      <w:divBdr>
        <w:top w:val="none" w:sz="0" w:space="0" w:color="auto"/>
        <w:left w:val="none" w:sz="0" w:space="0" w:color="auto"/>
        <w:bottom w:val="none" w:sz="0" w:space="0" w:color="auto"/>
        <w:right w:val="none" w:sz="0" w:space="0" w:color="auto"/>
      </w:divBdr>
    </w:div>
    <w:div w:id="1111587082">
      <w:bodyDiv w:val="1"/>
      <w:marLeft w:val="0"/>
      <w:marRight w:val="0"/>
      <w:marTop w:val="0"/>
      <w:marBottom w:val="0"/>
      <w:divBdr>
        <w:top w:val="none" w:sz="0" w:space="0" w:color="auto"/>
        <w:left w:val="none" w:sz="0" w:space="0" w:color="auto"/>
        <w:bottom w:val="none" w:sz="0" w:space="0" w:color="auto"/>
        <w:right w:val="none" w:sz="0" w:space="0" w:color="auto"/>
      </w:divBdr>
    </w:div>
    <w:div w:id="1149439699">
      <w:bodyDiv w:val="1"/>
      <w:marLeft w:val="0"/>
      <w:marRight w:val="0"/>
      <w:marTop w:val="0"/>
      <w:marBottom w:val="0"/>
      <w:divBdr>
        <w:top w:val="none" w:sz="0" w:space="0" w:color="auto"/>
        <w:left w:val="none" w:sz="0" w:space="0" w:color="auto"/>
        <w:bottom w:val="none" w:sz="0" w:space="0" w:color="auto"/>
        <w:right w:val="none" w:sz="0" w:space="0" w:color="auto"/>
      </w:divBdr>
    </w:div>
    <w:div w:id="1248152320">
      <w:bodyDiv w:val="1"/>
      <w:marLeft w:val="0"/>
      <w:marRight w:val="0"/>
      <w:marTop w:val="0"/>
      <w:marBottom w:val="0"/>
      <w:divBdr>
        <w:top w:val="none" w:sz="0" w:space="0" w:color="auto"/>
        <w:left w:val="none" w:sz="0" w:space="0" w:color="auto"/>
        <w:bottom w:val="none" w:sz="0" w:space="0" w:color="auto"/>
        <w:right w:val="none" w:sz="0" w:space="0" w:color="auto"/>
      </w:divBdr>
    </w:div>
    <w:div w:id="1365058811">
      <w:bodyDiv w:val="1"/>
      <w:marLeft w:val="0"/>
      <w:marRight w:val="0"/>
      <w:marTop w:val="0"/>
      <w:marBottom w:val="0"/>
      <w:divBdr>
        <w:top w:val="none" w:sz="0" w:space="0" w:color="auto"/>
        <w:left w:val="none" w:sz="0" w:space="0" w:color="auto"/>
        <w:bottom w:val="none" w:sz="0" w:space="0" w:color="auto"/>
        <w:right w:val="none" w:sz="0" w:space="0" w:color="auto"/>
      </w:divBdr>
    </w:div>
    <w:div w:id="1524242391">
      <w:bodyDiv w:val="1"/>
      <w:marLeft w:val="0"/>
      <w:marRight w:val="0"/>
      <w:marTop w:val="0"/>
      <w:marBottom w:val="0"/>
      <w:divBdr>
        <w:top w:val="none" w:sz="0" w:space="0" w:color="auto"/>
        <w:left w:val="none" w:sz="0" w:space="0" w:color="auto"/>
        <w:bottom w:val="none" w:sz="0" w:space="0" w:color="auto"/>
        <w:right w:val="none" w:sz="0" w:space="0" w:color="auto"/>
      </w:divBdr>
    </w:div>
    <w:div w:id="1611088025">
      <w:bodyDiv w:val="1"/>
      <w:marLeft w:val="0"/>
      <w:marRight w:val="0"/>
      <w:marTop w:val="0"/>
      <w:marBottom w:val="0"/>
      <w:divBdr>
        <w:top w:val="none" w:sz="0" w:space="0" w:color="auto"/>
        <w:left w:val="none" w:sz="0" w:space="0" w:color="auto"/>
        <w:bottom w:val="none" w:sz="0" w:space="0" w:color="auto"/>
        <w:right w:val="none" w:sz="0" w:space="0" w:color="auto"/>
      </w:divBdr>
    </w:div>
    <w:div w:id="1613316830">
      <w:bodyDiv w:val="1"/>
      <w:marLeft w:val="0"/>
      <w:marRight w:val="0"/>
      <w:marTop w:val="0"/>
      <w:marBottom w:val="0"/>
      <w:divBdr>
        <w:top w:val="none" w:sz="0" w:space="0" w:color="auto"/>
        <w:left w:val="none" w:sz="0" w:space="0" w:color="auto"/>
        <w:bottom w:val="none" w:sz="0" w:space="0" w:color="auto"/>
        <w:right w:val="none" w:sz="0" w:space="0" w:color="auto"/>
      </w:divBdr>
    </w:div>
    <w:div w:id="1711806855">
      <w:bodyDiv w:val="1"/>
      <w:marLeft w:val="0"/>
      <w:marRight w:val="0"/>
      <w:marTop w:val="0"/>
      <w:marBottom w:val="0"/>
      <w:divBdr>
        <w:top w:val="none" w:sz="0" w:space="0" w:color="auto"/>
        <w:left w:val="none" w:sz="0" w:space="0" w:color="auto"/>
        <w:bottom w:val="none" w:sz="0" w:space="0" w:color="auto"/>
        <w:right w:val="none" w:sz="0" w:space="0" w:color="auto"/>
      </w:divBdr>
    </w:div>
    <w:div w:id="1899979030">
      <w:bodyDiv w:val="1"/>
      <w:marLeft w:val="0"/>
      <w:marRight w:val="0"/>
      <w:marTop w:val="0"/>
      <w:marBottom w:val="0"/>
      <w:divBdr>
        <w:top w:val="none" w:sz="0" w:space="0" w:color="auto"/>
        <w:left w:val="none" w:sz="0" w:space="0" w:color="auto"/>
        <w:bottom w:val="none" w:sz="0" w:space="0" w:color="auto"/>
        <w:right w:val="none" w:sz="0" w:space="0" w:color="auto"/>
      </w:divBdr>
    </w:div>
    <w:div w:id="2000309668">
      <w:bodyDiv w:val="1"/>
      <w:marLeft w:val="0"/>
      <w:marRight w:val="0"/>
      <w:marTop w:val="0"/>
      <w:marBottom w:val="0"/>
      <w:divBdr>
        <w:top w:val="none" w:sz="0" w:space="0" w:color="auto"/>
        <w:left w:val="none" w:sz="0" w:space="0" w:color="auto"/>
        <w:bottom w:val="none" w:sz="0" w:space="0" w:color="auto"/>
        <w:right w:val="none" w:sz="0" w:space="0" w:color="auto"/>
      </w:divBdr>
    </w:div>
    <w:div w:id="204459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B7705CE57B29B441829372B2E6B2CA83" ma:contentTypeVersion="1" ma:contentTypeDescription="Создание документа." ma:contentTypeScope="" ma:versionID="501e8fabfe708903d682c5e56da31f78">
  <xsd:schema xmlns:xsd="http://www.w3.org/2001/XMLSchema" xmlns:xs="http://www.w3.org/2001/XMLSchema" xmlns:p="http://schemas.microsoft.com/office/2006/metadata/properties" xmlns:ns1="http://schemas.microsoft.com/sharepoint/v3" targetNamespace="http://schemas.microsoft.com/office/2006/metadata/properties" ma:root="true" ma:fieldsID="2a10c82831e5d625bbb0173136b0368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Дата начала расписания" ma:description="" ma:hidden="true" ma:internalName="PublishingStartDate">
      <xsd:simpleType>
        <xsd:restriction base="dms:Unknown"/>
      </xsd:simpleType>
    </xsd:element>
    <xsd:element name="PublishingExpirationDate" ma:index="9" nillable="true" ma:displayName="Дата окончания расписания"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A0839-9742-4EFF-AC49-22787A4A174E}">
  <ds:schemaRefs>
    <ds:schemaRef ds:uri="http://schemas.microsoft.com/sharepoint/v3/contenttype/forms"/>
  </ds:schemaRefs>
</ds:datastoreItem>
</file>

<file path=customXml/itemProps2.xml><?xml version="1.0" encoding="utf-8"?>
<ds:datastoreItem xmlns:ds="http://schemas.openxmlformats.org/officeDocument/2006/customXml" ds:itemID="{199E63C5-F7DF-442B-9BA4-A0DEA0464C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29E342-BF99-4F23-8F29-42BE1E90638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8338710-8DAB-744A-A3F3-A3DAAE571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64</Pages>
  <Words>10954</Words>
  <Characters>62443</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ФИНАНСОВАЯ АКАДЕМИЯ ПРИ ПРАВИТЕЛЬСТВЕ РФ</vt:lpstr>
    </vt:vector>
  </TitlesOfParts>
  <Company/>
  <LinksUpToDate>false</LinksUpToDate>
  <CharactersWithSpaces>73251</CharactersWithSpaces>
  <SharedDoc>false</SharedDoc>
  <HLinks>
    <vt:vector size="108" baseType="variant">
      <vt:variant>
        <vt:i4>1966140</vt:i4>
      </vt:variant>
      <vt:variant>
        <vt:i4>104</vt:i4>
      </vt:variant>
      <vt:variant>
        <vt:i4>0</vt:i4>
      </vt:variant>
      <vt:variant>
        <vt:i4>5</vt:i4>
      </vt:variant>
      <vt:variant>
        <vt:lpwstr/>
      </vt:variant>
      <vt:variant>
        <vt:lpwstr>_Toc352841959</vt:lpwstr>
      </vt:variant>
      <vt:variant>
        <vt:i4>1966140</vt:i4>
      </vt:variant>
      <vt:variant>
        <vt:i4>98</vt:i4>
      </vt:variant>
      <vt:variant>
        <vt:i4>0</vt:i4>
      </vt:variant>
      <vt:variant>
        <vt:i4>5</vt:i4>
      </vt:variant>
      <vt:variant>
        <vt:lpwstr/>
      </vt:variant>
      <vt:variant>
        <vt:lpwstr>_Toc352841958</vt:lpwstr>
      </vt:variant>
      <vt:variant>
        <vt:i4>1966140</vt:i4>
      </vt:variant>
      <vt:variant>
        <vt:i4>92</vt:i4>
      </vt:variant>
      <vt:variant>
        <vt:i4>0</vt:i4>
      </vt:variant>
      <vt:variant>
        <vt:i4>5</vt:i4>
      </vt:variant>
      <vt:variant>
        <vt:lpwstr/>
      </vt:variant>
      <vt:variant>
        <vt:lpwstr>_Toc352841957</vt:lpwstr>
      </vt:variant>
      <vt:variant>
        <vt:i4>1966140</vt:i4>
      </vt:variant>
      <vt:variant>
        <vt:i4>86</vt:i4>
      </vt:variant>
      <vt:variant>
        <vt:i4>0</vt:i4>
      </vt:variant>
      <vt:variant>
        <vt:i4>5</vt:i4>
      </vt:variant>
      <vt:variant>
        <vt:lpwstr/>
      </vt:variant>
      <vt:variant>
        <vt:lpwstr>_Toc352841956</vt:lpwstr>
      </vt:variant>
      <vt:variant>
        <vt:i4>1966140</vt:i4>
      </vt:variant>
      <vt:variant>
        <vt:i4>80</vt:i4>
      </vt:variant>
      <vt:variant>
        <vt:i4>0</vt:i4>
      </vt:variant>
      <vt:variant>
        <vt:i4>5</vt:i4>
      </vt:variant>
      <vt:variant>
        <vt:lpwstr/>
      </vt:variant>
      <vt:variant>
        <vt:lpwstr>_Toc352841955</vt:lpwstr>
      </vt:variant>
      <vt:variant>
        <vt:i4>1966140</vt:i4>
      </vt:variant>
      <vt:variant>
        <vt:i4>74</vt:i4>
      </vt:variant>
      <vt:variant>
        <vt:i4>0</vt:i4>
      </vt:variant>
      <vt:variant>
        <vt:i4>5</vt:i4>
      </vt:variant>
      <vt:variant>
        <vt:lpwstr/>
      </vt:variant>
      <vt:variant>
        <vt:lpwstr>_Toc352841954</vt:lpwstr>
      </vt:variant>
      <vt:variant>
        <vt:i4>1966140</vt:i4>
      </vt:variant>
      <vt:variant>
        <vt:i4>68</vt:i4>
      </vt:variant>
      <vt:variant>
        <vt:i4>0</vt:i4>
      </vt:variant>
      <vt:variant>
        <vt:i4>5</vt:i4>
      </vt:variant>
      <vt:variant>
        <vt:lpwstr/>
      </vt:variant>
      <vt:variant>
        <vt:lpwstr>_Toc352841953</vt:lpwstr>
      </vt:variant>
      <vt:variant>
        <vt:i4>1966140</vt:i4>
      </vt:variant>
      <vt:variant>
        <vt:i4>62</vt:i4>
      </vt:variant>
      <vt:variant>
        <vt:i4>0</vt:i4>
      </vt:variant>
      <vt:variant>
        <vt:i4>5</vt:i4>
      </vt:variant>
      <vt:variant>
        <vt:lpwstr/>
      </vt:variant>
      <vt:variant>
        <vt:lpwstr>_Toc352841952</vt:lpwstr>
      </vt:variant>
      <vt:variant>
        <vt:i4>1966140</vt:i4>
      </vt:variant>
      <vt:variant>
        <vt:i4>56</vt:i4>
      </vt:variant>
      <vt:variant>
        <vt:i4>0</vt:i4>
      </vt:variant>
      <vt:variant>
        <vt:i4>5</vt:i4>
      </vt:variant>
      <vt:variant>
        <vt:lpwstr/>
      </vt:variant>
      <vt:variant>
        <vt:lpwstr>_Toc352841951</vt:lpwstr>
      </vt:variant>
      <vt:variant>
        <vt:i4>1966140</vt:i4>
      </vt:variant>
      <vt:variant>
        <vt:i4>50</vt:i4>
      </vt:variant>
      <vt:variant>
        <vt:i4>0</vt:i4>
      </vt:variant>
      <vt:variant>
        <vt:i4>5</vt:i4>
      </vt:variant>
      <vt:variant>
        <vt:lpwstr/>
      </vt:variant>
      <vt:variant>
        <vt:lpwstr>_Toc352841950</vt:lpwstr>
      </vt:variant>
      <vt:variant>
        <vt:i4>2031676</vt:i4>
      </vt:variant>
      <vt:variant>
        <vt:i4>44</vt:i4>
      </vt:variant>
      <vt:variant>
        <vt:i4>0</vt:i4>
      </vt:variant>
      <vt:variant>
        <vt:i4>5</vt:i4>
      </vt:variant>
      <vt:variant>
        <vt:lpwstr/>
      </vt:variant>
      <vt:variant>
        <vt:lpwstr>_Toc352841949</vt:lpwstr>
      </vt:variant>
      <vt:variant>
        <vt:i4>2031676</vt:i4>
      </vt:variant>
      <vt:variant>
        <vt:i4>38</vt:i4>
      </vt:variant>
      <vt:variant>
        <vt:i4>0</vt:i4>
      </vt:variant>
      <vt:variant>
        <vt:i4>5</vt:i4>
      </vt:variant>
      <vt:variant>
        <vt:lpwstr/>
      </vt:variant>
      <vt:variant>
        <vt:lpwstr>_Toc352841948</vt:lpwstr>
      </vt:variant>
      <vt:variant>
        <vt:i4>2031676</vt:i4>
      </vt:variant>
      <vt:variant>
        <vt:i4>32</vt:i4>
      </vt:variant>
      <vt:variant>
        <vt:i4>0</vt:i4>
      </vt:variant>
      <vt:variant>
        <vt:i4>5</vt:i4>
      </vt:variant>
      <vt:variant>
        <vt:lpwstr/>
      </vt:variant>
      <vt:variant>
        <vt:lpwstr>_Toc352841947</vt:lpwstr>
      </vt:variant>
      <vt:variant>
        <vt:i4>2031676</vt:i4>
      </vt:variant>
      <vt:variant>
        <vt:i4>26</vt:i4>
      </vt:variant>
      <vt:variant>
        <vt:i4>0</vt:i4>
      </vt:variant>
      <vt:variant>
        <vt:i4>5</vt:i4>
      </vt:variant>
      <vt:variant>
        <vt:lpwstr/>
      </vt:variant>
      <vt:variant>
        <vt:lpwstr>_Toc352841946</vt:lpwstr>
      </vt:variant>
      <vt:variant>
        <vt:i4>2031676</vt:i4>
      </vt:variant>
      <vt:variant>
        <vt:i4>20</vt:i4>
      </vt:variant>
      <vt:variant>
        <vt:i4>0</vt:i4>
      </vt:variant>
      <vt:variant>
        <vt:i4>5</vt:i4>
      </vt:variant>
      <vt:variant>
        <vt:lpwstr/>
      </vt:variant>
      <vt:variant>
        <vt:lpwstr>_Toc352841945</vt:lpwstr>
      </vt:variant>
      <vt:variant>
        <vt:i4>2031676</vt:i4>
      </vt:variant>
      <vt:variant>
        <vt:i4>14</vt:i4>
      </vt:variant>
      <vt:variant>
        <vt:i4>0</vt:i4>
      </vt:variant>
      <vt:variant>
        <vt:i4>5</vt:i4>
      </vt:variant>
      <vt:variant>
        <vt:lpwstr/>
      </vt:variant>
      <vt:variant>
        <vt:lpwstr>_Toc352841944</vt:lpwstr>
      </vt:variant>
      <vt:variant>
        <vt:i4>2031676</vt:i4>
      </vt:variant>
      <vt:variant>
        <vt:i4>8</vt:i4>
      </vt:variant>
      <vt:variant>
        <vt:i4>0</vt:i4>
      </vt:variant>
      <vt:variant>
        <vt:i4>5</vt:i4>
      </vt:variant>
      <vt:variant>
        <vt:lpwstr/>
      </vt:variant>
      <vt:variant>
        <vt:lpwstr>_Toc352841943</vt:lpwstr>
      </vt:variant>
      <vt:variant>
        <vt:i4>2031676</vt:i4>
      </vt:variant>
      <vt:variant>
        <vt:i4>2</vt:i4>
      </vt:variant>
      <vt:variant>
        <vt:i4>0</vt:i4>
      </vt:variant>
      <vt:variant>
        <vt:i4>5</vt:i4>
      </vt:variant>
      <vt:variant>
        <vt:lpwstr/>
      </vt:variant>
      <vt:variant>
        <vt:lpwstr>_Toc352841942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ФИНАНСОВАЯ АКАДЕМИЯ ПРИ ПРАВИТЕЛЬСТВЕ РФ</dc:title>
  <dc:creator>Некрылов Иван Ив</dc:creator>
  <cp:lastModifiedBy>Roman Roman</cp:lastModifiedBy>
  <cp:revision>5</cp:revision>
  <cp:lastPrinted>2012-10-08T09:29:00Z</cp:lastPrinted>
  <dcterms:created xsi:type="dcterms:W3CDTF">2018-03-06T09:43:00Z</dcterms:created>
  <dcterms:modified xsi:type="dcterms:W3CDTF">2018-04-26T08:29:00Z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0x010100B7705CE57B29B441829372B2E6B2CA83</vt:lpwstr>
  </property>
</Properties>
</file>